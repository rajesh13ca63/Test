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E60" w:rsidRDefault="00EA1E60" w:rsidP="00C8548E">
      <w:pPr>
        <w:spacing w:before="60"/>
        <w:jc w:val="center"/>
        <w:rPr>
          <w:rFonts w:asciiTheme="minorHAnsi" w:hAnsiTheme="minorHAnsi"/>
          <w:b/>
          <w:color w:val="000000"/>
          <w:sz w:val="22"/>
          <w:szCs w:val="22"/>
        </w:rPr>
      </w:pPr>
    </w:p>
    <w:p w:rsidR="00EA1E60" w:rsidRDefault="00EA1E60" w:rsidP="00C8548E">
      <w:pPr>
        <w:spacing w:before="60"/>
        <w:jc w:val="center"/>
        <w:rPr>
          <w:rFonts w:asciiTheme="minorHAnsi" w:hAnsiTheme="minorHAnsi"/>
          <w:b/>
          <w:color w:val="000000"/>
          <w:sz w:val="22"/>
          <w:szCs w:val="22"/>
        </w:rPr>
      </w:pPr>
    </w:p>
    <w:tbl>
      <w:tblPr>
        <w:tblW w:w="6570" w:type="dxa"/>
        <w:tblInd w:w="1638" w:type="dxa"/>
        <w:shd w:val="clear" w:color="auto" w:fill="FFFFFF"/>
        <w:tblCellMar>
          <w:left w:w="0" w:type="dxa"/>
          <w:right w:w="0" w:type="dxa"/>
        </w:tblCellMar>
        <w:tblLook w:val="04A0" w:firstRow="1" w:lastRow="0" w:firstColumn="1" w:lastColumn="0" w:noHBand="0" w:noVBand="1"/>
      </w:tblPr>
      <w:tblGrid>
        <w:gridCol w:w="2956"/>
        <w:gridCol w:w="3614"/>
      </w:tblGrid>
      <w:tr w:rsidR="00EA1E60" w:rsidRPr="00EA1E60" w:rsidTr="00EA1E60">
        <w:trPr>
          <w:trHeight w:val="465"/>
        </w:trPr>
        <w:tc>
          <w:tcPr>
            <w:tcW w:w="657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EA1E60" w:rsidRPr="00EA1E60" w:rsidRDefault="00EA1E60" w:rsidP="00EA1E60">
            <w:pPr>
              <w:widowControl/>
              <w:autoSpaceDE/>
              <w:autoSpaceDN/>
              <w:adjustRightInd/>
              <w:jc w:val="center"/>
              <w:rPr>
                <w:rFonts w:ascii="Segoe UI" w:hAnsi="Segoe UI" w:cs="Segoe UI"/>
                <w:color w:val="212121"/>
                <w:sz w:val="23"/>
                <w:szCs w:val="23"/>
              </w:rPr>
            </w:pPr>
            <w:r w:rsidRPr="00EA1E60">
              <w:rPr>
                <w:rFonts w:ascii="Calibri" w:hAnsi="Calibri" w:cs="Segoe UI"/>
                <w:color w:val="000000"/>
                <w:sz w:val="22"/>
                <w:szCs w:val="22"/>
              </w:rPr>
              <w:t>Validation Sheet</w:t>
            </w:r>
          </w:p>
        </w:tc>
      </w:tr>
      <w:tr w:rsidR="00EA1E60" w:rsidRPr="00EA1E60" w:rsidTr="00EA1E60">
        <w:trPr>
          <w:trHeight w:val="600"/>
        </w:trPr>
        <w:tc>
          <w:tcPr>
            <w:tcW w:w="295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A1E60" w:rsidRPr="00EA1E60" w:rsidRDefault="00EA1E60" w:rsidP="00EA1E60">
            <w:pPr>
              <w:widowControl/>
              <w:autoSpaceDE/>
              <w:autoSpaceDN/>
              <w:adjustRightInd/>
              <w:rPr>
                <w:rFonts w:ascii="Segoe UI" w:hAnsi="Segoe UI" w:cs="Segoe UI"/>
                <w:color w:val="212121"/>
                <w:sz w:val="23"/>
                <w:szCs w:val="23"/>
              </w:rPr>
            </w:pPr>
            <w:r w:rsidRPr="00EA1E60">
              <w:rPr>
                <w:rFonts w:ascii="Calibri" w:hAnsi="Calibri" w:cs="Segoe UI"/>
                <w:color w:val="000000"/>
                <w:sz w:val="22"/>
                <w:szCs w:val="22"/>
              </w:rPr>
              <w:t>Networking</w:t>
            </w:r>
            <w:r>
              <w:rPr>
                <w:rFonts w:ascii="Calibri" w:hAnsi="Calibri" w:cs="Segoe UI"/>
                <w:color w:val="000000"/>
                <w:sz w:val="22"/>
                <w:szCs w:val="22"/>
              </w:rPr>
              <w:t xml:space="preserve"> (out of 5)</w:t>
            </w:r>
          </w:p>
        </w:tc>
        <w:tc>
          <w:tcPr>
            <w:tcW w:w="36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A1E60" w:rsidRPr="00EA1E60" w:rsidRDefault="00EA1E60" w:rsidP="00EA1E60">
            <w:pPr>
              <w:widowControl/>
              <w:autoSpaceDE/>
              <w:autoSpaceDN/>
              <w:adjustRightInd/>
              <w:rPr>
                <w:rFonts w:ascii="Segoe UI" w:hAnsi="Segoe UI" w:cs="Segoe UI"/>
                <w:color w:val="212121"/>
                <w:sz w:val="23"/>
                <w:szCs w:val="23"/>
              </w:rPr>
            </w:pPr>
            <w:r w:rsidRPr="00EA1E60">
              <w:rPr>
                <w:rFonts w:ascii="Calibri" w:hAnsi="Calibri" w:cs="Segoe UI"/>
                <w:color w:val="000000"/>
                <w:sz w:val="22"/>
                <w:szCs w:val="22"/>
              </w:rPr>
              <w:t> </w:t>
            </w:r>
            <w:r>
              <w:rPr>
                <w:rFonts w:ascii="Calibri" w:hAnsi="Calibri" w:cs="Segoe UI"/>
                <w:color w:val="000000"/>
                <w:sz w:val="22"/>
                <w:szCs w:val="22"/>
              </w:rPr>
              <w:t xml:space="preserve">                             4/5</w:t>
            </w:r>
          </w:p>
        </w:tc>
      </w:tr>
      <w:tr w:rsidR="00EA1E60" w:rsidRPr="00EA1E60" w:rsidTr="00EA1E60">
        <w:trPr>
          <w:trHeight w:val="600"/>
        </w:trPr>
        <w:tc>
          <w:tcPr>
            <w:tcW w:w="295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A1E60" w:rsidRPr="00EA1E60" w:rsidRDefault="00EA1E60" w:rsidP="00EA1E60">
            <w:pPr>
              <w:widowControl/>
              <w:autoSpaceDE/>
              <w:autoSpaceDN/>
              <w:adjustRightInd/>
              <w:rPr>
                <w:rFonts w:ascii="Segoe UI" w:hAnsi="Segoe UI" w:cs="Segoe UI"/>
                <w:color w:val="212121"/>
                <w:sz w:val="23"/>
                <w:szCs w:val="23"/>
              </w:rPr>
            </w:pPr>
            <w:r w:rsidRPr="00EA1E60">
              <w:rPr>
                <w:rFonts w:ascii="Calibri" w:hAnsi="Calibri" w:cs="Segoe UI"/>
                <w:color w:val="000000"/>
                <w:sz w:val="22"/>
                <w:szCs w:val="22"/>
              </w:rPr>
              <w:t>Windows</w:t>
            </w:r>
            <w:r>
              <w:rPr>
                <w:rFonts w:ascii="Calibri" w:hAnsi="Calibri" w:cs="Segoe UI"/>
                <w:color w:val="000000"/>
                <w:sz w:val="22"/>
                <w:szCs w:val="22"/>
              </w:rPr>
              <w:t xml:space="preserve"> </w:t>
            </w:r>
            <w:r>
              <w:rPr>
                <w:rFonts w:ascii="Calibri" w:hAnsi="Calibri" w:cs="Segoe UI"/>
                <w:color w:val="000000"/>
                <w:sz w:val="22"/>
                <w:szCs w:val="22"/>
              </w:rPr>
              <w:t>(out of 5)</w:t>
            </w:r>
          </w:p>
        </w:tc>
        <w:tc>
          <w:tcPr>
            <w:tcW w:w="36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A1E60" w:rsidRPr="00EA1E60" w:rsidRDefault="00EA1E60" w:rsidP="00EA1E60">
            <w:pPr>
              <w:widowControl/>
              <w:autoSpaceDE/>
              <w:autoSpaceDN/>
              <w:adjustRightInd/>
              <w:rPr>
                <w:rFonts w:ascii="Segoe UI" w:hAnsi="Segoe UI" w:cs="Segoe UI"/>
                <w:color w:val="212121"/>
                <w:sz w:val="23"/>
                <w:szCs w:val="23"/>
              </w:rPr>
            </w:pPr>
            <w:r w:rsidRPr="00EA1E60">
              <w:rPr>
                <w:rFonts w:ascii="Calibri" w:hAnsi="Calibri" w:cs="Segoe UI"/>
                <w:color w:val="000000"/>
                <w:sz w:val="22"/>
                <w:szCs w:val="22"/>
              </w:rPr>
              <w:t> </w:t>
            </w:r>
            <w:r>
              <w:rPr>
                <w:rFonts w:ascii="Calibri" w:hAnsi="Calibri" w:cs="Segoe UI"/>
                <w:color w:val="000000"/>
                <w:sz w:val="22"/>
                <w:szCs w:val="22"/>
              </w:rPr>
              <w:t xml:space="preserve">                       </w:t>
            </w:r>
            <w:bookmarkStart w:id="0" w:name="_GoBack"/>
            <w:bookmarkEnd w:id="0"/>
            <w:r>
              <w:rPr>
                <w:rFonts w:ascii="Calibri" w:hAnsi="Calibri" w:cs="Segoe UI"/>
                <w:color w:val="000000"/>
                <w:sz w:val="22"/>
                <w:szCs w:val="22"/>
              </w:rPr>
              <w:t xml:space="preserve">      3/5</w:t>
            </w:r>
          </w:p>
        </w:tc>
      </w:tr>
      <w:tr w:rsidR="00EA1E60" w:rsidRPr="00EA1E60" w:rsidTr="00EA1E60">
        <w:trPr>
          <w:trHeight w:val="690"/>
        </w:trPr>
        <w:tc>
          <w:tcPr>
            <w:tcW w:w="2956"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A1E60" w:rsidRPr="00EA1E60" w:rsidRDefault="00EA1E60" w:rsidP="00EA1E60">
            <w:pPr>
              <w:widowControl/>
              <w:autoSpaceDE/>
              <w:autoSpaceDN/>
              <w:adjustRightInd/>
              <w:rPr>
                <w:rFonts w:ascii="Segoe UI" w:hAnsi="Segoe UI" w:cs="Segoe UI"/>
                <w:color w:val="212121"/>
                <w:sz w:val="23"/>
                <w:szCs w:val="23"/>
              </w:rPr>
            </w:pPr>
            <w:r w:rsidRPr="00EA1E60">
              <w:rPr>
                <w:rFonts w:ascii="Calibri" w:hAnsi="Calibri" w:cs="Segoe UI"/>
                <w:color w:val="000000"/>
                <w:sz w:val="22"/>
                <w:szCs w:val="22"/>
              </w:rPr>
              <w:t>Communication</w:t>
            </w:r>
          </w:p>
        </w:tc>
        <w:tc>
          <w:tcPr>
            <w:tcW w:w="36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A1E60" w:rsidRPr="00EA1E60" w:rsidRDefault="00EA1E60" w:rsidP="00EA1E60">
            <w:pPr>
              <w:widowControl/>
              <w:autoSpaceDE/>
              <w:autoSpaceDN/>
              <w:adjustRightInd/>
              <w:rPr>
                <w:rFonts w:ascii="Segoe UI" w:hAnsi="Segoe UI" w:cs="Segoe UI"/>
                <w:color w:val="212121"/>
                <w:sz w:val="23"/>
                <w:szCs w:val="23"/>
              </w:rPr>
            </w:pPr>
            <w:r w:rsidRPr="00EA1E60">
              <w:rPr>
                <w:rFonts w:ascii="Calibri" w:hAnsi="Calibri" w:cs="Segoe UI"/>
                <w:color w:val="000000"/>
                <w:sz w:val="22"/>
                <w:szCs w:val="22"/>
              </w:rPr>
              <w:t> </w:t>
            </w:r>
            <w:r>
              <w:rPr>
                <w:rFonts w:ascii="Calibri" w:hAnsi="Calibri" w:cs="Segoe UI"/>
                <w:color w:val="000000"/>
                <w:sz w:val="22"/>
                <w:szCs w:val="22"/>
              </w:rPr>
              <w:t xml:space="preserve">                           Good</w:t>
            </w:r>
          </w:p>
        </w:tc>
      </w:tr>
    </w:tbl>
    <w:p w:rsidR="00EA1E60" w:rsidRDefault="00EA1E60" w:rsidP="00C8548E">
      <w:pPr>
        <w:spacing w:before="60"/>
        <w:jc w:val="center"/>
        <w:rPr>
          <w:rFonts w:asciiTheme="minorHAnsi" w:hAnsiTheme="minorHAnsi"/>
          <w:b/>
          <w:color w:val="000000"/>
          <w:sz w:val="22"/>
          <w:szCs w:val="22"/>
        </w:rPr>
      </w:pPr>
    </w:p>
    <w:p w:rsidR="00EA1E60" w:rsidRDefault="00EA1E60" w:rsidP="00EA1E60">
      <w:pPr>
        <w:spacing w:before="60"/>
        <w:rPr>
          <w:rFonts w:asciiTheme="minorHAnsi" w:hAnsiTheme="minorHAnsi"/>
          <w:b/>
          <w:color w:val="000000"/>
          <w:sz w:val="22"/>
          <w:szCs w:val="22"/>
        </w:rPr>
      </w:pPr>
    </w:p>
    <w:p w:rsidR="00EA1E60" w:rsidRDefault="00EA1E60" w:rsidP="00C8548E">
      <w:pPr>
        <w:spacing w:before="60"/>
        <w:jc w:val="center"/>
        <w:rPr>
          <w:rFonts w:asciiTheme="minorHAnsi" w:hAnsiTheme="minorHAnsi"/>
          <w:b/>
          <w:color w:val="000000"/>
          <w:sz w:val="22"/>
          <w:szCs w:val="22"/>
        </w:rPr>
      </w:pPr>
    </w:p>
    <w:p w:rsidR="003F50C9" w:rsidRPr="00AD0C8A" w:rsidRDefault="00C21274" w:rsidP="00C8548E">
      <w:pPr>
        <w:spacing w:before="60"/>
        <w:jc w:val="center"/>
        <w:rPr>
          <w:rFonts w:asciiTheme="minorHAnsi" w:hAnsiTheme="minorHAnsi" w:cs="Times New Roman"/>
          <w:b/>
          <w:color w:val="000000"/>
          <w:sz w:val="22"/>
          <w:szCs w:val="22"/>
        </w:rPr>
      </w:pPr>
      <w:r w:rsidRPr="00AD0C8A">
        <w:rPr>
          <w:rFonts w:asciiTheme="minorHAnsi" w:hAnsiTheme="minorHAnsi"/>
          <w:b/>
          <w:color w:val="000000"/>
          <w:sz w:val="22"/>
          <w:szCs w:val="22"/>
        </w:rPr>
        <w:t xml:space="preserve">Mohammed </w:t>
      </w:r>
      <w:proofErr w:type="spellStart"/>
      <w:r w:rsidRPr="00AD0C8A">
        <w:rPr>
          <w:rFonts w:asciiTheme="minorHAnsi" w:hAnsiTheme="minorHAnsi"/>
          <w:b/>
          <w:color w:val="000000"/>
          <w:sz w:val="22"/>
          <w:szCs w:val="22"/>
        </w:rPr>
        <w:t>Shama</w:t>
      </w:r>
      <w:proofErr w:type="spellEnd"/>
      <w:r w:rsidRPr="00AD0C8A">
        <w:rPr>
          <w:rFonts w:asciiTheme="minorHAnsi" w:hAnsiTheme="minorHAnsi"/>
          <w:b/>
          <w:color w:val="000000"/>
          <w:sz w:val="22"/>
          <w:szCs w:val="22"/>
        </w:rPr>
        <w:t xml:space="preserve"> </w:t>
      </w:r>
      <w:proofErr w:type="spellStart"/>
      <w:r w:rsidRPr="00AD0C8A">
        <w:rPr>
          <w:rFonts w:asciiTheme="minorHAnsi" w:hAnsiTheme="minorHAnsi"/>
          <w:b/>
          <w:color w:val="000000"/>
          <w:sz w:val="22"/>
          <w:szCs w:val="22"/>
        </w:rPr>
        <w:t>Banu</w:t>
      </w:r>
      <w:proofErr w:type="spellEnd"/>
    </w:p>
    <w:p w:rsidR="003F50C9" w:rsidRPr="00AD0C8A" w:rsidRDefault="00C21274" w:rsidP="003F50C9">
      <w:pPr>
        <w:spacing w:before="60"/>
        <w:jc w:val="center"/>
        <w:rPr>
          <w:rFonts w:asciiTheme="minorHAnsi" w:hAnsiTheme="minorHAnsi"/>
          <w:color w:val="000000"/>
          <w:sz w:val="22"/>
          <w:szCs w:val="22"/>
        </w:rPr>
      </w:pPr>
      <w:r w:rsidRPr="00AD0C8A">
        <w:rPr>
          <w:rFonts w:asciiTheme="minorHAnsi" w:hAnsiTheme="minorHAnsi"/>
          <w:color w:val="000000"/>
          <w:sz w:val="22"/>
          <w:szCs w:val="22"/>
        </w:rPr>
        <w:t>Tel: +919848799062</w:t>
      </w:r>
    </w:p>
    <w:p w:rsidR="008F4C15" w:rsidRPr="00AD0C8A" w:rsidRDefault="00C21274" w:rsidP="002F2CD8">
      <w:pPr>
        <w:spacing w:before="60"/>
        <w:jc w:val="center"/>
        <w:rPr>
          <w:rFonts w:asciiTheme="minorHAnsi" w:hAnsiTheme="minorHAnsi"/>
          <w:color w:val="000000"/>
          <w:sz w:val="22"/>
          <w:szCs w:val="22"/>
        </w:rPr>
      </w:pPr>
      <w:r w:rsidRPr="00AD0C8A">
        <w:rPr>
          <w:rFonts w:asciiTheme="minorHAnsi" w:hAnsiTheme="minorHAnsi"/>
          <w:color w:val="000000"/>
          <w:sz w:val="22"/>
          <w:szCs w:val="22"/>
        </w:rPr>
        <w:t xml:space="preserve">E-Mail: </w:t>
      </w:r>
      <w:hyperlink r:id="rId8" w:history="1">
        <w:r w:rsidR="0045461D" w:rsidRPr="00AD0C8A">
          <w:rPr>
            <w:rStyle w:val="Hyperlink"/>
            <w:rFonts w:asciiTheme="minorHAnsi" w:hAnsiTheme="minorHAnsi"/>
            <w:sz w:val="22"/>
            <w:szCs w:val="22"/>
          </w:rPr>
          <w:t>shamabanu13@gmail.com</w:t>
        </w:r>
      </w:hyperlink>
    </w:p>
    <w:p w:rsidR="0045461D" w:rsidRPr="00AD0C8A" w:rsidRDefault="0045461D" w:rsidP="002F2CD8">
      <w:pPr>
        <w:spacing w:before="60"/>
        <w:jc w:val="center"/>
        <w:rPr>
          <w:rFonts w:asciiTheme="minorHAnsi" w:hAnsiTheme="minorHAnsi"/>
          <w:color w:val="000000"/>
          <w:sz w:val="22"/>
          <w:szCs w:val="22"/>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21"/>
      </w:tblGrid>
      <w:tr w:rsidR="00465EC8" w:rsidRPr="00AD0C8A" w:rsidTr="00465EC8">
        <w:tc>
          <w:tcPr>
            <w:tcW w:w="9821" w:type="dxa"/>
            <w:shd w:val="clear" w:color="auto" w:fill="D9D9D9" w:themeFill="background1" w:themeFillShade="D9"/>
          </w:tcPr>
          <w:p w:rsidR="00465EC8" w:rsidRPr="00AD0C8A" w:rsidRDefault="002F2CD8" w:rsidP="00465EC8">
            <w:pPr>
              <w:spacing w:line="276" w:lineRule="auto"/>
              <w:rPr>
                <w:rFonts w:asciiTheme="minorHAnsi" w:hAnsiTheme="minorHAnsi" w:cs="Times New Roman"/>
                <w:b/>
                <w:sz w:val="22"/>
                <w:szCs w:val="22"/>
              </w:rPr>
            </w:pPr>
            <w:r w:rsidRPr="00AD0C8A">
              <w:rPr>
                <w:rFonts w:asciiTheme="minorHAnsi" w:hAnsiTheme="minorHAnsi" w:cs="Times New Roman"/>
                <w:b/>
                <w:sz w:val="22"/>
                <w:szCs w:val="22"/>
              </w:rPr>
              <w:t>PROFILE</w:t>
            </w:r>
            <w:r w:rsidR="00465EC8" w:rsidRPr="00AD0C8A">
              <w:rPr>
                <w:rFonts w:asciiTheme="minorHAnsi" w:hAnsiTheme="minorHAnsi" w:cs="Times New Roman"/>
                <w:b/>
                <w:sz w:val="22"/>
                <w:szCs w:val="22"/>
              </w:rPr>
              <w:t>:</w:t>
            </w:r>
          </w:p>
        </w:tc>
      </w:tr>
    </w:tbl>
    <w:p w:rsidR="00E924B8" w:rsidRPr="00AD0C8A" w:rsidRDefault="002F2CD8" w:rsidP="008F4C15">
      <w:pPr>
        <w:spacing w:line="276" w:lineRule="auto"/>
        <w:jc w:val="both"/>
        <w:rPr>
          <w:rFonts w:asciiTheme="minorHAnsi" w:hAnsiTheme="minorHAnsi" w:cs="Times New Roman"/>
          <w:b/>
          <w:sz w:val="22"/>
          <w:szCs w:val="22"/>
        </w:rPr>
      </w:pPr>
      <w:r w:rsidRPr="00AD0C8A">
        <w:rPr>
          <w:rFonts w:asciiTheme="minorHAnsi" w:hAnsiTheme="minorHAnsi" w:cs="Times New Roman"/>
          <w:b/>
          <w:sz w:val="22"/>
          <w:szCs w:val="22"/>
        </w:rPr>
        <w:t>Tech</w:t>
      </w:r>
      <w:r w:rsidR="00D11D5E" w:rsidRPr="00AD0C8A">
        <w:rPr>
          <w:rFonts w:asciiTheme="minorHAnsi" w:hAnsiTheme="minorHAnsi" w:cs="Times New Roman"/>
          <w:b/>
          <w:sz w:val="22"/>
          <w:szCs w:val="22"/>
        </w:rPr>
        <w:t xml:space="preserve">nical Professional </w:t>
      </w:r>
      <w:proofErr w:type="gramStart"/>
      <w:r w:rsidR="00D11D5E" w:rsidRPr="00AD0C8A">
        <w:rPr>
          <w:rFonts w:asciiTheme="minorHAnsi" w:hAnsiTheme="minorHAnsi" w:cs="Times New Roman"/>
          <w:b/>
          <w:sz w:val="22"/>
          <w:szCs w:val="22"/>
        </w:rPr>
        <w:t xml:space="preserve">with </w:t>
      </w:r>
      <w:r w:rsidRPr="00AD0C8A">
        <w:rPr>
          <w:rFonts w:asciiTheme="minorHAnsi" w:hAnsiTheme="minorHAnsi" w:cs="Times New Roman"/>
          <w:b/>
          <w:sz w:val="22"/>
          <w:szCs w:val="22"/>
        </w:rPr>
        <w:t xml:space="preserve"> IT</w:t>
      </w:r>
      <w:proofErr w:type="gramEnd"/>
      <w:r w:rsidRPr="00AD0C8A">
        <w:rPr>
          <w:rFonts w:asciiTheme="minorHAnsi" w:hAnsiTheme="minorHAnsi" w:cs="Times New Roman"/>
          <w:b/>
          <w:sz w:val="22"/>
          <w:szCs w:val="22"/>
        </w:rPr>
        <w:t xml:space="preserve"> experience in Client Server, Storage Area Networking, LAN/WAN, Open Systems  and Enterprise Application Integration for hardware/software products. Quickly adaptable and able to multitask in the changing technical and Managerial atmospheres that are common in today's marketplace.</w:t>
      </w:r>
    </w:p>
    <w:p w:rsidR="0045461D" w:rsidRPr="00AD0C8A" w:rsidRDefault="0045461D" w:rsidP="008F4C15">
      <w:pPr>
        <w:spacing w:line="276" w:lineRule="auto"/>
        <w:jc w:val="both"/>
        <w:rPr>
          <w:rFonts w:asciiTheme="minorHAnsi" w:hAnsiTheme="minorHAnsi" w:cs="Times New Roman"/>
          <w:b/>
          <w:sz w:val="22"/>
          <w:szCs w:val="22"/>
        </w:rPr>
      </w:pPr>
    </w:p>
    <w:tbl>
      <w:tblPr>
        <w:tblStyle w:val="TableGrid"/>
        <w:tblW w:w="99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D9D9" w:themeFill="background1" w:themeFillShade="D9"/>
        <w:tblLook w:val="04A0" w:firstRow="1" w:lastRow="0" w:firstColumn="1" w:lastColumn="0" w:noHBand="0" w:noVBand="1"/>
      </w:tblPr>
      <w:tblGrid>
        <w:gridCol w:w="9941"/>
      </w:tblGrid>
      <w:tr w:rsidR="002F2CD8" w:rsidRPr="00AD0C8A" w:rsidTr="0045461D">
        <w:trPr>
          <w:trHeight w:val="100"/>
        </w:trPr>
        <w:tc>
          <w:tcPr>
            <w:tcW w:w="9941" w:type="dxa"/>
            <w:shd w:val="clear" w:color="auto" w:fill="D9D9D9" w:themeFill="background1" w:themeFillShade="D9"/>
          </w:tcPr>
          <w:p w:rsidR="002F2CD8" w:rsidRPr="00AD0C8A" w:rsidRDefault="002F2CD8" w:rsidP="008F4C15">
            <w:pPr>
              <w:spacing w:line="276" w:lineRule="auto"/>
              <w:jc w:val="both"/>
              <w:rPr>
                <w:rFonts w:asciiTheme="minorHAnsi" w:hAnsiTheme="minorHAnsi" w:cs="Times New Roman"/>
                <w:b/>
                <w:sz w:val="22"/>
                <w:szCs w:val="22"/>
              </w:rPr>
            </w:pPr>
            <w:r w:rsidRPr="00AD0C8A">
              <w:rPr>
                <w:rFonts w:asciiTheme="minorHAnsi" w:hAnsiTheme="minorHAnsi" w:cs="Times New Roman"/>
                <w:b/>
                <w:sz w:val="22"/>
                <w:szCs w:val="22"/>
              </w:rPr>
              <w:t>WORK EXPERIENCE :</w:t>
            </w:r>
          </w:p>
        </w:tc>
      </w:tr>
    </w:tbl>
    <w:p w:rsidR="002F2CD8" w:rsidRPr="00AD0C8A" w:rsidRDefault="002F2CD8" w:rsidP="008F4C15">
      <w:pPr>
        <w:spacing w:line="276" w:lineRule="auto"/>
        <w:jc w:val="both"/>
        <w:rPr>
          <w:rFonts w:asciiTheme="minorHAnsi" w:hAnsiTheme="minorHAnsi" w:cs="Times New Roman"/>
          <w:b/>
          <w:sz w:val="22"/>
          <w:szCs w:val="22"/>
        </w:rPr>
      </w:pPr>
    </w:p>
    <w:p w:rsidR="00E924B8" w:rsidRPr="00AD0C8A" w:rsidRDefault="00E924B8" w:rsidP="008F4C15">
      <w:pPr>
        <w:spacing w:line="276" w:lineRule="auto"/>
        <w:jc w:val="both"/>
        <w:rPr>
          <w:rFonts w:asciiTheme="minorHAnsi" w:hAnsiTheme="minorHAnsi" w:cs="Times New Roman"/>
          <w:b/>
          <w:sz w:val="22"/>
          <w:szCs w:val="22"/>
        </w:rPr>
      </w:pPr>
      <w:r w:rsidRPr="00AD0C8A">
        <w:rPr>
          <w:rFonts w:asciiTheme="minorHAnsi" w:hAnsiTheme="minorHAnsi" w:cs="Times New Roman"/>
          <w:b/>
          <w:sz w:val="22"/>
          <w:szCs w:val="22"/>
        </w:rPr>
        <w:t>C</w:t>
      </w:r>
      <w:r w:rsidR="00F03AB4" w:rsidRPr="00AD0C8A">
        <w:rPr>
          <w:rFonts w:asciiTheme="minorHAnsi" w:hAnsiTheme="minorHAnsi" w:cs="Times New Roman"/>
          <w:b/>
          <w:sz w:val="22"/>
          <w:szCs w:val="22"/>
        </w:rPr>
        <w:t xml:space="preserve">urrent </w:t>
      </w:r>
      <w:proofErr w:type="gramStart"/>
      <w:r w:rsidR="00F03AB4" w:rsidRPr="00AD0C8A">
        <w:rPr>
          <w:rFonts w:asciiTheme="minorHAnsi" w:hAnsiTheme="minorHAnsi" w:cs="Times New Roman"/>
          <w:b/>
          <w:sz w:val="22"/>
          <w:szCs w:val="22"/>
        </w:rPr>
        <w:t>Company</w:t>
      </w:r>
      <w:r w:rsidR="002F2CD8" w:rsidRPr="00AD0C8A">
        <w:rPr>
          <w:rFonts w:asciiTheme="minorHAnsi" w:hAnsiTheme="minorHAnsi" w:cs="Times New Roman"/>
          <w:b/>
          <w:sz w:val="22"/>
          <w:szCs w:val="22"/>
        </w:rPr>
        <w:t xml:space="preserve"> :</w:t>
      </w:r>
      <w:proofErr w:type="gramEnd"/>
      <w:r w:rsidR="002F2CD8" w:rsidRPr="00AD0C8A">
        <w:rPr>
          <w:rFonts w:asciiTheme="minorHAnsi" w:hAnsiTheme="minorHAnsi" w:cs="Times New Roman"/>
          <w:b/>
          <w:sz w:val="22"/>
          <w:szCs w:val="22"/>
        </w:rPr>
        <w:t xml:space="preserve"> </w:t>
      </w:r>
      <w:proofErr w:type="spellStart"/>
      <w:r w:rsidR="00C21274" w:rsidRPr="00AD0C8A">
        <w:rPr>
          <w:rFonts w:asciiTheme="minorHAnsi" w:hAnsiTheme="minorHAnsi" w:cs="Times New Roman"/>
          <w:b/>
          <w:sz w:val="22"/>
          <w:szCs w:val="22"/>
        </w:rPr>
        <w:t>Cyient</w:t>
      </w:r>
      <w:proofErr w:type="spellEnd"/>
      <w:r w:rsidR="00C21274" w:rsidRPr="00AD0C8A">
        <w:rPr>
          <w:rFonts w:asciiTheme="minorHAnsi" w:hAnsiTheme="minorHAnsi" w:cs="Times New Roman"/>
          <w:b/>
          <w:sz w:val="22"/>
          <w:szCs w:val="22"/>
        </w:rPr>
        <w:t xml:space="preserve"> Insights</w:t>
      </w:r>
      <w:r w:rsidR="00342DE5" w:rsidRPr="00AD0C8A">
        <w:rPr>
          <w:rFonts w:asciiTheme="minorHAnsi" w:hAnsiTheme="minorHAnsi" w:cs="Times New Roman"/>
          <w:b/>
          <w:sz w:val="22"/>
          <w:szCs w:val="22"/>
        </w:rPr>
        <w:t xml:space="preserve"> </w:t>
      </w:r>
    </w:p>
    <w:p w:rsidR="002F2CD8" w:rsidRPr="00AD0C8A" w:rsidRDefault="002F2CD8" w:rsidP="008F4C15">
      <w:pPr>
        <w:spacing w:line="276" w:lineRule="auto"/>
        <w:jc w:val="both"/>
        <w:rPr>
          <w:rFonts w:asciiTheme="minorHAnsi" w:hAnsiTheme="minorHAnsi" w:cs="Times New Roman"/>
          <w:b/>
          <w:sz w:val="22"/>
          <w:szCs w:val="22"/>
        </w:rPr>
      </w:pPr>
      <w:r w:rsidRPr="00AD0C8A">
        <w:rPr>
          <w:rFonts w:asciiTheme="minorHAnsi" w:hAnsiTheme="minorHAnsi" w:cs="Times New Roman"/>
          <w:b/>
          <w:sz w:val="22"/>
          <w:szCs w:val="22"/>
        </w:rPr>
        <w:t xml:space="preserve">ROLE          </w:t>
      </w:r>
      <w:r w:rsidR="00F03AB4" w:rsidRPr="00AD0C8A">
        <w:rPr>
          <w:rFonts w:asciiTheme="minorHAnsi" w:hAnsiTheme="minorHAnsi" w:cs="Times New Roman"/>
          <w:b/>
          <w:sz w:val="22"/>
          <w:szCs w:val="22"/>
        </w:rPr>
        <w:t xml:space="preserve">          </w:t>
      </w:r>
      <w:r w:rsidRPr="00AD0C8A">
        <w:rPr>
          <w:rFonts w:asciiTheme="minorHAnsi" w:hAnsiTheme="minorHAnsi" w:cs="Times New Roman"/>
          <w:b/>
          <w:sz w:val="22"/>
          <w:szCs w:val="22"/>
        </w:rPr>
        <w:t>: Technical Executive</w:t>
      </w:r>
    </w:p>
    <w:p w:rsidR="00C21274" w:rsidRPr="00AD0C8A" w:rsidRDefault="00E924B8" w:rsidP="00C21274">
      <w:pPr>
        <w:spacing w:line="276" w:lineRule="auto"/>
        <w:jc w:val="both"/>
        <w:rPr>
          <w:rFonts w:asciiTheme="minorHAnsi" w:hAnsiTheme="minorHAnsi" w:cs="Times New Roman"/>
          <w:b/>
          <w:sz w:val="22"/>
          <w:szCs w:val="22"/>
        </w:rPr>
      </w:pPr>
      <w:proofErr w:type="gramStart"/>
      <w:r w:rsidRPr="00AD0C8A">
        <w:rPr>
          <w:rFonts w:asciiTheme="minorHAnsi" w:hAnsiTheme="minorHAnsi" w:cs="Times New Roman"/>
          <w:b/>
          <w:sz w:val="22"/>
          <w:szCs w:val="22"/>
        </w:rPr>
        <w:t>Responsibilities :</w:t>
      </w:r>
      <w:proofErr w:type="gramEnd"/>
      <w:r w:rsidRPr="00AD0C8A">
        <w:rPr>
          <w:rFonts w:asciiTheme="minorHAnsi" w:hAnsiTheme="minorHAnsi" w:cs="Times New Roman"/>
          <w:b/>
          <w:sz w:val="22"/>
          <w:szCs w:val="22"/>
        </w:rPr>
        <w:t xml:space="preserve"> </w:t>
      </w:r>
    </w:p>
    <w:p w:rsidR="00C21274" w:rsidRPr="00AD0C8A" w:rsidRDefault="00C21274"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rPr>
        <w:t>Installing an</w:t>
      </w:r>
      <w:r w:rsidR="001C11AE" w:rsidRPr="00AD0C8A">
        <w:rPr>
          <w:rFonts w:asciiTheme="minorHAnsi" w:hAnsiTheme="minorHAnsi" w:cs="Times New Roman"/>
          <w:color w:val="000000"/>
          <w:sz w:val="22"/>
          <w:szCs w:val="22"/>
        </w:rPr>
        <w:t>d config</w:t>
      </w:r>
      <w:r w:rsidR="00160448" w:rsidRPr="00AD0C8A">
        <w:rPr>
          <w:rFonts w:asciiTheme="minorHAnsi" w:hAnsiTheme="minorHAnsi" w:cs="Times New Roman"/>
          <w:color w:val="000000"/>
          <w:sz w:val="22"/>
          <w:szCs w:val="22"/>
        </w:rPr>
        <w:t>uring computer H</w:t>
      </w:r>
      <w:r w:rsidR="00320E3B" w:rsidRPr="00AD0C8A">
        <w:rPr>
          <w:rFonts w:asciiTheme="minorHAnsi" w:hAnsiTheme="minorHAnsi" w:cs="Times New Roman"/>
          <w:color w:val="000000"/>
          <w:sz w:val="22"/>
          <w:szCs w:val="22"/>
        </w:rPr>
        <w:t>ardware/Networking</w:t>
      </w:r>
      <w:r w:rsidR="00BC6D02" w:rsidRPr="00AD0C8A">
        <w:rPr>
          <w:rFonts w:asciiTheme="minorHAnsi" w:hAnsiTheme="minorHAnsi" w:cs="Times New Roman"/>
          <w:color w:val="000000"/>
          <w:sz w:val="22"/>
          <w:szCs w:val="22"/>
        </w:rPr>
        <w:t xml:space="preserve"> Operating S</w:t>
      </w:r>
      <w:r w:rsidRPr="00AD0C8A">
        <w:rPr>
          <w:rFonts w:asciiTheme="minorHAnsi" w:hAnsiTheme="minorHAnsi" w:cs="Times New Roman"/>
          <w:color w:val="000000"/>
          <w:sz w:val="22"/>
          <w:szCs w:val="22"/>
        </w:rPr>
        <w:t>ystems and applications.</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Microsoft Outlook, Outlook Express configuration, backup, troubleshooting.</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 xml:space="preserve">Installation of Data card Like VPN Data </w:t>
      </w:r>
      <w:proofErr w:type="spellStart"/>
      <w:r w:rsidRPr="00AD0C8A">
        <w:rPr>
          <w:rFonts w:asciiTheme="minorHAnsi" w:hAnsiTheme="minorHAnsi" w:cs="Times New Roman"/>
          <w:color w:val="000000"/>
          <w:sz w:val="22"/>
          <w:szCs w:val="22"/>
          <w:shd w:val="clear" w:color="auto" w:fill="FFFFFF"/>
        </w:rPr>
        <w:t>Card,Tata</w:t>
      </w:r>
      <w:proofErr w:type="spellEnd"/>
      <w:r w:rsidRPr="00AD0C8A">
        <w:rPr>
          <w:rFonts w:asciiTheme="minorHAnsi" w:hAnsiTheme="minorHAnsi" w:cs="Times New Roman"/>
          <w:color w:val="000000"/>
          <w:sz w:val="22"/>
          <w:szCs w:val="22"/>
          <w:shd w:val="clear" w:color="auto" w:fill="FFFFFF"/>
        </w:rPr>
        <w:t xml:space="preserve"> photon+ And Reliance </w:t>
      </w:r>
      <w:proofErr w:type="spellStart"/>
      <w:r w:rsidRPr="00AD0C8A">
        <w:rPr>
          <w:rFonts w:asciiTheme="minorHAnsi" w:hAnsiTheme="minorHAnsi" w:cs="Times New Roman"/>
          <w:color w:val="000000"/>
          <w:sz w:val="22"/>
          <w:szCs w:val="22"/>
          <w:shd w:val="clear" w:color="auto" w:fill="FFFFFF"/>
        </w:rPr>
        <w:t>Netconnect</w:t>
      </w:r>
      <w:proofErr w:type="spellEnd"/>
      <w:r w:rsidRPr="00AD0C8A">
        <w:rPr>
          <w:rFonts w:asciiTheme="minorHAnsi" w:hAnsiTheme="minorHAnsi" w:cs="Times New Roman"/>
          <w:color w:val="000000"/>
          <w:sz w:val="22"/>
          <w:szCs w:val="22"/>
          <w:shd w:val="clear" w:color="auto" w:fill="FFFFFF"/>
        </w:rPr>
        <w:t xml:space="preserve"> </w:t>
      </w:r>
      <w:proofErr w:type="spellStart"/>
      <w:r w:rsidRPr="00AD0C8A">
        <w:rPr>
          <w:rFonts w:asciiTheme="minorHAnsi" w:hAnsiTheme="minorHAnsi" w:cs="Times New Roman"/>
          <w:color w:val="000000"/>
          <w:sz w:val="22"/>
          <w:szCs w:val="22"/>
          <w:shd w:val="clear" w:color="auto" w:fill="FFFFFF"/>
        </w:rPr>
        <w:t>etc</w:t>
      </w:r>
      <w:proofErr w:type="spellEnd"/>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proofErr w:type="spellStart"/>
      <w:r w:rsidRPr="00AD0C8A">
        <w:rPr>
          <w:rFonts w:asciiTheme="minorHAnsi" w:hAnsiTheme="minorHAnsi" w:cs="Times New Roman"/>
          <w:color w:val="000000"/>
          <w:sz w:val="22"/>
          <w:szCs w:val="22"/>
          <w:shd w:val="clear" w:color="auto" w:fill="FFFFFF"/>
        </w:rPr>
        <w:t>Maintaince</w:t>
      </w:r>
      <w:proofErr w:type="spellEnd"/>
      <w:r w:rsidRPr="00AD0C8A">
        <w:rPr>
          <w:rFonts w:asciiTheme="minorHAnsi" w:hAnsiTheme="minorHAnsi" w:cs="Times New Roman"/>
          <w:color w:val="000000"/>
          <w:sz w:val="22"/>
          <w:szCs w:val="22"/>
          <w:shd w:val="clear" w:color="auto" w:fill="FFFFFF"/>
        </w:rPr>
        <w:t xml:space="preserve"> of computer hardware systems and system assembly.</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Maintain the assets of pc's and laptops.</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Installation &amp; Configuration of Network printers &amp; Scanner and its basic level of troubleshooting.</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 xml:space="preserve">Manage all the inventory of </w:t>
      </w:r>
      <w:proofErr w:type="gramStart"/>
      <w:r w:rsidRPr="00AD0C8A">
        <w:rPr>
          <w:rFonts w:asciiTheme="minorHAnsi" w:hAnsiTheme="minorHAnsi" w:cs="Times New Roman"/>
          <w:color w:val="000000"/>
          <w:sz w:val="22"/>
          <w:szCs w:val="22"/>
          <w:shd w:val="clear" w:color="auto" w:fill="FFFFFF"/>
        </w:rPr>
        <w:t>PCs .</w:t>
      </w:r>
      <w:r w:rsidRPr="00AD0C8A">
        <w:rPr>
          <w:rStyle w:val="apple-converted-space"/>
          <w:rFonts w:asciiTheme="minorHAnsi" w:hAnsiTheme="minorHAnsi" w:cs="Times New Roman"/>
          <w:color w:val="000000"/>
          <w:sz w:val="22"/>
          <w:szCs w:val="22"/>
          <w:shd w:val="clear" w:color="auto" w:fill="FFFFFF"/>
        </w:rPr>
        <w:t> </w:t>
      </w:r>
      <w:proofErr w:type="gramEnd"/>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Configuring &amp; Managing DNS, DHCP &amp; Active Directory.</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Creation and management of Domain and user accounts as well as assign access rights and permission to use internet facility.</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Managing &amp; Monitoring Network &amp; Coordinate with Vendor.</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 xml:space="preserve">I am provided the Remote support &amp; Net meting support using following software Team Viewer, VNC Server, </w:t>
      </w:r>
      <w:proofErr w:type="spellStart"/>
      <w:r w:rsidRPr="00AD0C8A">
        <w:rPr>
          <w:rFonts w:asciiTheme="minorHAnsi" w:hAnsiTheme="minorHAnsi" w:cs="Times New Roman"/>
          <w:color w:val="000000"/>
          <w:sz w:val="22"/>
          <w:szCs w:val="22"/>
          <w:shd w:val="clear" w:color="auto" w:fill="FFFFFF"/>
        </w:rPr>
        <w:t>Ammyy</w:t>
      </w:r>
      <w:proofErr w:type="spellEnd"/>
      <w:r w:rsidRPr="00AD0C8A">
        <w:rPr>
          <w:rFonts w:asciiTheme="minorHAnsi" w:hAnsiTheme="minorHAnsi" w:cs="Times New Roman"/>
          <w:color w:val="000000"/>
          <w:sz w:val="22"/>
          <w:szCs w:val="22"/>
          <w:shd w:val="clear" w:color="auto" w:fill="FFFFFF"/>
        </w:rPr>
        <w:t xml:space="preserve"> Remote Software, Remote Desktop.</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Monitoring &amp; insuring a recommended temperature for Server Storage Room.</w:t>
      </w:r>
      <w:r w:rsidRPr="00AD0C8A">
        <w:rPr>
          <w:rStyle w:val="apple-converted-space"/>
          <w:rFonts w:asciiTheme="minorHAnsi" w:hAnsiTheme="minorHAnsi" w:cs="Times New Roman"/>
          <w:color w:val="000000"/>
          <w:sz w:val="22"/>
          <w:szCs w:val="22"/>
          <w:shd w:val="clear" w:color="auto" w:fill="FFFFFF"/>
        </w:rPr>
        <w:t> </w:t>
      </w:r>
    </w:p>
    <w:p w:rsidR="0045461D"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t>Installation of Antivirus, Patches &amp; Updates from Backend side &amp; frontend both.</w:t>
      </w:r>
      <w:r w:rsidRPr="00AD0C8A">
        <w:rPr>
          <w:rStyle w:val="apple-converted-space"/>
          <w:rFonts w:asciiTheme="minorHAnsi" w:hAnsiTheme="minorHAnsi" w:cs="Times New Roman"/>
          <w:color w:val="000000"/>
          <w:sz w:val="22"/>
          <w:szCs w:val="22"/>
          <w:shd w:val="clear" w:color="auto" w:fill="FFFFFF"/>
        </w:rPr>
        <w:t> </w:t>
      </w:r>
    </w:p>
    <w:p w:rsidR="000F0170" w:rsidRPr="00AD0C8A" w:rsidRDefault="000F0170" w:rsidP="00C21274">
      <w:pPr>
        <w:pStyle w:val="ListParagraph"/>
        <w:numPr>
          <w:ilvl w:val="0"/>
          <w:numId w:val="21"/>
        </w:numPr>
        <w:spacing w:line="276" w:lineRule="auto"/>
        <w:jc w:val="both"/>
        <w:rPr>
          <w:rFonts w:asciiTheme="minorHAnsi" w:hAnsiTheme="minorHAnsi" w:cs="Times New Roman"/>
          <w:b/>
          <w:sz w:val="22"/>
          <w:szCs w:val="22"/>
        </w:rPr>
      </w:pPr>
      <w:r w:rsidRPr="00AD0C8A">
        <w:rPr>
          <w:rFonts w:asciiTheme="minorHAnsi" w:hAnsiTheme="minorHAnsi" w:cs="Times New Roman"/>
          <w:color w:val="000000"/>
          <w:sz w:val="22"/>
          <w:szCs w:val="22"/>
          <w:shd w:val="clear" w:color="auto" w:fill="FFFFFF"/>
        </w:rPr>
        <w:lastRenderedPageBreak/>
        <w:t xml:space="preserve">Experience in installation of Windows, configuration, Technical troubleshooting, support of server Hardware, operating systems, Microsoft application software and peripherals, Windows 2000, 2003, 2008 </w:t>
      </w:r>
      <w:r w:rsidR="0045461D" w:rsidRPr="00AD0C8A">
        <w:rPr>
          <w:rFonts w:asciiTheme="minorHAnsi" w:hAnsiTheme="minorHAnsi" w:cs="Times New Roman"/>
          <w:color w:val="000000"/>
          <w:sz w:val="22"/>
          <w:szCs w:val="22"/>
          <w:shd w:val="clear" w:color="auto" w:fill="FFFFFF"/>
        </w:rPr>
        <w:t>r2 Edition Server,</w:t>
      </w:r>
      <w:r w:rsidRPr="00AD0C8A">
        <w:rPr>
          <w:rFonts w:asciiTheme="minorHAnsi" w:hAnsiTheme="minorHAnsi" w:cs="Times New Roman"/>
          <w:color w:val="000000"/>
          <w:sz w:val="22"/>
          <w:szCs w:val="22"/>
          <w:shd w:val="clear" w:color="auto" w:fill="FFFFFF"/>
        </w:rPr>
        <w:t xml:space="preserve"> Windows XP &amp; Windows 7</w:t>
      </w:r>
      <w:r w:rsidRPr="00AD0C8A">
        <w:rPr>
          <w:rFonts w:asciiTheme="minorHAnsi" w:hAnsiTheme="minorHAnsi"/>
          <w:color w:val="000000"/>
          <w:sz w:val="22"/>
          <w:szCs w:val="22"/>
          <w:shd w:val="clear" w:color="auto" w:fill="FFFFFF"/>
        </w:rPr>
        <w:t>.</w:t>
      </w:r>
    </w:p>
    <w:p w:rsidR="0045461D" w:rsidRPr="00AD0C8A" w:rsidRDefault="0045461D" w:rsidP="0045461D">
      <w:pPr>
        <w:pStyle w:val="ListParagraph"/>
        <w:spacing w:line="276" w:lineRule="auto"/>
        <w:ind w:left="780"/>
        <w:jc w:val="both"/>
        <w:rPr>
          <w:rFonts w:asciiTheme="minorHAnsi" w:hAnsiTheme="minorHAnsi" w:cs="Times New Roman"/>
          <w:b/>
          <w:sz w:val="22"/>
          <w:szCs w:val="22"/>
        </w:rPr>
      </w:pPr>
    </w:p>
    <w:p w:rsidR="003F50C9" w:rsidRPr="00AD0C8A" w:rsidRDefault="0006348D" w:rsidP="00465EC8">
      <w:pPr>
        <w:pBdr>
          <w:top w:val="double" w:sz="4" w:space="1" w:color="auto"/>
          <w:left w:val="double" w:sz="4" w:space="5" w:color="auto"/>
          <w:bottom w:val="double" w:sz="4" w:space="1" w:color="auto"/>
          <w:right w:val="double" w:sz="4" w:space="4" w:color="auto"/>
        </w:pBdr>
        <w:shd w:val="clear" w:color="auto" w:fill="CCCCCC"/>
        <w:rPr>
          <w:rFonts w:asciiTheme="minorHAnsi" w:hAnsiTheme="minorHAnsi"/>
          <w:b/>
          <w:sz w:val="22"/>
          <w:szCs w:val="22"/>
        </w:rPr>
      </w:pPr>
      <w:r w:rsidRPr="00AD0C8A">
        <w:rPr>
          <w:rFonts w:asciiTheme="minorHAnsi" w:hAnsiTheme="minorHAnsi"/>
          <w:b/>
          <w:sz w:val="22"/>
          <w:szCs w:val="22"/>
        </w:rPr>
        <w:t xml:space="preserve">TECHNICAL SKILLS </w:t>
      </w:r>
    </w:p>
    <w:p w:rsidR="0006348D" w:rsidRPr="00AD0C8A" w:rsidRDefault="0006348D" w:rsidP="0006348D">
      <w:pPr>
        <w:pStyle w:val="ListParagraph"/>
        <w:numPr>
          <w:ilvl w:val="0"/>
          <w:numId w:val="18"/>
        </w:numPr>
        <w:jc w:val="both"/>
        <w:rPr>
          <w:rFonts w:asciiTheme="minorHAnsi" w:hAnsiTheme="minorHAnsi" w:cs="Times New Roman"/>
          <w:sz w:val="22"/>
          <w:szCs w:val="22"/>
        </w:rPr>
      </w:pPr>
      <w:r w:rsidRPr="00AD0C8A">
        <w:rPr>
          <w:rFonts w:asciiTheme="minorHAnsi" w:hAnsiTheme="minorHAnsi" w:cs="Times New Roman"/>
          <w:sz w:val="22"/>
          <w:szCs w:val="22"/>
        </w:rPr>
        <w:t xml:space="preserve">Software Tools                : </w:t>
      </w:r>
      <w:proofErr w:type="spellStart"/>
      <w:r w:rsidRPr="00AD0C8A">
        <w:rPr>
          <w:rFonts w:asciiTheme="minorHAnsi" w:hAnsiTheme="minorHAnsi" w:cs="Times New Roman"/>
          <w:sz w:val="22"/>
          <w:szCs w:val="22"/>
        </w:rPr>
        <w:t>Matlab</w:t>
      </w:r>
      <w:proofErr w:type="spellEnd"/>
      <w:r w:rsidRPr="00AD0C8A">
        <w:rPr>
          <w:rFonts w:asciiTheme="minorHAnsi" w:hAnsiTheme="minorHAnsi" w:cs="Times New Roman"/>
          <w:sz w:val="22"/>
          <w:szCs w:val="22"/>
        </w:rPr>
        <w:t xml:space="preserve">, </w:t>
      </w:r>
      <w:proofErr w:type="spellStart"/>
      <w:r w:rsidRPr="00AD0C8A">
        <w:rPr>
          <w:rFonts w:asciiTheme="minorHAnsi" w:hAnsiTheme="minorHAnsi" w:cs="Times New Roman"/>
          <w:sz w:val="22"/>
          <w:szCs w:val="22"/>
        </w:rPr>
        <w:t>Multism</w:t>
      </w:r>
      <w:proofErr w:type="spellEnd"/>
      <w:r w:rsidRPr="00AD0C8A">
        <w:rPr>
          <w:rFonts w:asciiTheme="minorHAnsi" w:hAnsiTheme="minorHAnsi" w:cs="Times New Roman"/>
          <w:sz w:val="22"/>
          <w:szCs w:val="22"/>
        </w:rPr>
        <w:t xml:space="preserve">, Xilinx, </w:t>
      </w:r>
      <w:proofErr w:type="spellStart"/>
      <w:r w:rsidRPr="00AD0C8A">
        <w:rPr>
          <w:rFonts w:asciiTheme="minorHAnsi" w:hAnsiTheme="minorHAnsi" w:cs="Times New Roman"/>
          <w:sz w:val="22"/>
          <w:szCs w:val="22"/>
        </w:rPr>
        <w:t>Keil</w:t>
      </w:r>
      <w:proofErr w:type="spellEnd"/>
      <w:r w:rsidRPr="00AD0C8A">
        <w:rPr>
          <w:rFonts w:asciiTheme="minorHAnsi" w:hAnsiTheme="minorHAnsi" w:cs="Times New Roman"/>
          <w:sz w:val="22"/>
          <w:szCs w:val="22"/>
        </w:rPr>
        <w:t>.</w:t>
      </w:r>
    </w:p>
    <w:p w:rsidR="0006348D" w:rsidRPr="00AD0C8A" w:rsidRDefault="0006348D" w:rsidP="0006348D">
      <w:pPr>
        <w:pStyle w:val="ListParagraph"/>
        <w:numPr>
          <w:ilvl w:val="0"/>
          <w:numId w:val="18"/>
        </w:numPr>
        <w:jc w:val="both"/>
        <w:rPr>
          <w:rFonts w:asciiTheme="minorHAnsi" w:hAnsiTheme="minorHAnsi" w:cs="Times New Roman"/>
          <w:sz w:val="22"/>
          <w:szCs w:val="22"/>
        </w:rPr>
      </w:pPr>
      <w:r w:rsidRPr="00AD0C8A">
        <w:rPr>
          <w:rFonts w:asciiTheme="minorHAnsi" w:hAnsiTheme="minorHAnsi" w:cs="Times New Roman"/>
          <w:sz w:val="22"/>
          <w:szCs w:val="22"/>
        </w:rPr>
        <w:t>Operating Systems          : Windows (2000, XP/7)</w:t>
      </w:r>
      <w:proofErr w:type="gramStart"/>
      <w:r w:rsidRPr="00AD0C8A">
        <w:rPr>
          <w:rFonts w:asciiTheme="minorHAnsi" w:hAnsiTheme="minorHAnsi" w:cs="Times New Roman"/>
          <w:sz w:val="22"/>
          <w:szCs w:val="22"/>
        </w:rPr>
        <w:t>,DOS</w:t>
      </w:r>
      <w:proofErr w:type="gramEnd"/>
      <w:r w:rsidRPr="00AD0C8A">
        <w:rPr>
          <w:rFonts w:asciiTheme="minorHAnsi" w:hAnsiTheme="minorHAnsi" w:cs="Times New Roman"/>
          <w:sz w:val="22"/>
          <w:szCs w:val="22"/>
        </w:rPr>
        <w:t>.</w:t>
      </w:r>
    </w:p>
    <w:p w:rsidR="0006348D" w:rsidRPr="00AD0C8A" w:rsidRDefault="0006348D" w:rsidP="0006348D">
      <w:pPr>
        <w:pStyle w:val="ListParagraph"/>
        <w:numPr>
          <w:ilvl w:val="0"/>
          <w:numId w:val="18"/>
        </w:numPr>
        <w:jc w:val="both"/>
        <w:rPr>
          <w:rFonts w:asciiTheme="minorHAnsi" w:hAnsiTheme="minorHAnsi" w:cs="Times New Roman"/>
          <w:sz w:val="22"/>
          <w:szCs w:val="22"/>
        </w:rPr>
      </w:pPr>
      <w:r w:rsidRPr="00AD0C8A">
        <w:rPr>
          <w:rFonts w:asciiTheme="minorHAnsi" w:hAnsiTheme="minorHAnsi" w:cs="Times New Roman"/>
          <w:sz w:val="22"/>
          <w:szCs w:val="22"/>
        </w:rPr>
        <w:t xml:space="preserve">Languages       </w:t>
      </w:r>
      <w:r w:rsidR="003A6044" w:rsidRPr="00AD0C8A">
        <w:rPr>
          <w:rFonts w:asciiTheme="minorHAnsi" w:hAnsiTheme="minorHAnsi" w:cs="Times New Roman"/>
          <w:sz w:val="22"/>
          <w:szCs w:val="22"/>
        </w:rPr>
        <w:t xml:space="preserve">                :  C,JAVA</w:t>
      </w:r>
    </w:p>
    <w:p w:rsidR="0006348D" w:rsidRPr="00AD0C8A" w:rsidRDefault="0006348D" w:rsidP="0006348D">
      <w:pPr>
        <w:pStyle w:val="ListParagraph"/>
        <w:numPr>
          <w:ilvl w:val="0"/>
          <w:numId w:val="18"/>
        </w:numPr>
        <w:jc w:val="both"/>
        <w:rPr>
          <w:rFonts w:asciiTheme="minorHAnsi" w:hAnsiTheme="minorHAnsi" w:cs="Times New Roman"/>
          <w:sz w:val="22"/>
          <w:szCs w:val="22"/>
        </w:rPr>
      </w:pPr>
      <w:r w:rsidRPr="00AD0C8A">
        <w:rPr>
          <w:rStyle w:val="apple-style-span"/>
          <w:rFonts w:asciiTheme="minorHAnsi" w:hAnsiTheme="minorHAnsi" w:cs="Times New Roman"/>
          <w:sz w:val="22"/>
          <w:szCs w:val="22"/>
        </w:rPr>
        <w:t xml:space="preserve">Technologies                   : Core Java, </w:t>
      </w:r>
      <w:proofErr w:type="spellStart"/>
      <w:r w:rsidRPr="00AD0C8A">
        <w:rPr>
          <w:rStyle w:val="apple-style-span"/>
          <w:rFonts w:asciiTheme="minorHAnsi" w:hAnsiTheme="minorHAnsi" w:cs="Times New Roman"/>
          <w:sz w:val="22"/>
          <w:szCs w:val="22"/>
        </w:rPr>
        <w:t>Jdbc</w:t>
      </w:r>
      <w:proofErr w:type="spellEnd"/>
      <w:r w:rsidRPr="00AD0C8A">
        <w:rPr>
          <w:rStyle w:val="apple-style-span"/>
          <w:rFonts w:asciiTheme="minorHAnsi" w:hAnsiTheme="minorHAnsi" w:cs="Times New Roman"/>
          <w:sz w:val="22"/>
          <w:szCs w:val="22"/>
        </w:rPr>
        <w:t xml:space="preserve">, Servlet &amp; </w:t>
      </w:r>
      <w:proofErr w:type="spellStart"/>
      <w:r w:rsidRPr="00AD0C8A">
        <w:rPr>
          <w:rStyle w:val="apple-style-span"/>
          <w:rFonts w:asciiTheme="minorHAnsi" w:hAnsiTheme="minorHAnsi" w:cs="Times New Roman"/>
          <w:sz w:val="22"/>
          <w:szCs w:val="22"/>
        </w:rPr>
        <w:t>JSP</w:t>
      </w:r>
      <w:proofErr w:type="gramStart"/>
      <w:r w:rsidR="003A6044" w:rsidRPr="00AD0C8A">
        <w:rPr>
          <w:rStyle w:val="apple-style-span"/>
          <w:rFonts w:asciiTheme="minorHAnsi" w:hAnsiTheme="minorHAnsi" w:cs="Times New Roman"/>
          <w:sz w:val="22"/>
          <w:szCs w:val="22"/>
        </w:rPr>
        <w:t>,Java</w:t>
      </w:r>
      <w:proofErr w:type="spellEnd"/>
      <w:proofErr w:type="gramEnd"/>
      <w:r w:rsidR="003A6044" w:rsidRPr="00AD0C8A">
        <w:rPr>
          <w:rStyle w:val="apple-style-span"/>
          <w:rFonts w:asciiTheme="minorHAnsi" w:hAnsiTheme="minorHAnsi" w:cs="Times New Roman"/>
          <w:sz w:val="22"/>
          <w:szCs w:val="22"/>
        </w:rPr>
        <w:t xml:space="preserve"> Script</w:t>
      </w:r>
      <w:r w:rsidRPr="00AD0C8A">
        <w:rPr>
          <w:rStyle w:val="apple-style-span"/>
          <w:rFonts w:asciiTheme="minorHAnsi" w:hAnsiTheme="minorHAnsi" w:cs="Times New Roman"/>
          <w:sz w:val="22"/>
          <w:szCs w:val="22"/>
        </w:rPr>
        <w:t>.</w:t>
      </w:r>
    </w:p>
    <w:p w:rsidR="0006348D" w:rsidRPr="00AD0C8A" w:rsidRDefault="0006348D" w:rsidP="0006348D">
      <w:pPr>
        <w:pStyle w:val="ListParagraph"/>
        <w:numPr>
          <w:ilvl w:val="0"/>
          <w:numId w:val="18"/>
        </w:numPr>
        <w:suppressAutoHyphens/>
        <w:autoSpaceDE/>
        <w:autoSpaceDN/>
        <w:adjustRightInd/>
        <w:spacing w:line="276" w:lineRule="auto"/>
        <w:rPr>
          <w:rFonts w:asciiTheme="minorHAnsi" w:hAnsiTheme="minorHAnsi" w:cs="Times New Roman"/>
          <w:b/>
          <w:bCs/>
          <w:sz w:val="22"/>
          <w:szCs w:val="22"/>
        </w:rPr>
      </w:pPr>
      <w:r w:rsidRPr="00AD0C8A">
        <w:rPr>
          <w:rFonts w:asciiTheme="minorHAnsi" w:hAnsiTheme="minorHAnsi" w:cs="Times New Roman"/>
          <w:bCs/>
          <w:kern w:val="20"/>
          <w:sz w:val="22"/>
          <w:szCs w:val="22"/>
        </w:rPr>
        <w:t>Web Technologies               :HTML</w:t>
      </w:r>
      <w:r w:rsidR="003A6044" w:rsidRPr="00AD0C8A">
        <w:rPr>
          <w:rFonts w:asciiTheme="minorHAnsi" w:hAnsiTheme="minorHAnsi" w:cs="Times New Roman"/>
          <w:bCs/>
          <w:kern w:val="20"/>
          <w:sz w:val="22"/>
          <w:szCs w:val="22"/>
        </w:rPr>
        <w:t>5</w:t>
      </w:r>
      <w:r w:rsidRPr="00AD0C8A">
        <w:rPr>
          <w:rFonts w:asciiTheme="minorHAnsi" w:hAnsiTheme="minorHAnsi" w:cs="Times New Roman"/>
          <w:bCs/>
          <w:kern w:val="20"/>
          <w:sz w:val="22"/>
          <w:szCs w:val="22"/>
        </w:rPr>
        <w:t>&amp;CSS3.0</w:t>
      </w:r>
    </w:p>
    <w:p w:rsidR="008F4C15" w:rsidRPr="00AD0C8A" w:rsidRDefault="008F4C15" w:rsidP="0006348D">
      <w:pPr>
        <w:widowControl/>
        <w:autoSpaceDE/>
        <w:autoSpaceDN/>
        <w:adjustRightInd/>
        <w:spacing w:after="200" w:line="276" w:lineRule="auto"/>
        <w:contextualSpacing/>
        <w:rPr>
          <w:rFonts w:asciiTheme="minorHAnsi" w:hAnsiTheme="minorHAnsi" w:cs="Times New Roman"/>
          <w:b/>
          <w:bCs/>
          <w:sz w:val="22"/>
          <w:szCs w:val="22"/>
        </w:rPr>
      </w:pPr>
    </w:p>
    <w:p w:rsidR="008F4C15" w:rsidRPr="00AD0C8A" w:rsidRDefault="008F4C15" w:rsidP="008F4C15">
      <w:pPr>
        <w:jc w:val="center"/>
        <w:rPr>
          <w:rFonts w:asciiTheme="minorHAnsi" w:hAnsiTheme="minorHAnsi"/>
          <w:b/>
          <w:sz w:val="22"/>
          <w:szCs w:val="22"/>
        </w:rPr>
      </w:pPr>
    </w:p>
    <w:p w:rsidR="008F4C15" w:rsidRPr="00AD0C8A" w:rsidRDefault="0006348D" w:rsidP="00C8548E">
      <w:pPr>
        <w:pBdr>
          <w:top w:val="double" w:sz="4" w:space="1" w:color="auto"/>
          <w:left w:val="double" w:sz="4" w:space="4" w:color="auto"/>
          <w:bottom w:val="double" w:sz="4" w:space="1" w:color="auto"/>
          <w:right w:val="double" w:sz="4" w:space="4" w:color="auto"/>
        </w:pBdr>
        <w:shd w:val="clear" w:color="auto" w:fill="CCCCCC"/>
        <w:rPr>
          <w:rFonts w:asciiTheme="minorHAnsi" w:hAnsiTheme="minorHAnsi"/>
          <w:b/>
          <w:sz w:val="22"/>
          <w:szCs w:val="22"/>
        </w:rPr>
      </w:pPr>
      <w:proofErr w:type="gramStart"/>
      <w:r w:rsidRPr="00AD0C8A">
        <w:rPr>
          <w:rFonts w:asciiTheme="minorHAnsi" w:hAnsiTheme="minorHAnsi"/>
          <w:b/>
          <w:sz w:val="22"/>
          <w:szCs w:val="22"/>
        </w:rPr>
        <w:t>ACADEMIC  PROFILE</w:t>
      </w:r>
      <w:proofErr w:type="gramEnd"/>
    </w:p>
    <w:p w:rsidR="0006348D" w:rsidRPr="00AD0C8A" w:rsidRDefault="0006348D" w:rsidP="0006348D">
      <w:pPr>
        <w:spacing w:line="276" w:lineRule="auto"/>
        <w:jc w:val="both"/>
        <w:rPr>
          <w:rFonts w:asciiTheme="minorHAnsi" w:hAnsiTheme="minorHAnsi" w:cs="Times New Roman"/>
          <w:sz w:val="22"/>
          <w:szCs w:val="22"/>
        </w:rPr>
      </w:pPr>
      <w:r w:rsidRPr="00AD0C8A">
        <w:rPr>
          <w:rFonts w:asciiTheme="minorHAnsi" w:hAnsiTheme="minorHAnsi" w:cs="Times New Roman"/>
          <w:sz w:val="22"/>
          <w:szCs w:val="22"/>
        </w:rPr>
        <w:t xml:space="preserve">Bachelor of Technology specialized in </w:t>
      </w:r>
      <w:r w:rsidRPr="00AD0C8A">
        <w:rPr>
          <w:rFonts w:asciiTheme="minorHAnsi" w:hAnsiTheme="minorHAnsi" w:cs="Times New Roman"/>
          <w:b/>
          <w:sz w:val="22"/>
          <w:szCs w:val="22"/>
        </w:rPr>
        <w:t xml:space="preserve">Electronics and </w:t>
      </w:r>
      <w:proofErr w:type="spellStart"/>
      <w:r w:rsidRPr="00AD0C8A">
        <w:rPr>
          <w:rFonts w:asciiTheme="minorHAnsi" w:hAnsiTheme="minorHAnsi" w:cs="Times New Roman"/>
          <w:b/>
          <w:sz w:val="22"/>
          <w:szCs w:val="22"/>
        </w:rPr>
        <w:t>Communication</w:t>
      </w:r>
      <w:r w:rsidRPr="00AD0C8A">
        <w:rPr>
          <w:rFonts w:asciiTheme="minorHAnsi" w:hAnsiTheme="minorHAnsi" w:cs="Times New Roman"/>
          <w:sz w:val="22"/>
          <w:szCs w:val="22"/>
        </w:rPr>
        <w:t>from</w:t>
      </w:r>
      <w:proofErr w:type="spellEnd"/>
      <w:r w:rsidRPr="00AD0C8A">
        <w:rPr>
          <w:rFonts w:asciiTheme="minorHAnsi" w:hAnsiTheme="minorHAnsi" w:cs="Times New Roman"/>
          <w:sz w:val="22"/>
          <w:szCs w:val="22"/>
        </w:rPr>
        <w:t xml:space="preserve"> </w:t>
      </w:r>
      <w:r w:rsidRPr="00AD0C8A">
        <w:rPr>
          <w:rFonts w:asciiTheme="minorHAnsi" w:hAnsiTheme="minorHAnsi" w:cs="Times New Roman"/>
          <w:b/>
          <w:sz w:val="22"/>
          <w:szCs w:val="22"/>
        </w:rPr>
        <w:t>CVSR College of Engineering,</w:t>
      </w:r>
      <w:r w:rsidRPr="00AD0C8A">
        <w:rPr>
          <w:rFonts w:asciiTheme="minorHAnsi" w:hAnsiTheme="minorHAnsi" w:cs="Times New Roman"/>
          <w:sz w:val="22"/>
          <w:szCs w:val="22"/>
        </w:rPr>
        <w:t xml:space="preserve"> Certified by Jawaharlal Nehru University of </w:t>
      </w:r>
      <w:proofErr w:type="spellStart"/>
      <w:r w:rsidRPr="00AD0C8A">
        <w:rPr>
          <w:rFonts w:asciiTheme="minorHAnsi" w:hAnsiTheme="minorHAnsi" w:cs="Times New Roman"/>
          <w:sz w:val="22"/>
          <w:szCs w:val="22"/>
        </w:rPr>
        <w:t>Technology</w:t>
      </w:r>
      <w:proofErr w:type="gramStart"/>
      <w:r w:rsidRPr="00AD0C8A">
        <w:rPr>
          <w:rFonts w:asciiTheme="minorHAnsi" w:hAnsiTheme="minorHAnsi" w:cs="Times New Roman"/>
          <w:sz w:val="22"/>
          <w:szCs w:val="22"/>
        </w:rPr>
        <w:t>,Hyderabad</w:t>
      </w:r>
      <w:proofErr w:type="spellEnd"/>
      <w:proofErr w:type="gramEnd"/>
      <w:r w:rsidRPr="00AD0C8A">
        <w:rPr>
          <w:rFonts w:asciiTheme="minorHAnsi" w:hAnsiTheme="minorHAnsi" w:cs="Times New Roman"/>
          <w:sz w:val="22"/>
          <w:szCs w:val="22"/>
        </w:rPr>
        <w:t>.</w:t>
      </w:r>
    </w:p>
    <w:p w:rsidR="0006348D" w:rsidRPr="00AD0C8A" w:rsidRDefault="0006348D" w:rsidP="0006348D">
      <w:pPr>
        <w:jc w:val="both"/>
        <w:rPr>
          <w:rFonts w:asciiTheme="minorHAnsi" w:hAnsiTheme="minorHAnsi" w:cs="Times New Roman"/>
          <w:color w:val="000000"/>
          <w:sz w:val="22"/>
          <w:szCs w:val="22"/>
        </w:rPr>
      </w:pPr>
    </w:p>
    <w:p w:rsidR="0006348D" w:rsidRPr="00AD0C8A" w:rsidRDefault="0006348D" w:rsidP="0006348D">
      <w:pPr>
        <w:pStyle w:val="ListParagraph"/>
        <w:widowControl/>
        <w:numPr>
          <w:ilvl w:val="0"/>
          <w:numId w:val="2"/>
        </w:numPr>
        <w:autoSpaceDE/>
        <w:autoSpaceDN/>
        <w:adjustRightInd/>
        <w:spacing w:after="200" w:line="276" w:lineRule="auto"/>
        <w:contextualSpacing/>
        <w:jc w:val="both"/>
        <w:rPr>
          <w:rFonts w:asciiTheme="minorHAnsi" w:hAnsiTheme="minorHAnsi" w:cs="Times New Roman"/>
          <w:b/>
          <w:sz w:val="22"/>
          <w:szCs w:val="22"/>
        </w:rPr>
      </w:pPr>
      <w:r w:rsidRPr="00AD0C8A">
        <w:rPr>
          <w:rFonts w:asciiTheme="minorHAnsi" w:hAnsiTheme="minorHAnsi" w:cs="Times New Roman"/>
          <w:b/>
          <w:bCs/>
          <w:sz w:val="22"/>
          <w:szCs w:val="22"/>
        </w:rPr>
        <w:t>B-Tech (ECE</w:t>
      </w:r>
      <w:r w:rsidRPr="00AD0C8A">
        <w:rPr>
          <w:rFonts w:asciiTheme="minorHAnsi" w:hAnsiTheme="minorHAnsi" w:cs="Times New Roman"/>
          <w:b/>
          <w:sz w:val="22"/>
          <w:szCs w:val="22"/>
        </w:rPr>
        <w:t>)</w:t>
      </w:r>
      <w:r w:rsidRPr="00AD0C8A">
        <w:rPr>
          <w:rFonts w:asciiTheme="minorHAnsi" w:hAnsiTheme="minorHAnsi" w:cs="Times New Roman"/>
          <w:sz w:val="22"/>
          <w:szCs w:val="22"/>
        </w:rPr>
        <w:t xml:space="preserve"> with an </w:t>
      </w:r>
      <w:proofErr w:type="gramStart"/>
      <w:r w:rsidRPr="00AD0C8A">
        <w:rPr>
          <w:rFonts w:asciiTheme="minorHAnsi" w:hAnsiTheme="minorHAnsi" w:cs="Times New Roman"/>
          <w:b/>
          <w:bCs/>
          <w:sz w:val="22"/>
          <w:szCs w:val="22"/>
        </w:rPr>
        <w:t>aggregate  of</w:t>
      </w:r>
      <w:proofErr w:type="gramEnd"/>
      <w:r w:rsidRPr="00AD0C8A">
        <w:rPr>
          <w:rFonts w:asciiTheme="minorHAnsi" w:hAnsiTheme="minorHAnsi" w:cs="Times New Roman"/>
          <w:b/>
          <w:bCs/>
          <w:sz w:val="22"/>
          <w:szCs w:val="22"/>
        </w:rPr>
        <w:t xml:space="preserve"> 70%</w:t>
      </w:r>
      <w:r w:rsidRPr="00AD0C8A">
        <w:rPr>
          <w:rFonts w:asciiTheme="minorHAnsi" w:hAnsiTheme="minorHAnsi" w:cs="Times New Roman"/>
          <w:sz w:val="22"/>
          <w:szCs w:val="22"/>
        </w:rPr>
        <w:t xml:space="preserve"> from CVSR College Of </w:t>
      </w:r>
      <w:proofErr w:type="spellStart"/>
      <w:r w:rsidRPr="00AD0C8A">
        <w:rPr>
          <w:rFonts w:asciiTheme="minorHAnsi" w:hAnsiTheme="minorHAnsi" w:cs="Times New Roman"/>
          <w:sz w:val="22"/>
          <w:szCs w:val="22"/>
        </w:rPr>
        <w:t>Engineering,Hyderabad</w:t>
      </w:r>
      <w:proofErr w:type="spellEnd"/>
      <w:r w:rsidRPr="00AD0C8A">
        <w:rPr>
          <w:rFonts w:asciiTheme="minorHAnsi" w:hAnsiTheme="minorHAnsi" w:cs="Times New Roman"/>
          <w:sz w:val="22"/>
          <w:szCs w:val="22"/>
        </w:rPr>
        <w:t xml:space="preserve"> in 2013. </w:t>
      </w:r>
    </w:p>
    <w:p w:rsidR="0006348D" w:rsidRPr="00AD0C8A" w:rsidRDefault="0006348D" w:rsidP="0006348D">
      <w:pPr>
        <w:pStyle w:val="ListParagraph"/>
        <w:widowControl/>
        <w:numPr>
          <w:ilvl w:val="0"/>
          <w:numId w:val="2"/>
        </w:numPr>
        <w:autoSpaceDE/>
        <w:autoSpaceDN/>
        <w:adjustRightInd/>
        <w:spacing w:after="200" w:line="276" w:lineRule="auto"/>
        <w:contextualSpacing/>
        <w:jc w:val="both"/>
        <w:rPr>
          <w:rFonts w:asciiTheme="minorHAnsi" w:hAnsiTheme="minorHAnsi" w:cs="Times New Roman"/>
          <w:b/>
          <w:sz w:val="22"/>
          <w:szCs w:val="22"/>
        </w:rPr>
      </w:pPr>
      <w:r w:rsidRPr="00AD0C8A">
        <w:rPr>
          <w:rFonts w:asciiTheme="minorHAnsi" w:hAnsiTheme="minorHAnsi" w:cs="Times New Roman"/>
          <w:b/>
          <w:bCs/>
          <w:sz w:val="22"/>
          <w:szCs w:val="22"/>
        </w:rPr>
        <w:t>12</w:t>
      </w:r>
      <w:r w:rsidRPr="00AD0C8A">
        <w:rPr>
          <w:rFonts w:asciiTheme="minorHAnsi" w:hAnsiTheme="minorHAnsi" w:cs="Times New Roman"/>
          <w:b/>
          <w:bCs/>
          <w:sz w:val="22"/>
          <w:szCs w:val="22"/>
          <w:vertAlign w:val="superscript"/>
        </w:rPr>
        <w:t>th</w:t>
      </w:r>
      <w:r w:rsidRPr="00AD0C8A">
        <w:rPr>
          <w:rFonts w:asciiTheme="minorHAnsi" w:hAnsiTheme="minorHAnsi" w:cs="Times New Roman"/>
          <w:bCs/>
          <w:sz w:val="22"/>
          <w:szCs w:val="22"/>
        </w:rPr>
        <w:t>with</w:t>
      </w:r>
      <w:r w:rsidRPr="00AD0C8A">
        <w:rPr>
          <w:rFonts w:asciiTheme="minorHAnsi" w:hAnsiTheme="minorHAnsi" w:cs="Times New Roman"/>
          <w:b/>
          <w:bCs/>
          <w:sz w:val="22"/>
          <w:szCs w:val="22"/>
        </w:rPr>
        <w:t>aggregate 87.1%</w:t>
      </w:r>
      <w:r w:rsidRPr="00AD0C8A">
        <w:rPr>
          <w:rFonts w:asciiTheme="minorHAnsi" w:hAnsiTheme="minorHAnsi" w:cs="Times New Roman"/>
          <w:bCs/>
          <w:sz w:val="22"/>
          <w:szCs w:val="22"/>
        </w:rPr>
        <w:t xml:space="preserve">from </w:t>
      </w:r>
      <w:r w:rsidRPr="00AD0C8A">
        <w:rPr>
          <w:rFonts w:asciiTheme="minorHAnsi" w:hAnsiTheme="minorHAnsi" w:cs="Times New Roman"/>
          <w:sz w:val="22"/>
          <w:szCs w:val="22"/>
        </w:rPr>
        <w:t xml:space="preserve">Sri </w:t>
      </w:r>
      <w:proofErr w:type="spellStart"/>
      <w:r w:rsidRPr="00AD0C8A">
        <w:rPr>
          <w:rFonts w:asciiTheme="minorHAnsi" w:hAnsiTheme="minorHAnsi" w:cs="Times New Roman"/>
          <w:sz w:val="22"/>
          <w:szCs w:val="22"/>
        </w:rPr>
        <w:t>Chaitanya</w:t>
      </w:r>
      <w:proofErr w:type="spellEnd"/>
      <w:r w:rsidRPr="00AD0C8A">
        <w:rPr>
          <w:rFonts w:asciiTheme="minorHAnsi" w:hAnsiTheme="minorHAnsi" w:cs="Times New Roman"/>
          <w:sz w:val="22"/>
          <w:szCs w:val="22"/>
        </w:rPr>
        <w:t xml:space="preserve"> Junior College </w:t>
      </w:r>
      <w:r w:rsidRPr="00AD0C8A">
        <w:rPr>
          <w:rFonts w:asciiTheme="minorHAnsi" w:hAnsiTheme="minorHAnsi" w:cs="Times New Roman"/>
          <w:bCs/>
          <w:sz w:val="22"/>
          <w:szCs w:val="22"/>
        </w:rPr>
        <w:t>in 2009.</w:t>
      </w:r>
    </w:p>
    <w:p w:rsidR="0006348D" w:rsidRPr="00AD0C8A" w:rsidRDefault="0006348D" w:rsidP="0006348D">
      <w:pPr>
        <w:pStyle w:val="ListParagraph"/>
        <w:widowControl/>
        <w:numPr>
          <w:ilvl w:val="0"/>
          <w:numId w:val="2"/>
        </w:numPr>
        <w:autoSpaceDE/>
        <w:autoSpaceDN/>
        <w:adjustRightInd/>
        <w:spacing w:after="200" w:line="276" w:lineRule="auto"/>
        <w:contextualSpacing/>
        <w:jc w:val="both"/>
        <w:rPr>
          <w:rFonts w:asciiTheme="minorHAnsi" w:hAnsiTheme="minorHAnsi" w:cs="Times New Roman"/>
          <w:b/>
          <w:sz w:val="22"/>
          <w:szCs w:val="22"/>
        </w:rPr>
      </w:pPr>
      <w:r w:rsidRPr="00AD0C8A">
        <w:rPr>
          <w:rFonts w:asciiTheme="minorHAnsi" w:hAnsiTheme="minorHAnsi" w:cs="Times New Roman"/>
          <w:b/>
          <w:bCs/>
          <w:sz w:val="22"/>
          <w:szCs w:val="22"/>
        </w:rPr>
        <w:t>10</w:t>
      </w:r>
      <w:r w:rsidRPr="00AD0C8A">
        <w:rPr>
          <w:rFonts w:asciiTheme="minorHAnsi" w:hAnsiTheme="minorHAnsi" w:cs="Times New Roman"/>
          <w:b/>
          <w:bCs/>
          <w:sz w:val="22"/>
          <w:szCs w:val="22"/>
          <w:vertAlign w:val="superscript"/>
        </w:rPr>
        <w:t>th</w:t>
      </w:r>
      <w:r w:rsidRPr="00AD0C8A">
        <w:rPr>
          <w:rFonts w:asciiTheme="minorHAnsi" w:hAnsiTheme="minorHAnsi" w:cs="Times New Roman"/>
          <w:bCs/>
          <w:sz w:val="22"/>
          <w:szCs w:val="22"/>
        </w:rPr>
        <w:t>with</w:t>
      </w:r>
      <w:r w:rsidRPr="00AD0C8A">
        <w:rPr>
          <w:rFonts w:asciiTheme="minorHAnsi" w:hAnsiTheme="minorHAnsi" w:cs="Times New Roman"/>
          <w:b/>
          <w:bCs/>
          <w:sz w:val="22"/>
          <w:szCs w:val="22"/>
        </w:rPr>
        <w:t>aggregate 88%</w:t>
      </w:r>
      <w:r w:rsidRPr="00AD0C8A">
        <w:rPr>
          <w:rFonts w:asciiTheme="minorHAnsi" w:hAnsiTheme="minorHAnsi" w:cs="Times New Roman"/>
          <w:sz w:val="22"/>
          <w:szCs w:val="22"/>
        </w:rPr>
        <w:t>from Brilliant Grammar High School</w:t>
      </w:r>
      <w:r w:rsidRPr="00AD0C8A">
        <w:rPr>
          <w:rFonts w:asciiTheme="minorHAnsi" w:hAnsiTheme="minorHAnsi" w:cs="Times New Roman"/>
          <w:bCs/>
          <w:sz w:val="22"/>
          <w:szCs w:val="22"/>
        </w:rPr>
        <w:t xml:space="preserve"> in 2007.</w:t>
      </w:r>
    </w:p>
    <w:p w:rsidR="0078667D" w:rsidRPr="00AD0C8A" w:rsidRDefault="0078667D" w:rsidP="00855B8E">
      <w:pPr>
        <w:jc w:val="both"/>
        <w:rPr>
          <w:rFonts w:asciiTheme="minorHAnsi" w:hAnsiTheme="minorHAnsi" w:cs="Times New Roman"/>
          <w:sz w:val="22"/>
          <w:szCs w:val="22"/>
        </w:rPr>
      </w:pPr>
    </w:p>
    <w:p w:rsidR="00855B8E" w:rsidRPr="00AD0C8A" w:rsidRDefault="00855B8E" w:rsidP="00855B8E">
      <w:pPr>
        <w:pStyle w:val="ListParagraph"/>
        <w:suppressAutoHyphens/>
        <w:autoSpaceDE/>
        <w:autoSpaceDN/>
        <w:adjustRightInd/>
        <w:spacing w:line="276" w:lineRule="auto"/>
        <w:rPr>
          <w:rFonts w:asciiTheme="minorHAnsi" w:hAnsiTheme="minorHAnsi" w:cs="Times New Roman"/>
          <w:b/>
          <w:bCs/>
          <w:sz w:val="22"/>
          <w:szCs w:val="22"/>
        </w:rPr>
      </w:pPr>
    </w:p>
    <w:p w:rsidR="003F50C9" w:rsidRPr="00AD0C8A" w:rsidRDefault="003F50C9" w:rsidP="00C8548E">
      <w:pPr>
        <w:pBdr>
          <w:top w:val="double" w:sz="4" w:space="1" w:color="auto"/>
          <w:left w:val="double" w:sz="4" w:space="4" w:color="auto"/>
          <w:bottom w:val="double" w:sz="4" w:space="1" w:color="auto"/>
          <w:right w:val="double" w:sz="4" w:space="4" w:color="auto"/>
        </w:pBdr>
        <w:shd w:val="clear" w:color="auto" w:fill="CCCCCC"/>
        <w:rPr>
          <w:rFonts w:asciiTheme="minorHAnsi" w:hAnsiTheme="minorHAnsi"/>
          <w:b/>
          <w:sz w:val="22"/>
          <w:szCs w:val="22"/>
        </w:rPr>
      </w:pPr>
      <w:r w:rsidRPr="00AD0C8A">
        <w:rPr>
          <w:rFonts w:asciiTheme="minorHAnsi" w:hAnsiTheme="minorHAnsi"/>
          <w:b/>
          <w:sz w:val="22"/>
          <w:szCs w:val="22"/>
        </w:rPr>
        <w:t>CAREER SCAN</w:t>
      </w:r>
    </w:p>
    <w:p w:rsidR="00E80BD7" w:rsidRPr="00AD0C8A" w:rsidRDefault="00E80BD7" w:rsidP="003F50C9">
      <w:pPr>
        <w:rPr>
          <w:rFonts w:asciiTheme="minorHAnsi" w:hAnsiTheme="minorHAnsi"/>
          <w:sz w:val="22"/>
          <w:szCs w:val="22"/>
        </w:rPr>
      </w:pPr>
    </w:p>
    <w:p w:rsidR="00E80BD7" w:rsidRPr="00AD0C8A" w:rsidRDefault="00E80BD7" w:rsidP="00E80BD7">
      <w:pPr>
        <w:rPr>
          <w:rFonts w:asciiTheme="minorHAnsi" w:hAnsiTheme="minorHAnsi"/>
          <w:b/>
          <w:sz w:val="22"/>
          <w:szCs w:val="22"/>
        </w:rPr>
      </w:pPr>
    </w:p>
    <w:p w:rsidR="006918D4" w:rsidRPr="00AD0C8A" w:rsidRDefault="006918D4" w:rsidP="00E80BD7">
      <w:pPr>
        <w:pStyle w:val="Index1"/>
        <w:tabs>
          <w:tab w:val="clear" w:pos="5760"/>
          <w:tab w:val="left" w:pos="1520"/>
        </w:tabs>
        <w:rPr>
          <w:rFonts w:asciiTheme="minorHAnsi" w:hAnsiTheme="minorHAnsi"/>
          <w:b/>
          <w:sz w:val="22"/>
          <w:szCs w:val="22"/>
          <w:u w:val="single"/>
        </w:rPr>
      </w:pPr>
    </w:p>
    <w:p w:rsidR="00E80BD7" w:rsidRPr="00AD0C8A" w:rsidRDefault="00E80BD7" w:rsidP="00E80BD7">
      <w:pPr>
        <w:pStyle w:val="Index1"/>
        <w:tabs>
          <w:tab w:val="clear" w:pos="5760"/>
          <w:tab w:val="left" w:pos="1520"/>
        </w:tabs>
        <w:rPr>
          <w:rFonts w:asciiTheme="minorHAnsi" w:hAnsiTheme="minorHAnsi"/>
          <w:b/>
          <w:sz w:val="22"/>
          <w:szCs w:val="22"/>
          <w:u w:val="single"/>
        </w:rPr>
      </w:pPr>
      <w:r w:rsidRPr="00AD0C8A">
        <w:rPr>
          <w:rFonts w:asciiTheme="minorHAnsi" w:hAnsiTheme="minorHAnsi"/>
          <w:b/>
          <w:sz w:val="22"/>
          <w:szCs w:val="22"/>
          <w:u w:val="single"/>
        </w:rPr>
        <w:t>Achievements:</w:t>
      </w:r>
    </w:p>
    <w:p w:rsidR="00726F73" w:rsidRPr="00AD0C8A" w:rsidRDefault="00726F73" w:rsidP="00E924B8">
      <w:pPr>
        <w:rPr>
          <w:rFonts w:asciiTheme="minorHAnsi" w:hAnsiTheme="minorHAnsi"/>
          <w:sz w:val="22"/>
          <w:szCs w:val="22"/>
        </w:rPr>
      </w:pPr>
    </w:p>
    <w:p w:rsidR="00E924B8" w:rsidRPr="00AD0C8A" w:rsidRDefault="00E80BD7" w:rsidP="00E924B8">
      <w:pPr>
        <w:pStyle w:val="HTMLPreformatted"/>
        <w:numPr>
          <w:ilvl w:val="0"/>
          <w:numId w:val="17"/>
        </w:numPr>
        <w:tabs>
          <w:tab w:val="clear" w:pos="916"/>
          <w:tab w:val="clear" w:pos="1832"/>
          <w:tab w:val="left" w:pos="0"/>
          <w:tab w:val="left" w:pos="450"/>
        </w:tabs>
        <w:spacing w:line="360" w:lineRule="auto"/>
        <w:jc w:val="both"/>
        <w:rPr>
          <w:rFonts w:asciiTheme="minorHAnsi" w:eastAsia="Andale Sans UI" w:hAnsiTheme="minorHAnsi" w:cs="Times New Roman"/>
          <w:kern w:val="1"/>
          <w:sz w:val="22"/>
          <w:szCs w:val="22"/>
        </w:rPr>
      </w:pPr>
      <w:r w:rsidRPr="00AD0C8A">
        <w:rPr>
          <w:rFonts w:asciiTheme="minorHAnsi" w:eastAsia="Andale Sans UI" w:hAnsiTheme="minorHAnsi" w:cs="Times New Roman"/>
          <w:kern w:val="1"/>
          <w:sz w:val="22"/>
          <w:szCs w:val="22"/>
        </w:rPr>
        <w:t>Active Volunteer and O</w:t>
      </w:r>
      <w:r w:rsidR="00EB084F" w:rsidRPr="00AD0C8A">
        <w:rPr>
          <w:rFonts w:asciiTheme="minorHAnsi" w:eastAsia="Andale Sans UI" w:hAnsiTheme="minorHAnsi" w:cs="Times New Roman"/>
          <w:kern w:val="1"/>
          <w:sz w:val="22"/>
          <w:szCs w:val="22"/>
        </w:rPr>
        <w:t>rganized inter collegiate fests.</w:t>
      </w:r>
    </w:p>
    <w:p w:rsidR="00291802" w:rsidRPr="00AD0C8A" w:rsidRDefault="00B252FB" w:rsidP="00B252FB">
      <w:pPr>
        <w:widowControl/>
        <w:numPr>
          <w:ilvl w:val="0"/>
          <w:numId w:val="17"/>
        </w:numPr>
        <w:autoSpaceDE/>
        <w:autoSpaceDN/>
        <w:adjustRightInd/>
        <w:spacing w:line="360" w:lineRule="auto"/>
        <w:jc w:val="both"/>
        <w:rPr>
          <w:rFonts w:asciiTheme="minorHAnsi" w:hAnsiTheme="minorHAnsi" w:cs="Times New Roman"/>
          <w:sz w:val="22"/>
          <w:szCs w:val="22"/>
        </w:rPr>
      </w:pPr>
      <w:r w:rsidRPr="00AD0C8A">
        <w:rPr>
          <w:rFonts w:asciiTheme="minorHAnsi" w:hAnsiTheme="minorHAnsi" w:cs="Times New Roman"/>
          <w:sz w:val="22"/>
          <w:szCs w:val="22"/>
        </w:rPr>
        <w:t>Coordinated in AAGAMA 2k12</w:t>
      </w:r>
      <w:proofErr w:type="gramStart"/>
      <w:r w:rsidRPr="00AD0C8A">
        <w:rPr>
          <w:rFonts w:asciiTheme="minorHAnsi" w:hAnsiTheme="minorHAnsi" w:cs="Times New Roman"/>
          <w:sz w:val="22"/>
          <w:szCs w:val="22"/>
        </w:rPr>
        <w:t>.(</w:t>
      </w:r>
      <w:proofErr w:type="gramEnd"/>
      <w:r w:rsidRPr="00AD0C8A">
        <w:rPr>
          <w:rFonts w:asciiTheme="minorHAnsi" w:hAnsiTheme="minorHAnsi" w:cs="Times New Roman"/>
          <w:sz w:val="22"/>
          <w:szCs w:val="22"/>
        </w:rPr>
        <w:t xml:space="preserve"> Tech Fest).</w:t>
      </w:r>
    </w:p>
    <w:p w:rsidR="00B252FB" w:rsidRPr="00AD0C8A" w:rsidRDefault="00B252FB" w:rsidP="00B252FB">
      <w:pPr>
        <w:widowControl/>
        <w:numPr>
          <w:ilvl w:val="0"/>
          <w:numId w:val="17"/>
        </w:numPr>
        <w:autoSpaceDE/>
        <w:autoSpaceDN/>
        <w:adjustRightInd/>
        <w:spacing w:line="360" w:lineRule="auto"/>
        <w:jc w:val="both"/>
        <w:rPr>
          <w:rFonts w:asciiTheme="minorHAnsi" w:hAnsiTheme="minorHAnsi" w:cs="Times New Roman"/>
          <w:sz w:val="22"/>
          <w:szCs w:val="22"/>
        </w:rPr>
      </w:pPr>
      <w:proofErr w:type="gramStart"/>
      <w:r w:rsidRPr="00AD0C8A">
        <w:rPr>
          <w:rFonts w:asciiTheme="minorHAnsi" w:hAnsiTheme="minorHAnsi" w:cs="Times New Roman"/>
          <w:sz w:val="22"/>
          <w:szCs w:val="22"/>
        </w:rPr>
        <w:t>Participated  as</w:t>
      </w:r>
      <w:proofErr w:type="gramEnd"/>
      <w:r w:rsidRPr="00AD0C8A">
        <w:rPr>
          <w:rFonts w:asciiTheme="minorHAnsi" w:hAnsiTheme="minorHAnsi" w:cs="Times New Roman"/>
          <w:sz w:val="22"/>
          <w:szCs w:val="22"/>
        </w:rPr>
        <w:t xml:space="preserve"> Coordinator  for POSTER PRESENTATION and got certified in </w:t>
      </w:r>
      <w:proofErr w:type="spellStart"/>
      <w:r w:rsidRPr="00AD0C8A">
        <w:rPr>
          <w:rFonts w:asciiTheme="minorHAnsi" w:hAnsiTheme="minorHAnsi" w:cs="Times New Roman"/>
          <w:sz w:val="22"/>
          <w:szCs w:val="22"/>
        </w:rPr>
        <w:t>Btech</w:t>
      </w:r>
      <w:proofErr w:type="spellEnd"/>
      <w:r w:rsidRPr="00AD0C8A">
        <w:rPr>
          <w:rFonts w:asciiTheme="minorHAnsi" w:hAnsiTheme="minorHAnsi" w:cs="Times New Roman"/>
          <w:sz w:val="22"/>
          <w:szCs w:val="22"/>
        </w:rPr>
        <w:t xml:space="preserve"> level.</w:t>
      </w:r>
    </w:p>
    <w:p w:rsidR="005A61A1" w:rsidRPr="00AD0C8A" w:rsidRDefault="00291802" w:rsidP="005A61A1">
      <w:pPr>
        <w:widowControl/>
        <w:numPr>
          <w:ilvl w:val="0"/>
          <w:numId w:val="17"/>
        </w:numPr>
        <w:autoSpaceDE/>
        <w:autoSpaceDN/>
        <w:adjustRightInd/>
        <w:spacing w:line="360" w:lineRule="auto"/>
        <w:jc w:val="both"/>
        <w:rPr>
          <w:rFonts w:asciiTheme="minorHAnsi" w:hAnsiTheme="minorHAnsi" w:cs="Times New Roman"/>
          <w:sz w:val="22"/>
          <w:szCs w:val="22"/>
        </w:rPr>
      </w:pPr>
      <w:r w:rsidRPr="00AD0C8A">
        <w:rPr>
          <w:rFonts w:asciiTheme="minorHAnsi" w:hAnsiTheme="minorHAnsi" w:cs="Times New Roman"/>
          <w:sz w:val="22"/>
          <w:szCs w:val="22"/>
        </w:rPr>
        <w:t>Experienced in marketing and promotional events.</w:t>
      </w:r>
    </w:p>
    <w:p w:rsidR="00E80BD7" w:rsidRPr="00AD0C8A" w:rsidRDefault="00E80BD7" w:rsidP="00E80BD7">
      <w:pPr>
        <w:jc w:val="both"/>
        <w:rPr>
          <w:rFonts w:asciiTheme="minorHAnsi" w:hAnsiTheme="minorHAnsi" w:cs="Calibri"/>
          <w:b/>
          <w:bCs/>
          <w:caps/>
          <w:sz w:val="22"/>
          <w:szCs w:val="22"/>
          <w:u w:val="single"/>
        </w:rPr>
      </w:pPr>
    </w:p>
    <w:p w:rsidR="00E80BD7" w:rsidRPr="00AD0C8A" w:rsidRDefault="00E80BD7" w:rsidP="00C8548E">
      <w:pPr>
        <w:pBdr>
          <w:top w:val="double" w:sz="4" w:space="1" w:color="auto"/>
          <w:left w:val="double" w:sz="4" w:space="4" w:color="auto"/>
          <w:bottom w:val="double" w:sz="4" w:space="1" w:color="auto"/>
          <w:right w:val="double" w:sz="4" w:space="4" w:color="auto"/>
        </w:pBdr>
        <w:shd w:val="clear" w:color="auto" w:fill="CCCCCC"/>
        <w:rPr>
          <w:rFonts w:asciiTheme="minorHAnsi" w:hAnsiTheme="minorHAnsi"/>
          <w:b/>
          <w:sz w:val="22"/>
          <w:szCs w:val="22"/>
        </w:rPr>
      </w:pPr>
      <w:r w:rsidRPr="00AD0C8A">
        <w:rPr>
          <w:rFonts w:asciiTheme="minorHAnsi" w:hAnsiTheme="minorHAnsi"/>
          <w:b/>
          <w:sz w:val="22"/>
          <w:szCs w:val="22"/>
        </w:rPr>
        <w:t>PROJECT EXPERIENCE</w:t>
      </w:r>
    </w:p>
    <w:p w:rsidR="00830368" w:rsidRPr="00AD0C8A" w:rsidRDefault="00830368" w:rsidP="00830368">
      <w:pPr>
        <w:rPr>
          <w:rFonts w:asciiTheme="minorHAnsi" w:hAnsiTheme="minorHAnsi" w:cs="Times New Roman"/>
          <w:b/>
          <w:sz w:val="22"/>
          <w:szCs w:val="22"/>
        </w:rPr>
      </w:pPr>
    </w:p>
    <w:p w:rsidR="00830368" w:rsidRPr="00AD0C8A" w:rsidRDefault="00944985" w:rsidP="00830368">
      <w:pPr>
        <w:rPr>
          <w:rFonts w:asciiTheme="minorHAnsi" w:hAnsiTheme="minorHAnsi" w:cs="Times New Roman"/>
          <w:b/>
          <w:sz w:val="22"/>
          <w:szCs w:val="22"/>
        </w:rPr>
      </w:pPr>
      <w:r w:rsidRPr="00AD0C8A">
        <w:rPr>
          <w:rFonts w:asciiTheme="minorHAnsi" w:hAnsiTheme="minorHAnsi" w:cs="Times New Roman"/>
          <w:b/>
          <w:sz w:val="22"/>
          <w:szCs w:val="22"/>
        </w:rPr>
        <w:t xml:space="preserve">MINI </w:t>
      </w:r>
      <w:proofErr w:type="gramStart"/>
      <w:r w:rsidRPr="00AD0C8A">
        <w:rPr>
          <w:rFonts w:asciiTheme="minorHAnsi" w:hAnsiTheme="minorHAnsi" w:cs="Times New Roman"/>
          <w:b/>
          <w:sz w:val="22"/>
          <w:szCs w:val="22"/>
        </w:rPr>
        <w:t>PROJECT :</w:t>
      </w:r>
      <w:proofErr w:type="gramEnd"/>
      <w:r w:rsidRPr="00AD0C8A">
        <w:rPr>
          <w:rFonts w:asciiTheme="minorHAnsi" w:hAnsiTheme="minorHAnsi" w:cs="Times New Roman"/>
          <w:b/>
          <w:sz w:val="22"/>
          <w:szCs w:val="22"/>
        </w:rPr>
        <w:t xml:space="preserve"> </w:t>
      </w:r>
    </w:p>
    <w:p w:rsidR="00944985" w:rsidRPr="00AD0C8A" w:rsidRDefault="00944985" w:rsidP="00830368">
      <w:pPr>
        <w:rPr>
          <w:rFonts w:asciiTheme="minorHAnsi" w:hAnsiTheme="minorHAnsi" w:cs="Times New Roman"/>
          <w:b/>
          <w:sz w:val="22"/>
          <w:szCs w:val="22"/>
        </w:rPr>
      </w:pPr>
    </w:p>
    <w:p w:rsidR="00944985" w:rsidRPr="00AD0C8A" w:rsidRDefault="007778A4" w:rsidP="00830368">
      <w:pPr>
        <w:rPr>
          <w:rFonts w:asciiTheme="minorHAnsi" w:hAnsiTheme="minorHAnsi" w:cs="Times New Roman"/>
          <w:sz w:val="22"/>
          <w:szCs w:val="22"/>
        </w:rPr>
      </w:pPr>
      <w:r w:rsidRPr="00AD0C8A">
        <w:rPr>
          <w:rFonts w:asciiTheme="minorHAnsi" w:hAnsiTheme="minorHAnsi" w:cs="Times New Roman"/>
          <w:b/>
          <w:sz w:val="22"/>
          <w:szCs w:val="22"/>
        </w:rPr>
        <w:t xml:space="preserve">Project </w:t>
      </w:r>
      <w:proofErr w:type="gramStart"/>
      <w:r w:rsidRPr="00AD0C8A">
        <w:rPr>
          <w:rFonts w:asciiTheme="minorHAnsi" w:hAnsiTheme="minorHAnsi" w:cs="Times New Roman"/>
          <w:b/>
          <w:sz w:val="22"/>
          <w:szCs w:val="22"/>
        </w:rPr>
        <w:t>Tit</w:t>
      </w:r>
      <w:r w:rsidR="00944985" w:rsidRPr="00AD0C8A">
        <w:rPr>
          <w:rFonts w:asciiTheme="minorHAnsi" w:hAnsiTheme="minorHAnsi" w:cs="Times New Roman"/>
          <w:b/>
          <w:sz w:val="22"/>
          <w:szCs w:val="22"/>
        </w:rPr>
        <w:t>le :</w:t>
      </w:r>
      <w:proofErr w:type="gramEnd"/>
      <w:r w:rsidR="00944985" w:rsidRPr="00AD0C8A">
        <w:rPr>
          <w:rFonts w:asciiTheme="minorHAnsi" w:hAnsiTheme="minorHAnsi" w:cs="Times New Roman"/>
          <w:b/>
          <w:sz w:val="22"/>
          <w:szCs w:val="22"/>
        </w:rPr>
        <w:t xml:space="preserve"> </w:t>
      </w:r>
      <w:r w:rsidR="00944985" w:rsidRPr="00AD0C8A">
        <w:rPr>
          <w:rFonts w:asciiTheme="minorHAnsi" w:hAnsiTheme="minorHAnsi" w:cs="Times New Roman"/>
          <w:sz w:val="22"/>
          <w:szCs w:val="22"/>
        </w:rPr>
        <w:t>Intelligent Traffic Light Controller for Emergency Vehicles.</w:t>
      </w:r>
    </w:p>
    <w:p w:rsidR="00944985" w:rsidRPr="00AD0C8A" w:rsidRDefault="00944985" w:rsidP="00830368">
      <w:pPr>
        <w:rPr>
          <w:rFonts w:asciiTheme="minorHAnsi" w:hAnsiTheme="minorHAnsi" w:cs="Times New Roman"/>
          <w:b/>
          <w:sz w:val="22"/>
          <w:szCs w:val="22"/>
        </w:rPr>
      </w:pPr>
      <w:r w:rsidRPr="00AD0C8A">
        <w:rPr>
          <w:rFonts w:asciiTheme="minorHAnsi" w:hAnsiTheme="minorHAnsi" w:cs="Times New Roman"/>
          <w:b/>
          <w:sz w:val="22"/>
          <w:szCs w:val="22"/>
        </w:rPr>
        <w:t>Platform     :</w:t>
      </w:r>
      <w:r w:rsidRPr="00AD0C8A">
        <w:rPr>
          <w:rFonts w:asciiTheme="minorHAnsi" w:hAnsiTheme="minorHAnsi" w:cs="Times New Roman"/>
          <w:sz w:val="22"/>
          <w:szCs w:val="22"/>
        </w:rPr>
        <w:t xml:space="preserve"> Embedded Systems.</w:t>
      </w:r>
    </w:p>
    <w:p w:rsidR="003C4D19" w:rsidRPr="00AD0C8A" w:rsidRDefault="003C4D19" w:rsidP="00830368">
      <w:pPr>
        <w:rPr>
          <w:rFonts w:asciiTheme="minorHAnsi" w:hAnsiTheme="minorHAnsi" w:cs="Times New Roman"/>
          <w:sz w:val="22"/>
          <w:szCs w:val="22"/>
        </w:rPr>
      </w:pPr>
      <w:r w:rsidRPr="00AD0C8A">
        <w:rPr>
          <w:rFonts w:asciiTheme="minorHAnsi" w:hAnsiTheme="minorHAnsi" w:cs="Times New Roman"/>
          <w:b/>
          <w:sz w:val="22"/>
          <w:szCs w:val="22"/>
        </w:rPr>
        <w:t>Team Size   :</w:t>
      </w:r>
      <w:r w:rsidRPr="00AD0C8A">
        <w:rPr>
          <w:rFonts w:asciiTheme="minorHAnsi" w:hAnsiTheme="minorHAnsi" w:cs="Times New Roman"/>
          <w:sz w:val="22"/>
          <w:szCs w:val="22"/>
        </w:rPr>
        <w:t xml:space="preserve"> 3</w:t>
      </w:r>
    </w:p>
    <w:p w:rsidR="00830368" w:rsidRPr="00AD0C8A" w:rsidRDefault="00830368" w:rsidP="00830368">
      <w:pPr>
        <w:rPr>
          <w:rFonts w:asciiTheme="minorHAnsi" w:hAnsiTheme="minorHAnsi" w:cs="Times New Roman"/>
          <w:b/>
          <w:sz w:val="22"/>
          <w:szCs w:val="22"/>
        </w:rPr>
      </w:pPr>
    </w:p>
    <w:p w:rsidR="00797B2B" w:rsidRPr="00AD0C8A" w:rsidRDefault="00830368" w:rsidP="00DC0974">
      <w:pPr>
        <w:rPr>
          <w:rFonts w:asciiTheme="minorHAnsi" w:hAnsiTheme="minorHAnsi" w:cs="Times New Roman"/>
          <w:sz w:val="22"/>
          <w:szCs w:val="22"/>
        </w:rPr>
      </w:pPr>
      <w:r w:rsidRPr="00AD0C8A">
        <w:rPr>
          <w:rFonts w:asciiTheme="minorHAnsi" w:hAnsiTheme="minorHAnsi" w:cs="Times New Roman"/>
          <w:b/>
          <w:sz w:val="22"/>
          <w:szCs w:val="22"/>
        </w:rPr>
        <w:t>Description</w:t>
      </w:r>
      <w:r w:rsidRPr="00AD0C8A">
        <w:rPr>
          <w:rFonts w:asciiTheme="minorHAnsi" w:hAnsiTheme="minorHAnsi" w:cs="Times New Roman"/>
          <w:sz w:val="22"/>
          <w:szCs w:val="22"/>
        </w:rPr>
        <w:t xml:space="preserve">: </w:t>
      </w:r>
      <w:r w:rsidR="00417632" w:rsidRPr="00AD0C8A">
        <w:rPr>
          <w:rFonts w:asciiTheme="minorHAnsi" w:hAnsiTheme="minorHAnsi" w:cs="Times New Roman"/>
          <w:sz w:val="22"/>
          <w:szCs w:val="22"/>
        </w:rPr>
        <w:t>This project deals with the control of traffic for an ambulance, it analyses the number of vehicles passing in every track in order to the intelligent for existing traffic light controller In the present, it is seen that lot of time is getting wasted due to fixed time limit which is flexible in lanes with more traffic density and also it is problem for emergency cases like ambulance</w:t>
      </w:r>
      <w:r w:rsidR="00417632" w:rsidRPr="00AD0C8A">
        <w:rPr>
          <w:rFonts w:asciiTheme="minorHAnsi" w:hAnsiTheme="minorHAnsi" w:cs="Times New Roman"/>
          <w:color w:val="000000"/>
          <w:sz w:val="22"/>
          <w:szCs w:val="22"/>
        </w:rPr>
        <w:t>.</w:t>
      </w:r>
    </w:p>
    <w:p w:rsidR="00DA67AD" w:rsidRPr="00AD0C8A" w:rsidRDefault="00DA67AD" w:rsidP="00417632">
      <w:pPr>
        <w:pStyle w:val="HTMLPreformatted"/>
        <w:rPr>
          <w:rFonts w:asciiTheme="minorHAnsi" w:hAnsiTheme="minorHAnsi" w:cs="Times New Roman"/>
          <w:b/>
          <w:sz w:val="22"/>
          <w:szCs w:val="22"/>
        </w:rPr>
      </w:pPr>
    </w:p>
    <w:p w:rsidR="00417632" w:rsidRPr="00AD0C8A" w:rsidRDefault="00830368" w:rsidP="00417632">
      <w:pPr>
        <w:pStyle w:val="HTMLPreformatted"/>
        <w:rPr>
          <w:rFonts w:asciiTheme="minorHAnsi" w:hAnsiTheme="minorHAnsi" w:cs="Times New Roman"/>
          <w:b/>
          <w:bCs/>
          <w:sz w:val="22"/>
          <w:szCs w:val="22"/>
          <w:lang w:val="pt-PT"/>
        </w:rPr>
      </w:pPr>
      <w:r w:rsidRPr="00AD0C8A">
        <w:rPr>
          <w:rFonts w:asciiTheme="minorHAnsi" w:hAnsiTheme="minorHAnsi" w:cs="Times New Roman"/>
          <w:b/>
          <w:sz w:val="22"/>
          <w:szCs w:val="22"/>
        </w:rPr>
        <w:t>Roles &amp; Responsibilities</w:t>
      </w:r>
      <w:proofErr w:type="gramStart"/>
      <w:r w:rsidR="00DC0974" w:rsidRPr="00AD0C8A">
        <w:rPr>
          <w:rFonts w:asciiTheme="minorHAnsi" w:hAnsiTheme="minorHAnsi" w:cs="Times New Roman"/>
          <w:b/>
          <w:sz w:val="22"/>
          <w:szCs w:val="22"/>
        </w:rPr>
        <w:t>:</w:t>
      </w:r>
      <w:r w:rsidR="00417632" w:rsidRPr="00AD0C8A">
        <w:rPr>
          <w:rFonts w:asciiTheme="minorHAnsi" w:hAnsiTheme="minorHAnsi" w:cs="Times New Roman"/>
          <w:sz w:val="22"/>
          <w:szCs w:val="22"/>
          <w:lang w:val="pt-PT"/>
        </w:rPr>
        <w:t>Designed</w:t>
      </w:r>
      <w:proofErr w:type="gramEnd"/>
      <w:r w:rsidR="00417632" w:rsidRPr="00AD0C8A">
        <w:rPr>
          <w:rFonts w:asciiTheme="minorHAnsi" w:hAnsiTheme="minorHAnsi" w:cs="Times New Roman"/>
          <w:sz w:val="22"/>
          <w:szCs w:val="22"/>
          <w:lang w:val="pt-PT"/>
        </w:rPr>
        <w:t xml:space="preserve"> ,developed and tested. And leaded my team.</w:t>
      </w:r>
    </w:p>
    <w:p w:rsidR="005E66F1" w:rsidRPr="00AD0C8A" w:rsidRDefault="005E66F1" w:rsidP="00417632">
      <w:pPr>
        <w:rPr>
          <w:rFonts w:asciiTheme="minorHAnsi" w:hAnsiTheme="minorHAnsi" w:cs="Times New Roman"/>
          <w:sz w:val="22"/>
          <w:szCs w:val="22"/>
        </w:rPr>
      </w:pPr>
    </w:p>
    <w:p w:rsidR="00417632" w:rsidRPr="00AD0C8A" w:rsidRDefault="00417632" w:rsidP="00417632">
      <w:pPr>
        <w:rPr>
          <w:rFonts w:asciiTheme="minorHAnsi" w:hAnsiTheme="minorHAnsi" w:cs="Times New Roman"/>
          <w:b/>
          <w:sz w:val="22"/>
          <w:szCs w:val="22"/>
        </w:rPr>
      </w:pPr>
      <w:r w:rsidRPr="00AD0C8A">
        <w:rPr>
          <w:rFonts w:asciiTheme="minorHAnsi" w:hAnsiTheme="minorHAnsi" w:cs="Times New Roman"/>
          <w:b/>
          <w:sz w:val="22"/>
          <w:szCs w:val="22"/>
        </w:rPr>
        <w:t xml:space="preserve">MAIN </w:t>
      </w:r>
      <w:proofErr w:type="gramStart"/>
      <w:r w:rsidRPr="00AD0C8A">
        <w:rPr>
          <w:rFonts w:asciiTheme="minorHAnsi" w:hAnsiTheme="minorHAnsi" w:cs="Times New Roman"/>
          <w:b/>
          <w:sz w:val="22"/>
          <w:szCs w:val="22"/>
        </w:rPr>
        <w:t>PROJECT :</w:t>
      </w:r>
      <w:proofErr w:type="gramEnd"/>
    </w:p>
    <w:p w:rsidR="00DA67AD" w:rsidRPr="00AD0C8A" w:rsidRDefault="00DA67AD" w:rsidP="00417632">
      <w:pPr>
        <w:rPr>
          <w:rFonts w:asciiTheme="minorHAnsi" w:hAnsiTheme="minorHAnsi" w:cs="Times New Roman"/>
          <w:b/>
          <w:sz w:val="22"/>
          <w:szCs w:val="22"/>
        </w:rPr>
      </w:pPr>
    </w:p>
    <w:p w:rsidR="00DA67AD" w:rsidRPr="00AD0C8A" w:rsidRDefault="007778A4" w:rsidP="00417632">
      <w:pPr>
        <w:rPr>
          <w:rFonts w:asciiTheme="minorHAnsi" w:hAnsiTheme="minorHAnsi" w:cs="Times New Roman"/>
          <w:sz w:val="22"/>
          <w:szCs w:val="22"/>
          <w:lang w:val="pt-PT"/>
        </w:rPr>
      </w:pPr>
      <w:r w:rsidRPr="00AD0C8A">
        <w:rPr>
          <w:rFonts w:asciiTheme="minorHAnsi" w:hAnsiTheme="minorHAnsi" w:cs="Times New Roman"/>
          <w:b/>
          <w:sz w:val="22"/>
          <w:szCs w:val="22"/>
        </w:rPr>
        <w:t>Project Tit</w:t>
      </w:r>
      <w:r w:rsidR="00DA67AD" w:rsidRPr="00AD0C8A">
        <w:rPr>
          <w:rFonts w:asciiTheme="minorHAnsi" w:hAnsiTheme="minorHAnsi" w:cs="Times New Roman"/>
          <w:b/>
          <w:sz w:val="22"/>
          <w:szCs w:val="22"/>
        </w:rPr>
        <w:t xml:space="preserve">le    :  </w:t>
      </w:r>
      <w:r w:rsidR="00DA67AD" w:rsidRPr="00AD0C8A">
        <w:rPr>
          <w:rFonts w:asciiTheme="minorHAnsi" w:hAnsiTheme="minorHAnsi" w:cs="Times New Roman"/>
          <w:sz w:val="22"/>
          <w:szCs w:val="22"/>
          <w:lang w:val="pt-PT"/>
        </w:rPr>
        <w:t>RFID Based Vehicle Inspection Using AVR Controller.</w:t>
      </w:r>
    </w:p>
    <w:p w:rsidR="00DA67AD" w:rsidRPr="00AD0C8A" w:rsidRDefault="00DA67AD" w:rsidP="00417632">
      <w:pPr>
        <w:rPr>
          <w:rFonts w:asciiTheme="minorHAnsi" w:hAnsiTheme="minorHAnsi" w:cs="Times New Roman"/>
          <w:sz w:val="22"/>
          <w:szCs w:val="22"/>
          <w:lang w:val="pt-PT"/>
        </w:rPr>
      </w:pPr>
      <w:r w:rsidRPr="00AD0C8A">
        <w:rPr>
          <w:rFonts w:asciiTheme="minorHAnsi" w:hAnsiTheme="minorHAnsi" w:cs="Times New Roman"/>
          <w:b/>
          <w:sz w:val="22"/>
          <w:szCs w:val="22"/>
          <w:lang w:val="pt-PT"/>
        </w:rPr>
        <w:t>Platform        :</w:t>
      </w:r>
      <w:r w:rsidRPr="00AD0C8A">
        <w:rPr>
          <w:rFonts w:asciiTheme="minorHAnsi" w:hAnsiTheme="minorHAnsi" w:cs="Times New Roman"/>
          <w:sz w:val="22"/>
          <w:szCs w:val="22"/>
          <w:lang w:val="pt-PT"/>
        </w:rPr>
        <w:t>Embedded systems.</w:t>
      </w:r>
    </w:p>
    <w:p w:rsidR="003C4D19" w:rsidRPr="00AD0C8A" w:rsidRDefault="003C4D19" w:rsidP="003C4D19">
      <w:pPr>
        <w:rPr>
          <w:rFonts w:asciiTheme="minorHAnsi" w:hAnsiTheme="minorHAnsi" w:cs="Times New Roman"/>
          <w:sz w:val="22"/>
          <w:szCs w:val="22"/>
        </w:rPr>
      </w:pPr>
      <w:r w:rsidRPr="00AD0C8A">
        <w:rPr>
          <w:rFonts w:asciiTheme="minorHAnsi" w:hAnsiTheme="minorHAnsi" w:cs="Times New Roman"/>
          <w:b/>
          <w:sz w:val="22"/>
          <w:szCs w:val="22"/>
        </w:rPr>
        <w:t>Team Size      :</w:t>
      </w:r>
      <w:r w:rsidRPr="00AD0C8A">
        <w:rPr>
          <w:rFonts w:asciiTheme="minorHAnsi" w:hAnsiTheme="minorHAnsi" w:cs="Times New Roman"/>
          <w:sz w:val="22"/>
          <w:szCs w:val="22"/>
        </w:rPr>
        <w:t xml:space="preserve"> 3</w:t>
      </w:r>
    </w:p>
    <w:p w:rsidR="003C4D19" w:rsidRPr="00AD0C8A" w:rsidRDefault="003C4D19" w:rsidP="00417632">
      <w:pPr>
        <w:rPr>
          <w:rFonts w:asciiTheme="minorHAnsi" w:hAnsiTheme="minorHAnsi" w:cs="Times New Roman"/>
          <w:sz w:val="22"/>
          <w:szCs w:val="22"/>
          <w:lang w:val="pt-PT"/>
        </w:rPr>
      </w:pPr>
    </w:p>
    <w:p w:rsidR="001016CE" w:rsidRPr="00AD0C8A" w:rsidRDefault="00DA67AD" w:rsidP="001016CE">
      <w:pPr>
        <w:pStyle w:val="HTMLPreformatted"/>
        <w:rPr>
          <w:rFonts w:asciiTheme="minorHAnsi" w:hAnsiTheme="minorHAnsi"/>
          <w:sz w:val="22"/>
          <w:szCs w:val="22"/>
        </w:rPr>
      </w:pPr>
      <w:r w:rsidRPr="00AD0C8A">
        <w:rPr>
          <w:rFonts w:asciiTheme="minorHAnsi" w:hAnsiTheme="minorHAnsi" w:cs="Times New Roman"/>
          <w:b/>
          <w:sz w:val="22"/>
          <w:szCs w:val="22"/>
          <w:lang w:val="pt-PT"/>
        </w:rPr>
        <w:t xml:space="preserve">Description: </w:t>
      </w:r>
      <w:r w:rsidR="001016CE" w:rsidRPr="00AD0C8A">
        <w:rPr>
          <w:rFonts w:asciiTheme="minorHAnsi" w:hAnsiTheme="minorHAnsi"/>
          <w:sz w:val="22"/>
          <w:szCs w:val="22"/>
        </w:rPr>
        <w:t xml:space="preserve">Now-a-days it has become a difficult task for the traffic police to stop each and every vehicle whether he/she has license or </w:t>
      </w:r>
      <w:proofErr w:type="spellStart"/>
      <w:r w:rsidR="001016CE" w:rsidRPr="00AD0C8A">
        <w:rPr>
          <w:rFonts w:asciiTheme="minorHAnsi" w:hAnsiTheme="minorHAnsi"/>
          <w:sz w:val="22"/>
          <w:szCs w:val="22"/>
        </w:rPr>
        <w:t>not.Hence</w:t>
      </w:r>
      <w:proofErr w:type="spellEnd"/>
      <w:r w:rsidR="001016CE" w:rsidRPr="00AD0C8A">
        <w:rPr>
          <w:rFonts w:asciiTheme="minorHAnsi" w:hAnsiTheme="minorHAnsi"/>
          <w:sz w:val="22"/>
          <w:szCs w:val="22"/>
        </w:rPr>
        <w:t xml:space="preserve">, it is problematic for both traffic police and the people, who have to carry the license each and every day without </w:t>
      </w:r>
      <w:proofErr w:type="spellStart"/>
      <w:r w:rsidR="001016CE" w:rsidRPr="00AD0C8A">
        <w:rPr>
          <w:rFonts w:asciiTheme="minorHAnsi" w:hAnsiTheme="minorHAnsi"/>
          <w:sz w:val="22"/>
          <w:szCs w:val="22"/>
        </w:rPr>
        <w:t>fail.Even</w:t>
      </w:r>
      <w:proofErr w:type="spellEnd"/>
      <w:r w:rsidR="001016CE" w:rsidRPr="00AD0C8A">
        <w:rPr>
          <w:rFonts w:asciiTheme="minorHAnsi" w:hAnsiTheme="minorHAnsi"/>
          <w:sz w:val="22"/>
          <w:szCs w:val="22"/>
        </w:rPr>
        <w:t xml:space="preserve"> though the person is having license card and if incase he forgets it by mistake then he will be </w:t>
      </w:r>
      <w:proofErr w:type="spellStart"/>
      <w:r w:rsidR="001016CE" w:rsidRPr="00AD0C8A">
        <w:rPr>
          <w:rFonts w:asciiTheme="minorHAnsi" w:hAnsiTheme="minorHAnsi"/>
          <w:sz w:val="22"/>
          <w:szCs w:val="22"/>
        </w:rPr>
        <w:t>fined.Another</w:t>
      </w:r>
      <w:proofErr w:type="spellEnd"/>
      <w:r w:rsidR="001016CE" w:rsidRPr="00AD0C8A">
        <w:rPr>
          <w:rFonts w:asciiTheme="minorHAnsi" w:hAnsiTheme="minorHAnsi"/>
          <w:sz w:val="22"/>
          <w:szCs w:val="22"/>
        </w:rPr>
        <w:t xml:space="preserve"> difficulty is increase in traffic by stopping and checking each and every person’s </w:t>
      </w:r>
      <w:proofErr w:type="spellStart"/>
      <w:r w:rsidR="001016CE" w:rsidRPr="00AD0C8A">
        <w:rPr>
          <w:rFonts w:asciiTheme="minorHAnsi" w:hAnsiTheme="minorHAnsi"/>
          <w:sz w:val="22"/>
          <w:szCs w:val="22"/>
        </w:rPr>
        <w:t>vehicle.Therefore</w:t>
      </w:r>
      <w:proofErr w:type="spellEnd"/>
      <w:r w:rsidR="001016CE" w:rsidRPr="00AD0C8A">
        <w:rPr>
          <w:rFonts w:asciiTheme="minorHAnsi" w:hAnsiTheme="minorHAnsi"/>
          <w:sz w:val="22"/>
          <w:szCs w:val="22"/>
        </w:rPr>
        <w:t xml:space="preserve"> ,this project is designed to overcome these problems.</w:t>
      </w:r>
    </w:p>
    <w:p w:rsidR="001016CE" w:rsidRPr="00AD0C8A" w:rsidRDefault="001016CE" w:rsidP="001016CE">
      <w:pPr>
        <w:pStyle w:val="HTMLPreformatted"/>
        <w:rPr>
          <w:rFonts w:asciiTheme="minorHAnsi" w:hAnsiTheme="minorHAnsi"/>
          <w:sz w:val="22"/>
          <w:szCs w:val="22"/>
        </w:rPr>
      </w:pPr>
    </w:p>
    <w:p w:rsidR="001016CE" w:rsidRPr="00AD0C8A" w:rsidRDefault="001016CE" w:rsidP="001016CE">
      <w:pPr>
        <w:pStyle w:val="HTMLPreformatted"/>
        <w:rPr>
          <w:rFonts w:asciiTheme="minorHAnsi" w:hAnsiTheme="minorHAnsi" w:cs="Times New Roman"/>
          <w:b/>
          <w:bCs/>
          <w:sz w:val="22"/>
          <w:szCs w:val="22"/>
          <w:lang w:val="pt-PT"/>
        </w:rPr>
      </w:pPr>
      <w:r w:rsidRPr="00AD0C8A">
        <w:rPr>
          <w:rFonts w:asciiTheme="minorHAnsi" w:hAnsiTheme="minorHAnsi" w:cs="Times New Roman"/>
          <w:b/>
          <w:sz w:val="22"/>
          <w:szCs w:val="22"/>
        </w:rPr>
        <w:t>Roles &amp; Responsibilities</w:t>
      </w:r>
      <w:proofErr w:type="gramStart"/>
      <w:r w:rsidRPr="00AD0C8A">
        <w:rPr>
          <w:rFonts w:asciiTheme="minorHAnsi" w:hAnsiTheme="minorHAnsi" w:cs="Times New Roman"/>
          <w:b/>
          <w:sz w:val="22"/>
          <w:szCs w:val="22"/>
        </w:rPr>
        <w:t>:</w:t>
      </w:r>
      <w:r w:rsidRPr="00AD0C8A">
        <w:rPr>
          <w:rFonts w:asciiTheme="minorHAnsi" w:hAnsiTheme="minorHAnsi" w:cs="Times New Roman"/>
          <w:sz w:val="22"/>
          <w:szCs w:val="22"/>
          <w:lang w:val="pt-PT"/>
        </w:rPr>
        <w:t>Designed</w:t>
      </w:r>
      <w:proofErr w:type="gramEnd"/>
      <w:r w:rsidRPr="00AD0C8A">
        <w:rPr>
          <w:rFonts w:asciiTheme="minorHAnsi" w:hAnsiTheme="minorHAnsi" w:cs="Times New Roman"/>
          <w:sz w:val="22"/>
          <w:szCs w:val="22"/>
          <w:lang w:val="pt-PT"/>
        </w:rPr>
        <w:t xml:space="preserve"> ,developed and tested. And leaded my team.</w:t>
      </w:r>
    </w:p>
    <w:p w:rsidR="00E80BD7" w:rsidRPr="00AD0C8A" w:rsidRDefault="00E80BD7" w:rsidP="005E66F1">
      <w:pPr>
        <w:rPr>
          <w:rFonts w:asciiTheme="minorHAnsi" w:hAnsiTheme="minorHAnsi" w:cs="Times New Roman"/>
          <w:sz w:val="22"/>
          <w:szCs w:val="22"/>
          <w:lang w:val="en-IN"/>
        </w:rPr>
      </w:pPr>
    </w:p>
    <w:p w:rsidR="003F50C9" w:rsidRPr="00AD0C8A" w:rsidRDefault="003F50C9" w:rsidP="00E80BD7">
      <w:pPr>
        <w:jc w:val="both"/>
        <w:rPr>
          <w:rFonts w:asciiTheme="minorHAnsi" w:hAnsiTheme="minorHAnsi" w:cs="Times New Roman"/>
          <w:sz w:val="22"/>
          <w:szCs w:val="22"/>
        </w:rPr>
      </w:pPr>
    </w:p>
    <w:p w:rsidR="00F6311C" w:rsidRPr="00AD0C8A" w:rsidRDefault="00F6311C" w:rsidP="00E80BD7">
      <w:pPr>
        <w:jc w:val="both"/>
        <w:rPr>
          <w:rFonts w:asciiTheme="minorHAnsi" w:hAnsiTheme="minorHAnsi" w:cs="Times New Roman"/>
          <w:sz w:val="22"/>
          <w:szCs w:val="22"/>
        </w:rPr>
      </w:pPr>
    </w:p>
    <w:p w:rsidR="00F6311C" w:rsidRPr="00AD0C8A" w:rsidRDefault="00F6311C" w:rsidP="00E80BD7">
      <w:pPr>
        <w:jc w:val="both"/>
        <w:rPr>
          <w:rFonts w:asciiTheme="minorHAnsi" w:hAnsiTheme="minorHAnsi" w:cs="Times New Roman"/>
          <w:sz w:val="22"/>
          <w:szCs w:val="22"/>
        </w:rPr>
      </w:pPr>
    </w:p>
    <w:p w:rsidR="00F6311C" w:rsidRPr="00AD0C8A" w:rsidRDefault="00F6311C" w:rsidP="00E80BD7">
      <w:pPr>
        <w:jc w:val="both"/>
        <w:rPr>
          <w:rFonts w:asciiTheme="minorHAnsi" w:hAnsiTheme="minorHAnsi" w:cs="Times New Roman"/>
          <w:sz w:val="22"/>
          <w:szCs w:val="22"/>
        </w:rPr>
      </w:pPr>
    </w:p>
    <w:p w:rsidR="00F6311C" w:rsidRPr="00AD0C8A" w:rsidRDefault="00F6311C" w:rsidP="00E80BD7">
      <w:pPr>
        <w:jc w:val="both"/>
        <w:rPr>
          <w:rFonts w:asciiTheme="minorHAnsi" w:hAnsiTheme="minorHAnsi" w:cs="Times New Roman"/>
          <w:sz w:val="22"/>
          <w:szCs w:val="22"/>
        </w:rPr>
      </w:pPr>
    </w:p>
    <w:p w:rsidR="0006348D" w:rsidRPr="00AD0C8A" w:rsidRDefault="0006348D" w:rsidP="00E80BD7">
      <w:pPr>
        <w:jc w:val="both"/>
        <w:rPr>
          <w:rFonts w:asciiTheme="minorHAnsi" w:hAnsiTheme="minorHAnsi" w:cs="Times New Roman"/>
          <w:sz w:val="22"/>
          <w:szCs w:val="22"/>
        </w:rPr>
      </w:pPr>
    </w:p>
    <w:p w:rsidR="0006348D" w:rsidRPr="00AD0C8A" w:rsidRDefault="0006348D" w:rsidP="00E80BD7">
      <w:pPr>
        <w:jc w:val="both"/>
        <w:rPr>
          <w:rFonts w:asciiTheme="minorHAnsi" w:hAnsiTheme="minorHAnsi" w:cs="Times New Roman"/>
          <w:sz w:val="22"/>
          <w:szCs w:val="22"/>
        </w:rPr>
      </w:pPr>
    </w:p>
    <w:p w:rsidR="0006348D" w:rsidRPr="00AD0C8A" w:rsidRDefault="0006348D" w:rsidP="00E80BD7">
      <w:pPr>
        <w:jc w:val="both"/>
        <w:rPr>
          <w:rFonts w:asciiTheme="minorHAnsi" w:hAnsiTheme="minorHAnsi" w:cs="Times New Roman"/>
          <w:sz w:val="22"/>
          <w:szCs w:val="22"/>
        </w:rPr>
      </w:pPr>
    </w:p>
    <w:p w:rsidR="00F6311C" w:rsidRPr="00AD0C8A" w:rsidRDefault="00F6311C" w:rsidP="00E80BD7">
      <w:pPr>
        <w:jc w:val="both"/>
        <w:rPr>
          <w:rFonts w:asciiTheme="minorHAnsi" w:hAnsiTheme="minorHAnsi" w:cs="Times New Roman"/>
          <w:sz w:val="22"/>
          <w:szCs w:val="22"/>
        </w:rPr>
      </w:pPr>
    </w:p>
    <w:p w:rsidR="003F50C9" w:rsidRPr="00AD0C8A" w:rsidRDefault="004225E3" w:rsidP="00C8548E">
      <w:pPr>
        <w:pBdr>
          <w:top w:val="double" w:sz="4" w:space="1" w:color="auto"/>
          <w:left w:val="double" w:sz="4" w:space="3" w:color="auto"/>
          <w:bottom w:val="double" w:sz="4" w:space="1" w:color="auto"/>
          <w:right w:val="double" w:sz="4" w:space="4" w:color="auto"/>
        </w:pBdr>
        <w:shd w:val="clear" w:color="auto" w:fill="CCCCCC"/>
        <w:rPr>
          <w:rFonts w:asciiTheme="minorHAnsi" w:hAnsiTheme="minorHAnsi"/>
          <w:b/>
          <w:sz w:val="22"/>
          <w:szCs w:val="22"/>
        </w:rPr>
      </w:pPr>
      <w:r w:rsidRPr="00AD0C8A">
        <w:rPr>
          <w:rFonts w:asciiTheme="minorHAnsi" w:hAnsiTheme="minorHAnsi"/>
          <w:b/>
          <w:sz w:val="22"/>
          <w:szCs w:val="22"/>
        </w:rPr>
        <w:t>TECHNICAL SKILLS</w:t>
      </w:r>
    </w:p>
    <w:p w:rsidR="00854E15" w:rsidRPr="00AD0C8A" w:rsidRDefault="00854E15" w:rsidP="00854E15">
      <w:pPr>
        <w:jc w:val="both"/>
        <w:rPr>
          <w:rFonts w:asciiTheme="minorHAnsi" w:hAnsiTheme="minorHAnsi" w:cs="Calibri"/>
          <w:b/>
          <w:bCs/>
          <w:sz w:val="22"/>
          <w:szCs w:val="22"/>
          <w:u w:val="single"/>
        </w:rPr>
      </w:pPr>
    </w:p>
    <w:p w:rsidR="00FC309E" w:rsidRPr="00AD0C8A" w:rsidRDefault="00854E15" w:rsidP="00FC309E">
      <w:pPr>
        <w:numPr>
          <w:ilvl w:val="0"/>
          <w:numId w:val="15"/>
        </w:numPr>
        <w:jc w:val="both"/>
        <w:rPr>
          <w:rFonts w:asciiTheme="minorHAnsi" w:hAnsiTheme="minorHAnsi" w:cs="Times New Roman"/>
          <w:sz w:val="22"/>
          <w:szCs w:val="22"/>
        </w:rPr>
      </w:pPr>
      <w:r w:rsidRPr="00AD0C8A">
        <w:rPr>
          <w:rFonts w:asciiTheme="minorHAnsi" w:hAnsiTheme="minorHAnsi" w:cs="Times New Roman"/>
          <w:sz w:val="22"/>
          <w:szCs w:val="22"/>
        </w:rPr>
        <w:t>Ability to work hard and flexible.</w:t>
      </w:r>
    </w:p>
    <w:p w:rsidR="00854E15" w:rsidRPr="00AD0C8A" w:rsidRDefault="00501CCE" w:rsidP="00291802">
      <w:pPr>
        <w:numPr>
          <w:ilvl w:val="0"/>
          <w:numId w:val="15"/>
        </w:numPr>
        <w:jc w:val="both"/>
        <w:rPr>
          <w:rFonts w:asciiTheme="minorHAnsi" w:hAnsiTheme="minorHAnsi" w:cs="Times New Roman"/>
          <w:sz w:val="22"/>
          <w:szCs w:val="22"/>
        </w:rPr>
      </w:pPr>
      <w:r w:rsidRPr="00AD0C8A">
        <w:rPr>
          <w:rFonts w:asciiTheme="minorHAnsi" w:hAnsiTheme="minorHAnsi" w:cs="Times New Roman"/>
          <w:sz w:val="22"/>
          <w:szCs w:val="22"/>
        </w:rPr>
        <w:t xml:space="preserve">Excellent problem solving skills and a </w:t>
      </w:r>
      <w:proofErr w:type="spellStart"/>
      <w:r w:rsidRPr="00AD0C8A">
        <w:rPr>
          <w:rFonts w:asciiTheme="minorHAnsi" w:hAnsiTheme="minorHAnsi" w:cs="Times New Roman"/>
          <w:sz w:val="22"/>
          <w:szCs w:val="22"/>
        </w:rPr>
        <w:t>self starter</w:t>
      </w:r>
      <w:proofErr w:type="spellEnd"/>
      <w:r w:rsidRPr="00AD0C8A">
        <w:rPr>
          <w:rFonts w:asciiTheme="minorHAnsi" w:hAnsiTheme="minorHAnsi" w:cs="Times New Roman"/>
          <w:sz w:val="22"/>
          <w:szCs w:val="22"/>
        </w:rPr>
        <w:t>.</w:t>
      </w:r>
    </w:p>
    <w:p w:rsidR="00854E15" w:rsidRPr="00AD0C8A" w:rsidRDefault="00854E15" w:rsidP="00291802">
      <w:pPr>
        <w:numPr>
          <w:ilvl w:val="0"/>
          <w:numId w:val="15"/>
        </w:numPr>
        <w:jc w:val="both"/>
        <w:rPr>
          <w:rFonts w:asciiTheme="minorHAnsi" w:hAnsiTheme="minorHAnsi" w:cs="Times New Roman"/>
          <w:sz w:val="22"/>
          <w:szCs w:val="22"/>
        </w:rPr>
      </w:pPr>
      <w:r w:rsidRPr="00AD0C8A">
        <w:rPr>
          <w:rFonts w:asciiTheme="minorHAnsi" w:hAnsiTheme="minorHAnsi" w:cs="Times New Roman"/>
          <w:sz w:val="22"/>
          <w:szCs w:val="22"/>
        </w:rPr>
        <w:t>Ability to adapt quickly and good interpersonal relationships.</w:t>
      </w:r>
    </w:p>
    <w:p w:rsidR="00854E15" w:rsidRPr="00AD0C8A" w:rsidRDefault="00854E15" w:rsidP="00291802">
      <w:pPr>
        <w:numPr>
          <w:ilvl w:val="0"/>
          <w:numId w:val="15"/>
        </w:numPr>
        <w:jc w:val="both"/>
        <w:rPr>
          <w:rFonts w:asciiTheme="minorHAnsi" w:hAnsiTheme="minorHAnsi" w:cs="Times New Roman"/>
          <w:sz w:val="22"/>
          <w:szCs w:val="22"/>
        </w:rPr>
      </w:pPr>
      <w:r w:rsidRPr="00AD0C8A">
        <w:rPr>
          <w:rFonts w:asciiTheme="minorHAnsi" w:hAnsiTheme="minorHAnsi" w:cs="Times New Roman"/>
          <w:sz w:val="22"/>
          <w:szCs w:val="22"/>
        </w:rPr>
        <w:t>Efficient Leadership Quality.</w:t>
      </w:r>
    </w:p>
    <w:p w:rsidR="00C8548E" w:rsidRPr="00AD0C8A" w:rsidRDefault="00C8548E" w:rsidP="00291802">
      <w:pPr>
        <w:numPr>
          <w:ilvl w:val="0"/>
          <w:numId w:val="15"/>
        </w:numPr>
        <w:jc w:val="both"/>
        <w:rPr>
          <w:rFonts w:asciiTheme="minorHAnsi" w:hAnsiTheme="minorHAnsi" w:cs="Times New Roman"/>
          <w:sz w:val="22"/>
          <w:szCs w:val="22"/>
        </w:rPr>
      </w:pPr>
      <w:r w:rsidRPr="00AD0C8A">
        <w:rPr>
          <w:rFonts w:asciiTheme="minorHAnsi" w:hAnsiTheme="minorHAnsi" w:cs="Times New Roman"/>
          <w:sz w:val="22"/>
          <w:szCs w:val="22"/>
          <w:lang w:val="en-AU"/>
        </w:rPr>
        <w:t xml:space="preserve">Positive Attitude, </w:t>
      </w:r>
      <w:proofErr w:type="spellStart"/>
      <w:r w:rsidRPr="00AD0C8A">
        <w:rPr>
          <w:rFonts w:asciiTheme="minorHAnsi" w:hAnsiTheme="minorHAnsi" w:cs="Times New Roman"/>
          <w:sz w:val="22"/>
          <w:szCs w:val="22"/>
          <w:lang w:val="en-AU"/>
        </w:rPr>
        <w:t>Self confidence</w:t>
      </w:r>
      <w:proofErr w:type="spellEnd"/>
      <w:r w:rsidRPr="00AD0C8A">
        <w:rPr>
          <w:rFonts w:asciiTheme="minorHAnsi" w:hAnsiTheme="minorHAnsi" w:cs="Times New Roman"/>
          <w:sz w:val="22"/>
          <w:szCs w:val="22"/>
          <w:lang w:val="en-AU"/>
        </w:rPr>
        <w:t>, Enthusiastic.</w:t>
      </w:r>
    </w:p>
    <w:p w:rsidR="00854E15" w:rsidRPr="00AD0C8A" w:rsidRDefault="00854E15" w:rsidP="00854E15">
      <w:pPr>
        <w:ind w:left="720"/>
        <w:jc w:val="both"/>
        <w:rPr>
          <w:rFonts w:asciiTheme="minorHAnsi" w:hAnsiTheme="minorHAnsi" w:cs="Times New Roman"/>
          <w:sz w:val="22"/>
          <w:szCs w:val="22"/>
        </w:rPr>
      </w:pPr>
    </w:p>
    <w:p w:rsidR="00291802" w:rsidRPr="00AD0C8A" w:rsidRDefault="00291802" w:rsidP="00854E15">
      <w:pPr>
        <w:ind w:left="720"/>
        <w:jc w:val="both"/>
        <w:rPr>
          <w:rFonts w:asciiTheme="minorHAnsi" w:hAnsiTheme="minorHAnsi" w:cs="Times New Roman"/>
          <w:sz w:val="22"/>
          <w:szCs w:val="22"/>
        </w:rPr>
      </w:pPr>
    </w:p>
    <w:p w:rsidR="003F50C9" w:rsidRPr="00AD0C8A" w:rsidRDefault="003F50C9" w:rsidP="003F50C9">
      <w:pPr>
        <w:rPr>
          <w:rFonts w:asciiTheme="minorHAnsi" w:hAnsiTheme="minorHAnsi"/>
          <w:sz w:val="22"/>
          <w:szCs w:val="22"/>
        </w:rPr>
      </w:pPr>
    </w:p>
    <w:p w:rsidR="003F50C9" w:rsidRPr="00AD0C8A" w:rsidRDefault="003F50C9" w:rsidP="00291802">
      <w:pPr>
        <w:pBdr>
          <w:top w:val="double" w:sz="4" w:space="6" w:color="auto"/>
          <w:left w:val="double" w:sz="4" w:space="4" w:color="auto"/>
          <w:bottom w:val="double" w:sz="4" w:space="1" w:color="auto"/>
          <w:right w:val="double" w:sz="4" w:space="4" w:color="auto"/>
        </w:pBdr>
        <w:shd w:val="clear" w:color="auto" w:fill="CCCCCC"/>
        <w:rPr>
          <w:rFonts w:asciiTheme="minorHAnsi" w:hAnsiTheme="minorHAnsi"/>
          <w:b/>
          <w:sz w:val="22"/>
          <w:szCs w:val="22"/>
        </w:rPr>
      </w:pPr>
      <w:r w:rsidRPr="00AD0C8A">
        <w:rPr>
          <w:rFonts w:asciiTheme="minorHAnsi" w:hAnsiTheme="minorHAnsi"/>
          <w:b/>
          <w:sz w:val="22"/>
          <w:szCs w:val="22"/>
        </w:rPr>
        <w:t>PERSONAL DOSSIER</w:t>
      </w:r>
    </w:p>
    <w:p w:rsidR="003F50C9" w:rsidRPr="00AD0C8A" w:rsidRDefault="003F50C9" w:rsidP="003F50C9">
      <w:pPr>
        <w:rPr>
          <w:rFonts w:asciiTheme="minorHAnsi" w:hAnsiTheme="minorHAnsi"/>
          <w:sz w:val="22"/>
          <w:szCs w:val="22"/>
        </w:rPr>
      </w:pPr>
    </w:p>
    <w:p w:rsidR="003F50C9" w:rsidRPr="00AD0C8A" w:rsidRDefault="003F50C9" w:rsidP="003F50C9">
      <w:pPr>
        <w:rPr>
          <w:rFonts w:asciiTheme="minorHAnsi" w:hAnsiTheme="minorHAnsi" w:cs="Times New Roman"/>
          <w:sz w:val="22"/>
          <w:szCs w:val="22"/>
        </w:rPr>
      </w:pPr>
      <w:r w:rsidRPr="00AD0C8A">
        <w:rPr>
          <w:rFonts w:asciiTheme="minorHAnsi" w:hAnsiTheme="minorHAnsi" w:cs="Times New Roman"/>
          <w:sz w:val="22"/>
          <w:szCs w:val="22"/>
        </w:rPr>
        <w:t xml:space="preserve">Name                </w:t>
      </w:r>
      <w:r w:rsidR="00E60B86" w:rsidRPr="00AD0C8A">
        <w:rPr>
          <w:rFonts w:asciiTheme="minorHAnsi" w:hAnsiTheme="minorHAnsi" w:cs="Times New Roman"/>
          <w:sz w:val="22"/>
          <w:szCs w:val="22"/>
        </w:rPr>
        <w:t xml:space="preserve"> </w:t>
      </w:r>
      <w:r w:rsidR="00BC6D02" w:rsidRPr="00AD0C8A">
        <w:rPr>
          <w:rFonts w:asciiTheme="minorHAnsi" w:hAnsiTheme="minorHAnsi" w:cs="Times New Roman"/>
          <w:sz w:val="22"/>
          <w:szCs w:val="22"/>
        </w:rPr>
        <w:t xml:space="preserve">             :   </w:t>
      </w:r>
      <w:r w:rsidR="00E60B86" w:rsidRPr="00AD0C8A">
        <w:rPr>
          <w:rFonts w:asciiTheme="minorHAnsi" w:hAnsiTheme="minorHAnsi" w:cs="Times New Roman"/>
          <w:sz w:val="22"/>
          <w:szCs w:val="22"/>
        </w:rPr>
        <w:t xml:space="preserve">Mohammed </w:t>
      </w:r>
      <w:proofErr w:type="spellStart"/>
      <w:r w:rsidR="00E60B86" w:rsidRPr="00AD0C8A">
        <w:rPr>
          <w:rFonts w:asciiTheme="minorHAnsi" w:hAnsiTheme="minorHAnsi" w:cs="Times New Roman"/>
          <w:sz w:val="22"/>
          <w:szCs w:val="22"/>
        </w:rPr>
        <w:t>Shama</w:t>
      </w:r>
      <w:proofErr w:type="spellEnd"/>
      <w:r w:rsidR="00E60B86" w:rsidRPr="00AD0C8A">
        <w:rPr>
          <w:rFonts w:asciiTheme="minorHAnsi" w:hAnsiTheme="minorHAnsi" w:cs="Times New Roman"/>
          <w:sz w:val="22"/>
          <w:szCs w:val="22"/>
        </w:rPr>
        <w:t xml:space="preserve"> </w:t>
      </w:r>
      <w:proofErr w:type="spellStart"/>
      <w:r w:rsidR="00E60B86" w:rsidRPr="00AD0C8A">
        <w:rPr>
          <w:rFonts w:asciiTheme="minorHAnsi" w:hAnsiTheme="minorHAnsi" w:cs="Times New Roman"/>
          <w:sz w:val="22"/>
          <w:szCs w:val="22"/>
        </w:rPr>
        <w:t>Banu</w:t>
      </w:r>
      <w:proofErr w:type="spellEnd"/>
    </w:p>
    <w:p w:rsidR="003F50C9" w:rsidRPr="00AD0C8A" w:rsidRDefault="003F50C9" w:rsidP="003F50C9">
      <w:pPr>
        <w:rPr>
          <w:rFonts w:asciiTheme="minorHAnsi" w:hAnsiTheme="minorHAnsi" w:cs="Times New Roman"/>
          <w:sz w:val="22"/>
          <w:szCs w:val="22"/>
        </w:rPr>
      </w:pPr>
      <w:r w:rsidRPr="00AD0C8A">
        <w:rPr>
          <w:rFonts w:asciiTheme="minorHAnsi" w:hAnsiTheme="minorHAnsi" w:cs="Times New Roman"/>
          <w:sz w:val="22"/>
          <w:szCs w:val="22"/>
        </w:rPr>
        <w:t xml:space="preserve">Father’s Name                </w:t>
      </w:r>
      <w:r w:rsidR="00BC6D02" w:rsidRPr="00AD0C8A">
        <w:rPr>
          <w:rFonts w:asciiTheme="minorHAnsi" w:hAnsiTheme="minorHAnsi" w:cs="Times New Roman"/>
          <w:sz w:val="22"/>
          <w:szCs w:val="22"/>
        </w:rPr>
        <w:t xml:space="preserve">:   </w:t>
      </w:r>
      <w:r w:rsidR="00E60B86" w:rsidRPr="00AD0C8A">
        <w:rPr>
          <w:rFonts w:asciiTheme="minorHAnsi" w:hAnsiTheme="minorHAnsi" w:cs="Times New Roman"/>
          <w:sz w:val="22"/>
          <w:szCs w:val="22"/>
        </w:rPr>
        <w:t xml:space="preserve">Mohammed </w:t>
      </w:r>
      <w:proofErr w:type="spellStart"/>
      <w:r w:rsidR="00E60B86" w:rsidRPr="00AD0C8A">
        <w:rPr>
          <w:rFonts w:asciiTheme="minorHAnsi" w:hAnsiTheme="minorHAnsi" w:cs="Times New Roman"/>
          <w:sz w:val="22"/>
          <w:szCs w:val="22"/>
        </w:rPr>
        <w:t>Khasim</w:t>
      </w:r>
      <w:proofErr w:type="spellEnd"/>
    </w:p>
    <w:p w:rsidR="003F50C9" w:rsidRPr="00AD0C8A" w:rsidRDefault="00BC6D02" w:rsidP="003F50C9">
      <w:pPr>
        <w:rPr>
          <w:rFonts w:asciiTheme="minorHAnsi" w:hAnsiTheme="minorHAnsi" w:cs="Times New Roman"/>
          <w:sz w:val="22"/>
          <w:szCs w:val="22"/>
        </w:rPr>
      </w:pPr>
      <w:r w:rsidRPr="00AD0C8A">
        <w:rPr>
          <w:rFonts w:asciiTheme="minorHAnsi" w:hAnsiTheme="minorHAnsi" w:cs="Times New Roman"/>
          <w:sz w:val="22"/>
          <w:szCs w:val="22"/>
        </w:rPr>
        <w:t>Date of Birth</w:t>
      </w:r>
      <w:r w:rsidRPr="00AD0C8A">
        <w:rPr>
          <w:rFonts w:asciiTheme="minorHAnsi" w:hAnsiTheme="minorHAnsi" w:cs="Times New Roman"/>
          <w:sz w:val="22"/>
          <w:szCs w:val="22"/>
        </w:rPr>
        <w:tab/>
      </w:r>
      <w:r w:rsidRPr="00AD0C8A">
        <w:rPr>
          <w:rFonts w:asciiTheme="minorHAnsi" w:hAnsiTheme="minorHAnsi" w:cs="Times New Roman"/>
          <w:sz w:val="22"/>
          <w:szCs w:val="22"/>
        </w:rPr>
        <w:tab/>
        <w:t xml:space="preserve">:   </w:t>
      </w:r>
      <w:r w:rsidR="00E60B86" w:rsidRPr="00AD0C8A">
        <w:rPr>
          <w:rFonts w:asciiTheme="minorHAnsi" w:hAnsiTheme="minorHAnsi" w:cs="Times New Roman"/>
          <w:sz w:val="22"/>
          <w:szCs w:val="22"/>
        </w:rPr>
        <w:t>13</w:t>
      </w:r>
      <w:r w:rsidR="00E60B86" w:rsidRPr="00AD0C8A">
        <w:rPr>
          <w:rFonts w:asciiTheme="minorHAnsi" w:hAnsiTheme="minorHAnsi" w:cs="Times New Roman"/>
          <w:sz w:val="22"/>
          <w:szCs w:val="22"/>
          <w:vertAlign w:val="superscript"/>
        </w:rPr>
        <w:t>th</w:t>
      </w:r>
      <w:r w:rsidR="00E60B86" w:rsidRPr="00AD0C8A">
        <w:rPr>
          <w:rFonts w:asciiTheme="minorHAnsi" w:hAnsiTheme="minorHAnsi" w:cs="Times New Roman"/>
          <w:sz w:val="22"/>
          <w:szCs w:val="22"/>
        </w:rPr>
        <w:t xml:space="preserve"> October 1992</w:t>
      </w:r>
    </w:p>
    <w:p w:rsidR="003F50C9" w:rsidRPr="00AD0C8A" w:rsidRDefault="003F50C9" w:rsidP="003F50C9">
      <w:pPr>
        <w:rPr>
          <w:rFonts w:asciiTheme="minorHAnsi" w:hAnsiTheme="minorHAnsi" w:cs="Times New Roman"/>
          <w:sz w:val="22"/>
          <w:szCs w:val="22"/>
        </w:rPr>
      </w:pPr>
      <w:r w:rsidRPr="00AD0C8A">
        <w:rPr>
          <w:rFonts w:asciiTheme="minorHAnsi" w:hAnsiTheme="minorHAnsi" w:cs="Times New Roman"/>
          <w:sz w:val="22"/>
          <w:szCs w:val="22"/>
        </w:rPr>
        <w:t xml:space="preserve">Languages Known         </w:t>
      </w:r>
      <w:r w:rsidR="00BC6D02" w:rsidRPr="00AD0C8A">
        <w:rPr>
          <w:rFonts w:asciiTheme="minorHAnsi" w:hAnsiTheme="minorHAnsi" w:cs="Times New Roman"/>
          <w:sz w:val="22"/>
          <w:szCs w:val="22"/>
        </w:rPr>
        <w:t xml:space="preserve">:   </w:t>
      </w:r>
      <w:r w:rsidR="00E60B86" w:rsidRPr="00AD0C8A">
        <w:rPr>
          <w:rFonts w:asciiTheme="minorHAnsi" w:hAnsiTheme="minorHAnsi" w:cs="Times New Roman"/>
          <w:sz w:val="22"/>
          <w:szCs w:val="22"/>
        </w:rPr>
        <w:t xml:space="preserve">English, </w:t>
      </w:r>
      <w:proofErr w:type="spellStart"/>
      <w:r w:rsidR="00E60B86" w:rsidRPr="00AD0C8A">
        <w:rPr>
          <w:rFonts w:asciiTheme="minorHAnsi" w:hAnsiTheme="minorHAnsi" w:cs="Times New Roman"/>
          <w:sz w:val="22"/>
          <w:szCs w:val="22"/>
        </w:rPr>
        <w:t>Hindi</w:t>
      </w:r>
      <w:r w:rsidR="00C8548E" w:rsidRPr="00AD0C8A">
        <w:rPr>
          <w:rFonts w:asciiTheme="minorHAnsi" w:hAnsiTheme="minorHAnsi" w:cs="Times New Roman"/>
          <w:sz w:val="22"/>
          <w:szCs w:val="22"/>
        </w:rPr>
        <w:t>.</w:t>
      </w:r>
      <w:r w:rsidR="00E60B86" w:rsidRPr="00AD0C8A">
        <w:rPr>
          <w:rFonts w:asciiTheme="minorHAnsi" w:hAnsiTheme="minorHAnsi" w:cs="Times New Roman"/>
          <w:sz w:val="22"/>
          <w:szCs w:val="22"/>
        </w:rPr>
        <w:t>Urdu</w:t>
      </w:r>
      <w:proofErr w:type="gramStart"/>
      <w:r w:rsidR="00E60B86" w:rsidRPr="00AD0C8A">
        <w:rPr>
          <w:rFonts w:asciiTheme="minorHAnsi" w:hAnsiTheme="minorHAnsi" w:cs="Times New Roman"/>
          <w:sz w:val="22"/>
          <w:szCs w:val="22"/>
        </w:rPr>
        <w:t>,Telugu</w:t>
      </w:r>
      <w:proofErr w:type="spellEnd"/>
      <w:proofErr w:type="gramEnd"/>
      <w:r w:rsidR="00E60B86" w:rsidRPr="00AD0C8A">
        <w:rPr>
          <w:rFonts w:asciiTheme="minorHAnsi" w:hAnsiTheme="minorHAnsi" w:cs="Times New Roman"/>
          <w:sz w:val="22"/>
          <w:szCs w:val="22"/>
        </w:rPr>
        <w:t>.</w:t>
      </w:r>
    </w:p>
    <w:p w:rsidR="003F50C9" w:rsidRPr="00AD0C8A" w:rsidRDefault="005A6276" w:rsidP="00C8548E">
      <w:pPr>
        <w:rPr>
          <w:rFonts w:asciiTheme="minorHAnsi" w:hAnsiTheme="minorHAnsi"/>
          <w:sz w:val="22"/>
          <w:szCs w:val="22"/>
        </w:rPr>
      </w:pPr>
      <w:r w:rsidRPr="00AD0C8A">
        <w:rPr>
          <w:rFonts w:asciiTheme="minorHAnsi" w:hAnsiTheme="minorHAnsi" w:cs="Times New Roman"/>
          <w:sz w:val="22"/>
          <w:szCs w:val="22"/>
        </w:rPr>
        <w:t>Address</w:t>
      </w:r>
      <w:r w:rsidRPr="00AD0C8A">
        <w:rPr>
          <w:rFonts w:asciiTheme="minorHAnsi" w:hAnsiTheme="minorHAnsi" w:cs="Times New Roman"/>
          <w:sz w:val="22"/>
          <w:szCs w:val="22"/>
        </w:rPr>
        <w:tab/>
      </w:r>
      <w:r w:rsidR="00BC6D02" w:rsidRPr="00AD0C8A">
        <w:rPr>
          <w:rFonts w:asciiTheme="minorHAnsi" w:hAnsiTheme="minorHAnsi" w:cs="Times New Roman"/>
          <w:sz w:val="22"/>
          <w:szCs w:val="22"/>
        </w:rPr>
        <w:t xml:space="preserve">             :   </w:t>
      </w:r>
      <w:r w:rsidR="00E60B86" w:rsidRPr="00AD0C8A">
        <w:rPr>
          <w:rFonts w:asciiTheme="minorHAnsi" w:hAnsiTheme="minorHAnsi" w:cs="Times New Roman"/>
          <w:sz w:val="22"/>
          <w:szCs w:val="22"/>
          <w:lang w:val="da-DK"/>
        </w:rPr>
        <w:t>B/no-11/7</w:t>
      </w:r>
      <w:proofErr w:type="gramStart"/>
      <w:r w:rsidR="00E60B86" w:rsidRPr="00AD0C8A">
        <w:rPr>
          <w:rFonts w:asciiTheme="minorHAnsi" w:hAnsiTheme="minorHAnsi" w:cs="Times New Roman"/>
          <w:sz w:val="22"/>
          <w:szCs w:val="22"/>
          <w:lang w:val="da-DK"/>
        </w:rPr>
        <w:t>,opp</w:t>
      </w:r>
      <w:proofErr w:type="gramEnd"/>
      <w:r w:rsidR="00E60B86" w:rsidRPr="00AD0C8A">
        <w:rPr>
          <w:rFonts w:asciiTheme="minorHAnsi" w:hAnsiTheme="minorHAnsi" w:cs="Times New Roman"/>
          <w:sz w:val="22"/>
          <w:szCs w:val="22"/>
          <w:lang w:val="da-DK"/>
        </w:rPr>
        <w:t xml:space="preserve"> to Saibaba Temple,MCH Colony,Amberpet,Hyd-13. </w:t>
      </w:r>
    </w:p>
    <w:p w:rsidR="005A6276" w:rsidRPr="00AD0C8A" w:rsidRDefault="00EE3C49" w:rsidP="00854E15">
      <w:pPr>
        <w:rPr>
          <w:rFonts w:asciiTheme="minorHAnsi" w:eastAsia="Arial Unicode MS" w:hAnsiTheme="minorHAnsi" w:cs="Times New Roman"/>
          <w:bCs/>
          <w:sz w:val="22"/>
          <w:szCs w:val="22"/>
        </w:rPr>
      </w:pPr>
      <w:r w:rsidRPr="00AD0C8A">
        <w:rPr>
          <w:rFonts w:asciiTheme="minorHAnsi" w:hAnsiTheme="minorHAnsi" w:cs="Times New Roman"/>
          <w:sz w:val="22"/>
          <w:szCs w:val="22"/>
        </w:rPr>
        <w:t>Interests</w:t>
      </w:r>
      <w:r w:rsidR="00BC6D02" w:rsidRPr="00AD0C8A">
        <w:rPr>
          <w:rFonts w:asciiTheme="minorHAnsi" w:hAnsiTheme="minorHAnsi" w:cs="Times New Roman"/>
          <w:sz w:val="22"/>
          <w:szCs w:val="22"/>
        </w:rPr>
        <w:t xml:space="preserve">                          :   </w:t>
      </w:r>
      <w:r w:rsidR="00E60B86" w:rsidRPr="00AD0C8A">
        <w:rPr>
          <w:rFonts w:asciiTheme="minorHAnsi" w:hAnsiTheme="minorHAnsi" w:cs="Times New Roman"/>
          <w:sz w:val="22"/>
          <w:szCs w:val="22"/>
        </w:rPr>
        <w:t xml:space="preserve">Playing Games, </w:t>
      </w:r>
      <w:r w:rsidR="00E60B86" w:rsidRPr="00AD0C8A">
        <w:rPr>
          <w:rFonts w:asciiTheme="minorHAnsi" w:eastAsia="Arial Unicode MS" w:hAnsiTheme="minorHAnsi" w:cs="Times New Roman"/>
          <w:sz w:val="22"/>
          <w:szCs w:val="22"/>
        </w:rPr>
        <w:t xml:space="preserve">Listening to </w:t>
      </w:r>
      <w:proofErr w:type="gramStart"/>
      <w:r w:rsidR="00E60B86" w:rsidRPr="00AD0C8A">
        <w:rPr>
          <w:rFonts w:asciiTheme="minorHAnsi" w:eastAsia="Arial Unicode MS" w:hAnsiTheme="minorHAnsi" w:cs="Times New Roman"/>
          <w:sz w:val="22"/>
          <w:szCs w:val="22"/>
        </w:rPr>
        <w:t>Music ,Painting</w:t>
      </w:r>
      <w:proofErr w:type="gramEnd"/>
      <w:r w:rsidR="00E60B86" w:rsidRPr="00AD0C8A">
        <w:rPr>
          <w:rFonts w:asciiTheme="minorHAnsi" w:eastAsia="Arial Unicode MS" w:hAnsiTheme="minorHAnsi" w:cs="Times New Roman"/>
          <w:sz w:val="22"/>
          <w:szCs w:val="22"/>
        </w:rPr>
        <w:t>.</w:t>
      </w:r>
    </w:p>
    <w:p w:rsidR="00854E15" w:rsidRPr="00AD0C8A" w:rsidRDefault="00854E15" w:rsidP="00854E15">
      <w:pPr>
        <w:rPr>
          <w:rFonts w:asciiTheme="minorHAnsi" w:eastAsia="Arial Unicode MS" w:hAnsiTheme="minorHAnsi" w:cs="Times New Roman"/>
          <w:bCs/>
          <w:sz w:val="22"/>
          <w:szCs w:val="22"/>
        </w:rPr>
      </w:pPr>
    </w:p>
    <w:p w:rsidR="00291802" w:rsidRPr="00AD0C8A" w:rsidRDefault="00291802" w:rsidP="00854E15">
      <w:pPr>
        <w:rPr>
          <w:rFonts w:asciiTheme="minorHAnsi" w:eastAsia="Arial Unicode MS" w:hAnsiTheme="minorHAnsi" w:cs="Times New Roman"/>
          <w:bCs/>
          <w:sz w:val="22"/>
          <w:szCs w:val="22"/>
        </w:rPr>
      </w:pPr>
    </w:p>
    <w:p w:rsidR="00291802" w:rsidRPr="00AD0C8A" w:rsidRDefault="00291802" w:rsidP="00854E15">
      <w:pPr>
        <w:rPr>
          <w:rFonts w:asciiTheme="minorHAnsi" w:eastAsia="Arial Unicode MS" w:hAnsiTheme="minorHAnsi" w:cs="Times New Roman"/>
          <w:bCs/>
          <w:sz w:val="22"/>
          <w:szCs w:val="22"/>
        </w:rPr>
      </w:pPr>
    </w:p>
    <w:p w:rsidR="00EF6263" w:rsidRPr="00AD0C8A" w:rsidRDefault="003F50C9" w:rsidP="00B330B7">
      <w:pPr>
        <w:spacing w:line="276" w:lineRule="auto"/>
        <w:rPr>
          <w:rFonts w:asciiTheme="minorHAnsi" w:eastAsia="Arial Unicode MS" w:hAnsiTheme="minorHAnsi" w:cs="Times New Roman"/>
          <w:b/>
          <w:bCs/>
          <w:sz w:val="22"/>
          <w:szCs w:val="22"/>
          <w:u w:val="single"/>
        </w:rPr>
      </w:pPr>
      <w:r w:rsidRPr="00AD0C8A">
        <w:rPr>
          <w:rFonts w:asciiTheme="minorHAnsi" w:eastAsia="Arial Unicode MS" w:hAnsiTheme="minorHAnsi" w:cs="Times New Roman"/>
          <w:b/>
          <w:bCs/>
          <w:sz w:val="22"/>
          <w:szCs w:val="22"/>
          <w:u w:val="single"/>
        </w:rPr>
        <w:t>Declaration:</w:t>
      </w:r>
    </w:p>
    <w:p w:rsidR="00B330B7" w:rsidRPr="00AD0C8A" w:rsidRDefault="00B330B7" w:rsidP="00B330B7">
      <w:pPr>
        <w:spacing w:line="276" w:lineRule="auto"/>
        <w:rPr>
          <w:rFonts w:asciiTheme="minorHAnsi" w:eastAsia="Arial Unicode MS" w:hAnsiTheme="minorHAnsi" w:cs="Times New Roman"/>
          <w:b/>
          <w:bCs/>
          <w:sz w:val="22"/>
          <w:szCs w:val="22"/>
          <w:u w:val="single"/>
        </w:rPr>
      </w:pPr>
    </w:p>
    <w:p w:rsidR="003F50C9" w:rsidRPr="00AD0C8A" w:rsidRDefault="003F50C9" w:rsidP="00EF6263">
      <w:pPr>
        <w:spacing w:line="276" w:lineRule="auto"/>
        <w:jc w:val="both"/>
        <w:rPr>
          <w:rFonts w:asciiTheme="minorHAnsi" w:eastAsia="Arial Unicode MS" w:hAnsiTheme="minorHAnsi" w:cs="Times New Roman"/>
          <w:color w:val="000000"/>
          <w:sz w:val="22"/>
          <w:szCs w:val="22"/>
        </w:rPr>
      </w:pPr>
      <w:r w:rsidRPr="00AD0C8A">
        <w:rPr>
          <w:rFonts w:asciiTheme="minorHAnsi" w:eastAsia="Arial Unicode MS" w:hAnsiTheme="minorHAnsi" w:cs="Times New Roman"/>
          <w:color w:val="000000"/>
          <w:sz w:val="22"/>
          <w:szCs w:val="22"/>
        </w:rPr>
        <w:lastRenderedPageBreak/>
        <w:t xml:space="preserve">I </w:t>
      </w:r>
      <w:proofErr w:type="spellStart"/>
      <w:r w:rsidRPr="00AD0C8A">
        <w:rPr>
          <w:rFonts w:asciiTheme="minorHAnsi" w:eastAsia="Arial Unicode MS" w:hAnsiTheme="minorHAnsi" w:cs="Times New Roman"/>
          <w:color w:val="000000"/>
          <w:sz w:val="22"/>
          <w:szCs w:val="22"/>
        </w:rPr>
        <w:t>here by</w:t>
      </w:r>
      <w:proofErr w:type="spellEnd"/>
      <w:r w:rsidRPr="00AD0C8A">
        <w:rPr>
          <w:rFonts w:asciiTheme="minorHAnsi" w:eastAsia="Arial Unicode MS" w:hAnsiTheme="minorHAnsi" w:cs="Times New Roman"/>
          <w:color w:val="000000"/>
          <w:sz w:val="22"/>
          <w:szCs w:val="22"/>
        </w:rPr>
        <w:t xml:space="preserve"> declare that, the above furnished information is true to the best of my knowledge and my belief.</w:t>
      </w:r>
    </w:p>
    <w:p w:rsidR="00EA7E0C" w:rsidRPr="00AD0C8A" w:rsidRDefault="00EA7E0C" w:rsidP="003F50C9">
      <w:pPr>
        <w:spacing w:line="276" w:lineRule="auto"/>
        <w:jc w:val="both"/>
        <w:rPr>
          <w:rFonts w:asciiTheme="minorHAnsi" w:eastAsia="Arial Unicode MS" w:hAnsiTheme="minorHAnsi" w:cs="Times New Roman"/>
          <w:b/>
          <w:kern w:val="20"/>
          <w:sz w:val="22"/>
          <w:szCs w:val="22"/>
        </w:rPr>
      </w:pPr>
    </w:p>
    <w:p w:rsidR="00291802" w:rsidRPr="00AD0C8A" w:rsidRDefault="00291802" w:rsidP="003F50C9">
      <w:pPr>
        <w:spacing w:line="276" w:lineRule="auto"/>
        <w:jc w:val="both"/>
        <w:rPr>
          <w:rFonts w:asciiTheme="minorHAnsi" w:eastAsia="Arial Unicode MS" w:hAnsiTheme="minorHAnsi" w:cs="Times New Roman"/>
          <w:b/>
          <w:kern w:val="20"/>
          <w:sz w:val="22"/>
          <w:szCs w:val="22"/>
        </w:rPr>
      </w:pPr>
    </w:p>
    <w:p w:rsidR="00291802" w:rsidRPr="00AD0C8A" w:rsidRDefault="00B330B7" w:rsidP="00B330B7">
      <w:pPr>
        <w:tabs>
          <w:tab w:val="left" w:pos="6915"/>
        </w:tabs>
        <w:spacing w:line="276" w:lineRule="auto"/>
        <w:jc w:val="both"/>
        <w:rPr>
          <w:rFonts w:asciiTheme="minorHAnsi" w:eastAsia="Arial Unicode MS" w:hAnsiTheme="minorHAnsi" w:cs="Times New Roman"/>
          <w:b/>
          <w:kern w:val="20"/>
          <w:sz w:val="22"/>
          <w:szCs w:val="22"/>
        </w:rPr>
      </w:pPr>
      <w:r w:rsidRPr="00AD0C8A">
        <w:rPr>
          <w:rFonts w:asciiTheme="minorHAnsi" w:eastAsia="Arial Unicode MS" w:hAnsiTheme="minorHAnsi" w:cs="Times New Roman"/>
          <w:b/>
          <w:kern w:val="20"/>
          <w:sz w:val="22"/>
          <w:szCs w:val="22"/>
        </w:rPr>
        <w:tab/>
      </w:r>
      <w:proofErr w:type="spellStart"/>
      <w:r w:rsidRPr="00AD0C8A">
        <w:rPr>
          <w:rFonts w:asciiTheme="minorHAnsi" w:eastAsia="Arial Unicode MS" w:hAnsiTheme="minorHAnsi" w:cs="Times New Roman"/>
          <w:b/>
          <w:kern w:val="20"/>
          <w:sz w:val="22"/>
          <w:szCs w:val="22"/>
        </w:rPr>
        <w:t>Shama</w:t>
      </w:r>
      <w:proofErr w:type="spellEnd"/>
      <w:r w:rsidRPr="00AD0C8A">
        <w:rPr>
          <w:rFonts w:asciiTheme="minorHAnsi" w:eastAsia="Arial Unicode MS" w:hAnsiTheme="minorHAnsi" w:cs="Times New Roman"/>
          <w:b/>
          <w:kern w:val="20"/>
          <w:sz w:val="22"/>
          <w:szCs w:val="22"/>
        </w:rPr>
        <w:t xml:space="preserve"> </w:t>
      </w:r>
      <w:proofErr w:type="spellStart"/>
      <w:r w:rsidRPr="00AD0C8A">
        <w:rPr>
          <w:rFonts w:asciiTheme="minorHAnsi" w:eastAsia="Arial Unicode MS" w:hAnsiTheme="minorHAnsi" w:cs="Times New Roman"/>
          <w:b/>
          <w:kern w:val="20"/>
          <w:sz w:val="22"/>
          <w:szCs w:val="22"/>
        </w:rPr>
        <w:t>Banu</w:t>
      </w:r>
      <w:proofErr w:type="spellEnd"/>
    </w:p>
    <w:p w:rsidR="003F50C9" w:rsidRPr="00AD0C8A" w:rsidRDefault="00C8548E" w:rsidP="00C8548E">
      <w:pPr>
        <w:spacing w:line="276" w:lineRule="auto"/>
        <w:jc w:val="both"/>
        <w:rPr>
          <w:rFonts w:asciiTheme="minorHAnsi" w:eastAsia="Arial Unicode MS" w:hAnsiTheme="minorHAnsi" w:cs="Times New Roman"/>
          <w:b/>
          <w:kern w:val="20"/>
          <w:sz w:val="22"/>
          <w:szCs w:val="22"/>
        </w:rPr>
      </w:pPr>
      <w:proofErr w:type="gramStart"/>
      <w:r w:rsidRPr="00AD0C8A">
        <w:rPr>
          <w:rFonts w:asciiTheme="minorHAnsi" w:eastAsia="Arial Unicode MS" w:hAnsiTheme="minorHAnsi" w:cs="Times New Roman"/>
          <w:b/>
          <w:bCs/>
          <w:color w:val="000000"/>
          <w:sz w:val="22"/>
          <w:szCs w:val="22"/>
        </w:rPr>
        <w:t xml:space="preserve">Place </w:t>
      </w:r>
      <w:r w:rsidR="003F50C9" w:rsidRPr="00AD0C8A">
        <w:rPr>
          <w:rFonts w:asciiTheme="minorHAnsi" w:eastAsia="Arial Unicode MS" w:hAnsiTheme="minorHAnsi" w:cs="Times New Roman"/>
          <w:b/>
          <w:bCs/>
          <w:color w:val="000000"/>
          <w:sz w:val="22"/>
          <w:szCs w:val="22"/>
        </w:rPr>
        <w:t>:</w:t>
      </w:r>
      <w:r w:rsidR="00B330B7" w:rsidRPr="00AD0C8A">
        <w:rPr>
          <w:rFonts w:asciiTheme="minorHAnsi" w:eastAsia="Arial Unicode MS" w:hAnsiTheme="minorHAnsi" w:cs="Times New Roman"/>
          <w:color w:val="000000"/>
          <w:sz w:val="22"/>
          <w:szCs w:val="22"/>
        </w:rPr>
        <w:t>Hyderabad</w:t>
      </w:r>
      <w:proofErr w:type="gramEnd"/>
      <w:r w:rsidR="003F50C9" w:rsidRPr="00AD0C8A">
        <w:rPr>
          <w:rFonts w:asciiTheme="minorHAnsi" w:eastAsia="Arial Unicode MS" w:hAnsiTheme="minorHAnsi" w:cs="Times New Roman"/>
          <w:color w:val="000000"/>
          <w:sz w:val="22"/>
          <w:szCs w:val="22"/>
        </w:rPr>
        <w:t xml:space="preserve">.                                                                                       </w:t>
      </w:r>
    </w:p>
    <w:p w:rsidR="003F50C9" w:rsidRPr="00AD0C8A" w:rsidRDefault="003F50C9" w:rsidP="003F50C9">
      <w:pPr>
        <w:rPr>
          <w:rFonts w:asciiTheme="minorHAnsi" w:hAnsiTheme="minorHAnsi" w:cs="Times New Roman"/>
          <w:sz w:val="22"/>
          <w:szCs w:val="22"/>
        </w:rPr>
      </w:pPr>
    </w:p>
    <w:p w:rsidR="003021E2" w:rsidRPr="00AD0C8A" w:rsidRDefault="003021E2">
      <w:pPr>
        <w:rPr>
          <w:rFonts w:asciiTheme="minorHAnsi" w:hAnsiTheme="minorHAnsi"/>
          <w:sz w:val="22"/>
          <w:szCs w:val="22"/>
        </w:rPr>
      </w:pPr>
    </w:p>
    <w:sectPr w:rsidR="003021E2" w:rsidRPr="00AD0C8A" w:rsidSect="00465EC8">
      <w:headerReference w:type="default" r:id="rId9"/>
      <w:pgSz w:w="11909" w:h="16834" w:code="9"/>
      <w:pgMar w:top="1152" w:right="1152" w:bottom="1152" w:left="1152"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E96" w:rsidRDefault="007B6E96" w:rsidP="00E17011">
      <w:r>
        <w:separator/>
      </w:r>
    </w:p>
  </w:endnote>
  <w:endnote w:type="continuationSeparator" w:id="0">
    <w:p w:rsidR="007B6E96" w:rsidRDefault="007B6E96" w:rsidP="00E1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E96" w:rsidRDefault="007B6E96" w:rsidP="00E17011">
      <w:r>
        <w:separator/>
      </w:r>
    </w:p>
  </w:footnote>
  <w:footnote w:type="continuationSeparator" w:id="0">
    <w:p w:rsidR="007B6E96" w:rsidRDefault="007B6E96" w:rsidP="00E17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C8A" w:rsidRDefault="00AD0C8A">
    <w:pPr>
      <w:pStyle w:val="Header"/>
    </w:pPr>
    <w:r>
      <w:rPr>
        <w:noProof/>
      </w:rPr>
      <w:drawing>
        <wp:inline distT="0" distB="0" distL="0" distR="0" wp14:anchorId="789D0BFE" wp14:editId="3BE210AD">
          <wp:extent cx="1143000" cy="581025"/>
          <wp:effectExtent l="0" t="0" r="0" b="0"/>
          <wp:docPr id="1" name="Picture 1" descr="https://newoldstamp.com/editor/profilePictures/profile-974401997c503c8944512642dd6f7f83-23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oldstamp.com/editor/profilePictures/profile-974401997c503c8944512642dd6f7f83-2369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81025"/>
                  </a:xfrm>
                  <a:prstGeom prst="rect">
                    <a:avLst/>
                  </a:prstGeom>
                  <a:noFill/>
                  <a:ln>
                    <a:noFill/>
                  </a:ln>
                </pic:spPr>
              </pic:pic>
            </a:graphicData>
          </a:graphic>
        </wp:inline>
      </w:drawing>
    </w:r>
  </w:p>
  <w:p w:rsidR="00AD0C8A" w:rsidRDefault="00AD0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lvl w:ilvl="0">
      <w:start w:val="1"/>
      <w:numFmt w:val="bullet"/>
      <w:lvlText w:val=""/>
      <w:lvlJc w:val="left"/>
      <w:pPr>
        <w:ind w:left="720" w:hanging="360"/>
      </w:pPr>
      <w:rPr>
        <w:rFonts w:ascii="Symbol" w:hAnsi="Symbol"/>
      </w:rPr>
    </w:lvl>
  </w:abstractNum>
  <w:abstractNum w:abstractNumId="3">
    <w:nsid w:val="05467B01"/>
    <w:multiLevelType w:val="hybridMultilevel"/>
    <w:tmpl w:val="F8FC696E"/>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4">
    <w:nsid w:val="05511F9D"/>
    <w:multiLevelType w:val="hybridMultilevel"/>
    <w:tmpl w:val="F54AD88A"/>
    <w:lvl w:ilvl="0" w:tplc="760080CE">
      <w:start w:val="1"/>
      <w:numFmt w:val="bullet"/>
      <w:lvlText w:val=""/>
      <w:lvlJc w:val="left"/>
      <w:pPr>
        <w:tabs>
          <w:tab w:val="num" w:pos="1260"/>
        </w:tabs>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nsid w:val="05C330F4"/>
    <w:multiLevelType w:val="hybridMultilevel"/>
    <w:tmpl w:val="916C65D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0732BEE"/>
    <w:multiLevelType w:val="multilevel"/>
    <w:tmpl w:val="E40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86FA8"/>
    <w:multiLevelType w:val="hybridMultilevel"/>
    <w:tmpl w:val="B8FC1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591346"/>
    <w:multiLevelType w:val="hybridMultilevel"/>
    <w:tmpl w:val="4D9486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F2405"/>
    <w:multiLevelType w:val="hybridMultilevel"/>
    <w:tmpl w:val="413AB73E"/>
    <w:lvl w:ilvl="0" w:tplc="760080CE">
      <w:start w:val="1"/>
      <w:numFmt w:val="bullet"/>
      <w:lvlText w:val=""/>
      <w:lvlJc w:val="left"/>
      <w:pPr>
        <w:tabs>
          <w:tab w:val="num" w:pos="720"/>
        </w:tabs>
        <w:ind w:left="720" w:hanging="360"/>
      </w:pPr>
      <w:rPr>
        <w:rFonts w:ascii="Wingdings" w:hAnsi="Wingdings" w:hint="default"/>
      </w:rPr>
    </w:lvl>
    <w:lvl w:ilvl="1" w:tplc="DD6296FA" w:tentative="1">
      <w:start w:val="1"/>
      <w:numFmt w:val="bullet"/>
      <w:lvlText w:val=""/>
      <w:lvlJc w:val="left"/>
      <w:pPr>
        <w:tabs>
          <w:tab w:val="num" w:pos="1440"/>
        </w:tabs>
        <w:ind w:left="1440" w:hanging="360"/>
      </w:pPr>
      <w:rPr>
        <w:rFonts w:ascii="Wingdings" w:hAnsi="Wingdings" w:hint="default"/>
      </w:rPr>
    </w:lvl>
    <w:lvl w:ilvl="2" w:tplc="804456BC" w:tentative="1">
      <w:start w:val="1"/>
      <w:numFmt w:val="bullet"/>
      <w:lvlText w:val=""/>
      <w:lvlJc w:val="left"/>
      <w:pPr>
        <w:tabs>
          <w:tab w:val="num" w:pos="2160"/>
        </w:tabs>
        <w:ind w:left="2160" w:hanging="360"/>
      </w:pPr>
      <w:rPr>
        <w:rFonts w:ascii="Wingdings" w:hAnsi="Wingdings" w:hint="default"/>
      </w:rPr>
    </w:lvl>
    <w:lvl w:ilvl="3" w:tplc="DF76337A" w:tentative="1">
      <w:start w:val="1"/>
      <w:numFmt w:val="bullet"/>
      <w:lvlText w:val=""/>
      <w:lvlJc w:val="left"/>
      <w:pPr>
        <w:tabs>
          <w:tab w:val="num" w:pos="2880"/>
        </w:tabs>
        <w:ind w:left="2880" w:hanging="360"/>
      </w:pPr>
      <w:rPr>
        <w:rFonts w:ascii="Wingdings" w:hAnsi="Wingdings" w:hint="default"/>
      </w:rPr>
    </w:lvl>
    <w:lvl w:ilvl="4" w:tplc="4CC4889E" w:tentative="1">
      <w:start w:val="1"/>
      <w:numFmt w:val="bullet"/>
      <w:lvlText w:val=""/>
      <w:lvlJc w:val="left"/>
      <w:pPr>
        <w:tabs>
          <w:tab w:val="num" w:pos="3600"/>
        </w:tabs>
        <w:ind w:left="3600" w:hanging="360"/>
      </w:pPr>
      <w:rPr>
        <w:rFonts w:ascii="Wingdings" w:hAnsi="Wingdings" w:hint="default"/>
      </w:rPr>
    </w:lvl>
    <w:lvl w:ilvl="5" w:tplc="8D6E3A28" w:tentative="1">
      <w:start w:val="1"/>
      <w:numFmt w:val="bullet"/>
      <w:lvlText w:val=""/>
      <w:lvlJc w:val="left"/>
      <w:pPr>
        <w:tabs>
          <w:tab w:val="num" w:pos="4320"/>
        </w:tabs>
        <w:ind w:left="4320" w:hanging="360"/>
      </w:pPr>
      <w:rPr>
        <w:rFonts w:ascii="Wingdings" w:hAnsi="Wingdings" w:hint="default"/>
      </w:rPr>
    </w:lvl>
    <w:lvl w:ilvl="6" w:tplc="8C5E96E8" w:tentative="1">
      <w:start w:val="1"/>
      <w:numFmt w:val="bullet"/>
      <w:lvlText w:val=""/>
      <w:lvlJc w:val="left"/>
      <w:pPr>
        <w:tabs>
          <w:tab w:val="num" w:pos="5040"/>
        </w:tabs>
        <w:ind w:left="5040" w:hanging="360"/>
      </w:pPr>
      <w:rPr>
        <w:rFonts w:ascii="Wingdings" w:hAnsi="Wingdings" w:hint="default"/>
      </w:rPr>
    </w:lvl>
    <w:lvl w:ilvl="7" w:tplc="E2F69476" w:tentative="1">
      <w:start w:val="1"/>
      <w:numFmt w:val="bullet"/>
      <w:lvlText w:val=""/>
      <w:lvlJc w:val="left"/>
      <w:pPr>
        <w:tabs>
          <w:tab w:val="num" w:pos="5760"/>
        </w:tabs>
        <w:ind w:left="5760" w:hanging="360"/>
      </w:pPr>
      <w:rPr>
        <w:rFonts w:ascii="Wingdings" w:hAnsi="Wingdings" w:hint="default"/>
      </w:rPr>
    </w:lvl>
    <w:lvl w:ilvl="8" w:tplc="1D68A722" w:tentative="1">
      <w:start w:val="1"/>
      <w:numFmt w:val="bullet"/>
      <w:lvlText w:val=""/>
      <w:lvlJc w:val="left"/>
      <w:pPr>
        <w:tabs>
          <w:tab w:val="num" w:pos="6480"/>
        </w:tabs>
        <w:ind w:left="6480" w:hanging="360"/>
      </w:pPr>
      <w:rPr>
        <w:rFonts w:ascii="Wingdings" w:hAnsi="Wingdings" w:hint="default"/>
      </w:rPr>
    </w:lvl>
  </w:abstractNum>
  <w:abstractNum w:abstractNumId="10">
    <w:nsid w:val="28416CF5"/>
    <w:multiLevelType w:val="hybridMultilevel"/>
    <w:tmpl w:val="8E8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A3C00"/>
    <w:multiLevelType w:val="hybridMultilevel"/>
    <w:tmpl w:val="41CCAC54"/>
    <w:lvl w:ilvl="0" w:tplc="DD42D1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D13EE3"/>
    <w:multiLevelType w:val="hybridMultilevel"/>
    <w:tmpl w:val="7E3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F03890"/>
    <w:multiLevelType w:val="hybridMultilevel"/>
    <w:tmpl w:val="58C29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5E287E"/>
    <w:multiLevelType w:val="hybridMultilevel"/>
    <w:tmpl w:val="397A6990"/>
    <w:lvl w:ilvl="0" w:tplc="00000002">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834054"/>
    <w:multiLevelType w:val="hybridMultilevel"/>
    <w:tmpl w:val="2AE28282"/>
    <w:lvl w:ilvl="0" w:tplc="00000003">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6">
    <w:nsid w:val="49881F2C"/>
    <w:multiLevelType w:val="multilevel"/>
    <w:tmpl w:val="2B443CBA"/>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7">
    <w:nsid w:val="53216A6E"/>
    <w:multiLevelType w:val="hybridMultilevel"/>
    <w:tmpl w:val="EF24B9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C80003"/>
    <w:multiLevelType w:val="hybridMultilevel"/>
    <w:tmpl w:val="2480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F5298C"/>
    <w:multiLevelType w:val="hybridMultilevel"/>
    <w:tmpl w:val="ECA630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6F1D6E6A"/>
    <w:multiLevelType w:val="hybridMultilevel"/>
    <w:tmpl w:val="73A2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062B41"/>
    <w:multiLevelType w:val="hybridMultilevel"/>
    <w:tmpl w:val="48C63D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12"/>
  </w:num>
  <w:num w:numId="4">
    <w:abstractNumId w:val="1"/>
  </w:num>
  <w:num w:numId="5">
    <w:abstractNumId w:val="3"/>
  </w:num>
  <w:num w:numId="6">
    <w:abstractNumId w:val="11"/>
  </w:num>
  <w:num w:numId="7">
    <w:abstractNumId w:val="16"/>
  </w:num>
  <w:num w:numId="8">
    <w:abstractNumId w:val="14"/>
  </w:num>
  <w:num w:numId="9">
    <w:abstractNumId w:val="15"/>
  </w:num>
  <w:num w:numId="10">
    <w:abstractNumId w:val="9"/>
  </w:num>
  <w:num w:numId="11">
    <w:abstractNumId w:val="4"/>
  </w:num>
  <w:num w:numId="12">
    <w:abstractNumId w:val="17"/>
  </w:num>
  <w:num w:numId="13">
    <w:abstractNumId w:val="8"/>
  </w:num>
  <w:num w:numId="14">
    <w:abstractNumId w:val="0"/>
  </w:num>
  <w:num w:numId="15">
    <w:abstractNumId w:val="21"/>
  </w:num>
  <w:num w:numId="16">
    <w:abstractNumId w:val="19"/>
  </w:num>
  <w:num w:numId="17">
    <w:abstractNumId w:val="10"/>
  </w:num>
  <w:num w:numId="18">
    <w:abstractNumId w:val="20"/>
  </w:num>
  <w:num w:numId="19">
    <w:abstractNumId w:val="18"/>
  </w:num>
  <w:num w:numId="20">
    <w:abstractNumId w:val="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0C9"/>
    <w:rsid w:val="00005737"/>
    <w:rsid w:val="0001391F"/>
    <w:rsid w:val="00013BF3"/>
    <w:rsid w:val="00014F62"/>
    <w:rsid w:val="000227D2"/>
    <w:rsid w:val="000319BF"/>
    <w:rsid w:val="000438D6"/>
    <w:rsid w:val="00045AF7"/>
    <w:rsid w:val="0006348D"/>
    <w:rsid w:val="00077016"/>
    <w:rsid w:val="000C10DD"/>
    <w:rsid w:val="000F0170"/>
    <w:rsid w:val="000F786E"/>
    <w:rsid w:val="00100F0D"/>
    <w:rsid w:val="001016CE"/>
    <w:rsid w:val="00110654"/>
    <w:rsid w:val="001217F9"/>
    <w:rsid w:val="00156867"/>
    <w:rsid w:val="00156E71"/>
    <w:rsid w:val="00160448"/>
    <w:rsid w:val="0017117A"/>
    <w:rsid w:val="00175EC3"/>
    <w:rsid w:val="00197D18"/>
    <w:rsid w:val="001C01E6"/>
    <w:rsid w:val="001C11AE"/>
    <w:rsid w:val="001E32EF"/>
    <w:rsid w:val="0020060C"/>
    <w:rsid w:val="00205D0A"/>
    <w:rsid w:val="00213AAB"/>
    <w:rsid w:val="002313A4"/>
    <w:rsid w:val="00251B52"/>
    <w:rsid w:val="0026035D"/>
    <w:rsid w:val="00263801"/>
    <w:rsid w:val="00283637"/>
    <w:rsid w:val="00290384"/>
    <w:rsid w:val="00291802"/>
    <w:rsid w:val="002A33C9"/>
    <w:rsid w:val="002A70BC"/>
    <w:rsid w:val="002B30E0"/>
    <w:rsid w:val="002C2CC7"/>
    <w:rsid w:val="002C3BF4"/>
    <w:rsid w:val="002C68EA"/>
    <w:rsid w:val="002F2CD8"/>
    <w:rsid w:val="00301512"/>
    <w:rsid w:val="003021E2"/>
    <w:rsid w:val="00320E3B"/>
    <w:rsid w:val="00337176"/>
    <w:rsid w:val="00342DE5"/>
    <w:rsid w:val="00343BBF"/>
    <w:rsid w:val="00347F53"/>
    <w:rsid w:val="00367123"/>
    <w:rsid w:val="00370DB1"/>
    <w:rsid w:val="003759BF"/>
    <w:rsid w:val="00387D05"/>
    <w:rsid w:val="003A6044"/>
    <w:rsid w:val="003A6A1E"/>
    <w:rsid w:val="003A6E2F"/>
    <w:rsid w:val="003C4D19"/>
    <w:rsid w:val="003C53AE"/>
    <w:rsid w:val="003C5BE3"/>
    <w:rsid w:val="003E4E62"/>
    <w:rsid w:val="003F50C9"/>
    <w:rsid w:val="0040118E"/>
    <w:rsid w:val="004103C7"/>
    <w:rsid w:val="004108BF"/>
    <w:rsid w:val="00417632"/>
    <w:rsid w:val="00421B9B"/>
    <w:rsid w:val="004225E3"/>
    <w:rsid w:val="0045461D"/>
    <w:rsid w:val="0045730B"/>
    <w:rsid w:val="00461C40"/>
    <w:rsid w:val="004647FD"/>
    <w:rsid w:val="00465EC8"/>
    <w:rsid w:val="004701B6"/>
    <w:rsid w:val="00472839"/>
    <w:rsid w:val="00474892"/>
    <w:rsid w:val="00494335"/>
    <w:rsid w:val="004B2394"/>
    <w:rsid w:val="004F1B4C"/>
    <w:rsid w:val="004F4E63"/>
    <w:rsid w:val="005019EE"/>
    <w:rsid w:val="00501CCE"/>
    <w:rsid w:val="00505312"/>
    <w:rsid w:val="0051646A"/>
    <w:rsid w:val="00517851"/>
    <w:rsid w:val="00553D72"/>
    <w:rsid w:val="00557897"/>
    <w:rsid w:val="00566176"/>
    <w:rsid w:val="00582263"/>
    <w:rsid w:val="005951E6"/>
    <w:rsid w:val="005A1527"/>
    <w:rsid w:val="005A39F5"/>
    <w:rsid w:val="005A61A1"/>
    <w:rsid w:val="005A6276"/>
    <w:rsid w:val="005B4772"/>
    <w:rsid w:val="005B7EA1"/>
    <w:rsid w:val="005D6888"/>
    <w:rsid w:val="005E66F1"/>
    <w:rsid w:val="005F714E"/>
    <w:rsid w:val="00601695"/>
    <w:rsid w:val="00615893"/>
    <w:rsid w:val="00621991"/>
    <w:rsid w:val="00623D85"/>
    <w:rsid w:val="00641809"/>
    <w:rsid w:val="00665EF3"/>
    <w:rsid w:val="00681AD7"/>
    <w:rsid w:val="00686CE5"/>
    <w:rsid w:val="006918D4"/>
    <w:rsid w:val="006931F5"/>
    <w:rsid w:val="006A0A91"/>
    <w:rsid w:val="006B3455"/>
    <w:rsid w:val="006C4707"/>
    <w:rsid w:val="006C6F96"/>
    <w:rsid w:val="006D12CE"/>
    <w:rsid w:val="006D3829"/>
    <w:rsid w:val="006D6505"/>
    <w:rsid w:val="006E0789"/>
    <w:rsid w:val="006F60AE"/>
    <w:rsid w:val="00706C70"/>
    <w:rsid w:val="00726F73"/>
    <w:rsid w:val="00733095"/>
    <w:rsid w:val="00753490"/>
    <w:rsid w:val="007778A4"/>
    <w:rsid w:val="0078043D"/>
    <w:rsid w:val="00782512"/>
    <w:rsid w:val="0078667D"/>
    <w:rsid w:val="00793317"/>
    <w:rsid w:val="00797B2B"/>
    <w:rsid w:val="007A1A30"/>
    <w:rsid w:val="007B6E96"/>
    <w:rsid w:val="007D6C18"/>
    <w:rsid w:val="007E661B"/>
    <w:rsid w:val="00803360"/>
    <w:rsid w:val="00803EA9"/>
    <w:rsid w:val="00820449"/>
    <w:rsid w:val="00825F58"/>
    <w:rsid w:val="00830368"/>
    <w:rsid w:val="008412A1"/>
    <w:rsid w:val="008507DA"/>
    <w:rsid w:val="00853713"/>
    <w:rsid w:val="00854A31"/>
    <w:rsid w:val="00854E15"/>
    <w:rsid w:val="00855B8E"/>
    <w:rsid w:val="008622D9"/>
    <w:rsid w:val="00866DF9"/>
    <w:rsid w:val="00871EBB"/>
    <w:rsid w:val="008724FF"/>
    <w:rsid w:val="00883A0E"/>
    <w:rsid w:val="00894F33"/>
    <w:rsid w:val="00895BD6"/>
    <w:rsid w:val="008B00E9"/>
    <w:rsid w:val="008B3454"/>
    <w:rsid w:val="008C7BCB"/>
    <w:rsid w:val="008F4C15"/>
    <w:rsid w:val="00900733"/>
    <w:rsid w:val="00923998"/>
    <w:rsid w:val="00924D13"/>
    <w:rsid w:val="00942239"/>
    <w:rsid w:val="00944985"/>
    <w:rsid w:val="00950E8F"/>
    <w:rsid w:val="00950F6A"/>
    <w:rsid w:val="00970D66"/>
    <w:rsid w:val="00977722"/>
    <w:rsid w:val="00983A2E"/>
    <w:rsid w:val="00984F5E"/>
    <w:rsid w:val="0098653D"/>
    <w:rsid w:val="00991A71"/>
    <w:rsid w:val="009A3989"/>
    <w:rsid w:val="009B1BDB"/>
    <w:rsid w:val="009D60D9"/>
    <w:rsid w:val="009E1290"/>
    <w:rsid w:val="009F17DE"/>
    <w:rsid w:val="009F247C"/>
    <w:rsid w:val="009F3003"/>
    <w:rsid w:val="00A229F1"/>
    <w:rsid w:val="00A22B16"/>
    <w:rsid w:val="00A4336A"/>
    <w:rsid w:val="00A43DD8"/>
    <w:rsid w:val="00A54D24"/>
    <w:rsid w:val="00A60E5E"/>
    <w:rsid w:val="00A875BB"/>
    <w:rsid w:val="00A930AF"/>
    <w:rsid w:val="00A97AAF"/>
    <w:rsid w:val="00AD0C8A"/>
    <w:rsid w:val="00AD4440"/>
    <w:rsid w:val="00AD5E9E"/>
    <w:rsid w:val="00AE0996"/>
    <w:rsid w:val="00AF694E"/>
    <w:rsid w:val="00B00D2B"/>
    <w:rsid w:val="00B04306"/>
    <w:rsid w:val="00B05359"/>
    <w:rsid w:val="00B252FB"/>
    <w:rsid w:val="00B273AB"/>
    <w:rsid w:val="00B330B7"/>
    <w:rsid w:val="00B3703F"/>
    <w:rsid w:val="00B45014"/>
    <w:rsid w:val="00B5431C"/>
    <w:rsid w:val="00B56EC0"/>
    <w:rsid w:val="00BA579E"/>
    <w:rsid w:val="00BC3A8B"/>
    <w:rsid w:val="00BC6D02"/>
    <w:rsid w:val="00BD49D7"/>
    <w:rsid w:val="00BE7EB5"/>
    <w:rsid w:val="00C11CE0"/>
    <w:rsid w:val="00C21274"/>
    <w:rsid w:val="00C33BD7"/>
    <w:rsid w:val="00C33D69"/>
    <w:rsid w:val="00C4687F"/>
    <w:rsid w:val="00C643B3"/>
    <w:rsid w:val="00C648DA"/>
    <w:rsid w:val="00C70F39"/>
    <w:rsid w:val="00C71852"/>
    <w:rsid w:val="00C71B90"/>
    <w:rsid w:val="00C71FBE"/>
    <w:rsid w:val="00C72072"/>
    <w:rsid w:val="00C74300"/>
    <w:rsid w:val="00C8548E"/>
    <w:rsid w:val="00CA41A4"/>
    <w:rsid w:val="00CB18FE"/>
    <w:rsid w:val="00CB5349"/>
    <w:rsid w:val="00CB74DA"/>
    <w:rsid w:val="00CC3402"/>
    <w:rsid w:val="00CC4388"/>
    <w:rsid w:val="00CD439B"/>
    <w:rsid w:val="00CD596A"/>
    <w:rsid w:val="00D11D5E"/>
    <w:rsid w:val="00D15A64"/>
    <w:rsid w:val="00D32CB7"/>
    <w:rsid w:val="00D44816"/>
    <w:rsid w:val="00D75DD5"/>
    <w:rsid w:val="00D77988"/>
    <w:rsid w:val="00D864B3"/>
    <w:rsid w:val="00D94B86"/>
    <w:rsid w:val="00DA67AD"/>
    <w:rsid w:val="00DB7209"/>
    <w:rsid w:val="00DC0974"/>
    <w:rsid w:val="00DC4CB1"/>
    <w:rsid w:val="00DC73DF"/>
    <w:rsid w:val="00DF7C12"/>
    <w:rsid w:val="00E138E6"/>
    <w:rsid w:val="00E17011"/>
    <w:rsid w:val="00E179C1"/>
    <w:rsid w:val="00E25D6F"/>
    <w:rsid w:val="00E2673F"/>
    <w:rsid w:val="00E306F4"/>
    <w:rsid w:val="00E60B86"/>
    <w:rsid w:val="00E60B8F"/>
    <w:rsid w:val="00E72253"/>
    <w:rsid w:val="00E7410B"/>
    <w:rsid w:val="00E80BD7"/>
    <w:rsid w:val="00E90F98"/>
    <w:rsid w:val="00E924B8"/>
    <w:rsid w:val="00E938CF"/>
    <w:rsid w:val="00EA0B70"/>
    <w:rsid w:val="00EA1E60"/>
    <w:rsid w:val="00EA7C04"/>
    <w:rsid w:val="00EA7E0C"/>
    <w:rsid w:val="00EB084F"/>
    <w:rsid w:val="00EB1CC7"/>
    <w:rsid w:val="00EB4118"/>
    <w:rsid w:val="00EB55FC"/>
    <w:rsid w:val="00ED02AE"/>
    <w:rsid w:val="00EE0862"/>
    <w:rsid w:val="00EE3C49"/>
    <w:rsid w:val="00EE7671"/>
    <w:rsid w:val="00EF6263"/>
    <w:rsid w:val="00F03AB4"/>
    <w:rsid w:val="00F106AF"/>
    <w:rsid w:val="00F15F02"/>
    <w:rsid w:val="00F277F4"/>
    <w:rsid w:val="00F468B1"/>
    <w:rsid w:val="00F4790F"/>
    <w:rsid w:val="00F606DE"/>
    <w:rsid w:val="00F6311C"/>
    <w:rsid w:val="00F7007E"/>
    <w:rsid w:val="00F825EA"/>
    <w:rsid w:val="00F83C5A"/>
    <w:rsid w:val="00F84F0D"/>
    <w:rsid w:val="00F91291"/>
    <w:rsid w:val="00F931FC"/>
    <w:rsid w:val="00F9722E"/>
    <w:rsid w:val="00FA3FDE"/>
    <w:rsid w:val="00FC309E"/>
    <w:rsid w:val="00FC43A2"/>
    <w:rsid w:val="00FD262F"/>
    <w:rsid w:val="00FE614C"/>
    <w:rsid w:val="00FF3F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0C9"/>
    <w:pPr>
      <w:widowControl w:val="0"/>
      <w:autoSpaceDE w:val="0"/>
      <w:autoSpaceDN w:val="0"/>
      <w:adjustRightInd w:val="0"/>
      <w:spacing w:after="0" w:line="240" w:lineRule="auto"/>
    </w:pPr>
    <w:rPr>
      <w:rFonts w:ascii="Arial" w:eastAsia="Times New Roman"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C9"/>
    <w:pPr>
      <w:ind w:left="720"/>
    </w:pPr>
  </w:style>
  <w:style w:type="paragraph" w:styleId="Header">
    <w:name w:val="header"/>
    <w:basedOn w:val="Normal"/>
    <w:link w:val="HeaderChar"/>
    <w:uiPriority w:val="99"/>
    <w:rsid w:val="003F50C9"/>
    <w:pPr>
      <w:tabs>
        <w:tab w:val="center" w:pos="4513"/>
        <w:tab w:val="right" w:pos="9026"/>
      </w:tabs>
    </w:pPr>
  </w:style>
  <w:style w:type="character" w:customStyle="1" w:styleId="HeaderChar">
    <w:name w:val="Header Char"/>
    <w:basedOn w:val="DefaultParagraphFont"/>
    <w:link w:val="Header"/>
    <w:uiPriority w:val="99"/>
    <w:rsid w:val="003F50C9"/>
    <w:rPr>
      <w:rFonts w:ascii="Arial" w:eastAsia="Times New Roman" w:hAnsi="Arial" w:cs="Arial"/>
      <w:sz w:val="24"/>
      <w:szCs w:val="24"/>
      <w:lang w:val="en-US"/>
    </w:rPr>
  </w:style>
  <w:style w:type="paragraph" w:styleId="Footer">
    <w:name w:val="footer"/>
    <w:basedOn w:val="Normal"/>
    <w:link w:val="FooterChar"/>
    <w:rsid w:val="003F50C9"/>
    <w:pPr>
      <w:tabs>
        <w:tab w:val="center" w:pos="4513"/>
        <w:tab w:val="right" w:pos="9026"/>
      </w:tabs>
    </w:pPr>
  </w:style>
  <w:style w:type="character" w:customStyle="1" w:styleId="FooterChar">
    <w:name w:val="Footer Char"/>
    <w:basedOn w:val="DefaultParagraphFont"/>
    <w:link w:val="Footer"/>
    <w:rsid w:val="003F50C9"/>
    <w:rPr>
      <w:rFonts w:ascii="Arial" w:eastAsia="Times New Roman" w:hAnsi="Arial" w:cs="Arial"/>
      <w:sz w:val="24"/>
      <w:szCs w:val="24"/>
      <w:lang w:val="en-US"/>
    </w:rPr>
  </w:style>
  <w:style w:type="paragraph" w:styleId="Index1">
    <w:name w:val="index 1"/>
    <w:basedOn w:val="Normal"/>
    <w:next w:val="Normal"/>
    <w:rsid w:val="003F50C9"/>
    <w:pPr>
      <w:widowControl/>
      <w:tabs>
        <w:tab w:val="left" w:pos="720"/>
        <w:tab w:val="left" w:pos="5760"/>
      </w:tabs>
      <w:autoSpaceDE/>
      <w:autoSpaceDN/>
      <w:adjustRightInd/>
      <w:ind w:right="720"/>
    </w:pPr>
    <w:rPr>
      <w:rFonts w:ascii="Times New Roman" w:hAnsi="Times New Roman" w:cs="Times New Roman"/>
      <w:color w:val="000000"/>
      <w:szCs w:val="20"/>
    </w:rPr>
  </w:style>
  <w:style w:type="paragraph" w:styleId="HTMLPreformatted">
    <w:name w:val="HTML Preformatted"/>
    <w:basedOn w:val="Normal"/>
    <w:link w:val="HTMLPreformattedChar"/>
    <w:rsid w:val="003F5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rsid w:val="003F50C9"/>
    <w:rPr>
      <w:rFonts w:ascii="Courier New" w:eastAsia="Times New Roman" w:hAnsi="Courier New" w:cs="Courier New"/>
      <w:sz w:val="24"/>
      <w:szCs w:val="24"/>
      <w:lang w:val="en-US"/>
    </w:rPr>
  </w:style>
  <w:style w:type="paragraph" w:customStyle="1" w:styleId="Default">
    <w:name w:val="Default"/>
    <w:rsid w:val="003F50C9"/>
    <w:pPr>
      <w:autoSpaceDE w:val="0"/>
      <w:autoSpaceDN w:val="0"/>
      <w:adjustRightInd w:val="0"/>
      <w:spacing w:after="0" w:line="240" w:lineRule="auto"/>
    </w:pPr>
    <w:rPr>
      <w:rFonts w:ascii="Calibri" w:eastAsia="Times New Roman" w:hAnsi="Calibri" w:cs="Calibri"/>
      <w:color w:val="000000"/>
      <w:sz w:val="24"/>
      <w:szCs w:val="24"/>
      <w:lang w:val="en-US"/>
    </w:rPr>
  </w:style>
  <w:style w:type="table" w:styleId="TableGrid">
    <w:name w:val="Table Grid"/>
    <w:basedOn w:val="TableNormal"/>
    <w:rsid w:val="008F4C15"/>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F4C15"/>
  </w:style>
  <w:style w:type="paragraph" w:styleId="BalloonText">
    <w:name w:val="Balloon Text"/>
    <w:basedOn w:val="Normal"/>
    <w:link w:val="BalloonTextChar"/>
    <w:uiPriority w:val="99"/>
    <w:semiHidden/>
    <w:unhideWhenUsed/>
    <w:rsid w:val="001604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448"/>
    <w:rPr>
      <w:rFonts w:ascii="Segoe UI" w:eastAsia="Times New Roman" w:hAnsi="Segoe UI" w:cs="Segoe UI"/>
      <w:sz w:val="18"/>
      <w:szCs w:val="18"/>
      <w:lang w:val="en-US"/>
    </w:rPr>
  </w:style>
  <w:style w:type="character" w:customStyle="1" w:styleId="apple-converted-space">
    <w:name w:val="apple-converted-space"/>
    <w:basedOn w:val="DefaultParagraphFont"/>
    <w:rsid w:val="000F0170"/>
  </w:style>
  <w:style w:type="character" w:styleId="Hyperlink">
    <w:name w:val="Hyperlink"/>
    <w:basedOn w:val="DefaultParagraphFont"/>
    <w:uiPriority w:val="99"/>
    <w:unhideWhenUsed/>
    <w:rsid w:val="004546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0C9"/>
    <w:pPr>
      <w:widowControl w:val="0"/>
      <w:autoSpaceDE w:val="0"/>
      <w:autoSpaceDN w:val="0"/>
      <w:adjustRightInd w:val="0"/>
      <w:spacing w:after="0" w:line="240" w:lineRule="auto"/>
    </w:pPr>
    <w:rPr>
      <w:rFonts w:ascii="Arial" w:eastAsia="Times New Roman"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C9"/>
    <w:pPr>
      <w:ind w:left="720"/>
    </w:pPr>
  </w:style>
  <w:style w:type="paragraph" w:styleId="Header">
    <w:name w:val="header"/>
    <w:basedOn w:val="Normal"/>
    <w:link w:val="HeaderChar"/>
    <w:uiPriority w:val="99"/>
    <w:rsid w:val="003F50C9"/>
    <w:pPr>
      <w:tabs>
        <w:tab w:val="center" w:pos="4513"/>
        <w:tab w:val="right" w:pos="9026"/>
      </w:tabs>
    </w:pPr>
  </w:style>
  <w:style w:type="character" w:customStyle="1" w:styleId="HeaderChar">
    <w:name w:val="Header Char"/>
    <w:basedOn w:val="DefaultParagraphFont"/>
    <w:link w:val="Header"/>
    <w:uiPriority w:val="99"/>
    <w:rsid w:val="003F50C9"/>
    <w:rPr>
      <w:rFonts w:ascii="Arial" w:eastAsia="Times New Roman" w:hAnsi="Arial" w:cs="Arial"/>
      <w:sz w:val="24"/>
      <w:szCs w:val="24"/>
      <w:lang w:val="en-US"/>
    </w:rPr>
  </w:style>
  <w:style w:type="paragraph" w:styleId="Footer">
    <w:name w:val="footer"/>
    <w:basedOn w:val="Normal"/>
    <w:link w:val="FooterChar"/>
    <w:rsid w:val="003F50C9"/>
    <w:pPr>
      <w:tabs>
        <w:tab w:val="center" w:pos="4513"/>
        <w:tab w:val="right" w:pos="9026"/>
      </w:tabs>
    </w:pPr>
  </w:style>
  <w:style w:type="character" w:customStyle="1" w:styleId="FooterChar">
    <w:name w:val="Footer Char"/>
    <w:basedOn w:val="DefaultParagraphFont"/>
    <w:link w:val="Footer"/>
    <w:rsid w:val="003F50C9"/>
    <w:rPr>
      <w:rFonts w:ascii="Arial" w:eastAsia="Times New Roman" w:hAnsi="Arial" w:cs="Arial"/>
      <w:sz w:val="24"/>
      <w:szCs w:val="24"/>
      <w:lang w:val="en-US"/>
    </w:rPr>
  </w:style>
  <w:style w:type="paragraph" w:styleId="Index1">
    <w:name w:val="index 1"/>
    <w:basedOn w:val="Normal"/>
    <w:next w:val="Normal"/>
    <w:rsid w:val="003F50C9"/>
    <w:pPr>
      <w:widowControl/>
      <w:tabs>
        <w:tab w:val="left" w:pos="720"/>
        <w:tab w:val="left" w:pos="5760"/>
      </w:tabs>
      <w:autoSpaceDE/>
      <w:autoSpaceDN/>
      <w:adjustRightInd/>
      <w:ind w:right="720"/>
    </w:pPr>
    <w:rPr>
      <w:rFonts w:ascii="Times New Roman" w:hAnsi="Times New Roman" w:cs="Times New Roman"/>
      <w:color w:val="000000"/>
      <w:szCs w:val="20"/>
    </w:rPr>
  </w:style>
  <w:style w:type="paragraph" w:styleId="HTMLPreformatted">
    <w:name w:val="HTML Preformatted"/>
    <w:basedOn w:val="Normal"/>
    <w:link w:val="HTMLPreformattedChar"/>
    <w:rsid w:val="003F5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rsid w:val="003F50C9"/>
    <w:rPr>
      <w:rFonts w:ascii="Courier New" w:eastAsia="Times New Roman" w:hAnsi="Courier New" w:cs="Courier New"/>
      <w:sz w:val="24"/>
      <w:szCs w:val="24"/>
      <w:lang w:val="en-US"/>
    </w:rPr>
  </w:style>
  <w:style w:type="paragraph" w:customStyle="1" w:styleId="Default">
    <w:name w:val="Default"/>
    <w:rsid w:val="003F50C9"/>
    <w:pPr>
      <w:autoSpaceDE w:val="0"/>
      <w:autoSpaceDN w:val="0"/>
      <w:adjustRightInd w:val="0"/>
      <w:spacing w:after="0" w:line="240" w:lineRule="auto"/>
    </w:pPr>
    <w:rPr>
      <w:rFonts w:ascii="Calibri" w:eastAsia="Times New Roman" w:hAnsi="Calibri" w:cs="Calibri"/>
      <w:color w:val="000000"/>
      <w:sz w:val="24"/>
      <w:szCs w:val="24"/>
      <w:lang w:val="en-US"/>
    </w:rPr>
  </w:style>
  <w:style w:type="table" w:styleId="TableGrid">
    <w:name w:val="Table Grid"/>
    <w:basedOn w:val="TableNormal"/>
    <w:rsid w:val="008F4C15"/>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F4C15"/>
  </w:style>
  <w:style w:type="paragraph" w:styleId="BalloonText">
    <w:name w:val="Balloon Text"/>
    <w:basedOn w:val="Normal"/>
    <w:link w:val="BalloonTextChar"/>
    <w:uiPriority w:val="99"/>
    <w:semiHidden/>
    <w:unhideWhenUsed/>
    <w:rsid w:val="001604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448"/>
    <w:rPr>
      <w:rFonts w:ascii="Segoe UI" w:eastAsia="Times New Roman" w:hAnsi="Segoe UI" w:cs="Segoe UI"/>
      <w:sz w:val="18"/>
      <w:szCs w:val="18"/>
      <w:lang w:val="en-US"/>
    </w:rPr>
  </w:style>
  <w:style w:type="character" w:customStyle="1" w:styleId="apple-converted-space">
    <w:name w:val="apple-converted-space"/>
    <w:basedOn w:val="DefaultParagraphFont"/>
    <w:rsid w:val="000F0170"/>
  </w:style>
  <w:style w:type="character" w:styleId="Hyperlink">
    <w:name w:val="Hyperlink"/>
    <w:basedOn w:val="DefaultParagraphFont"/>
    <w:uiPriority w:val="99"/>
    <w:unhideWhenUsed/>
    <w:rsid w:val="004546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4458">
      <w:bodyDiv w:val="1"/>
      <w:marLeft w:val="0"/>
      <w:marRight w:val="0"/>
      <w:marTop w:val="0"/>
      <w:marBottom w:val="0"/>
      <w:divBdr>
        <w:top w:val="none" w:sz="0" w:space="0" w:color="auto"/>
        <w:left w:val="none" w:sz="0" w:space="0" w:color="auto"/>
        <w:bottom w:val="none" w:sz="0" w:space="0" w:color="auto"/>
        <w:right w:val="none" w:sz="0" w:space="0" w:color="auto"/>
      </w:divBdr>
      <w:divsChild>
        <w:div w:id="357388940">
          <w:marLeft w:val="0"/>
          <w:marRight w:val="0"/>
          <w:marTop w:val="0"/>
          <w:marBottom w:val="0"/>
          <w:divBdr>
            <w:top w:val="none" w:sz="0" w:space="0" w:color="auto"/>
            <w:left w:val="none" w:sz="0" w:space="0" w:color="auto"/>
            <w:bottom w:val="none" w:sz="0" w:space="0" w:color="auto"/>
            <w:right w:val="none" w:sz="0" w:space="0" w:color="auto"/>
          </w:divBdr>
        </w:div>
        <w:div w:id="1616910699">
          <w:marLeft w:val="0"/>
          <w:marRight w:val="0"/>
          <w:marTop w:val="0"/>
          <w:marBottom w:val="0"/>
          <w:divBdr>
            <w:top w:val="none" w:sz="0" w:space="0" w:color="auto"/>
            <w:left w:val="none" w:sz="0" w:space="0" w:color="auto"/>
            <w:bottom w:val="none" w:sz="0" w:space="0" w:color="auto"/>
            <w:right w:val="none" w:sz="0" w:space="0" w:color="auto"/>
          </w:divBdr>
        </w:div>
        <w:div w:id="741216255">
          <w:marLeft w:val="0"/>
          <w:marRight w:val="0"/>
          <w:marTop w:val="0"/>
          <w:marBottom w:val="0"/>
          <w:divBdr>
            <w:top w:val="none" w:sz="0" w:space="0" w:color="auto"/>
            <w:left w:val="none" w:sz="0" w:space="0" w:color="auto"/>
            <w:bottom w:val="none" w:sz="0" w:space="0" w:color="auto"/>
            <w:right w:val="none" w:sz="0" w:space="0" w:color="auto"/>
          </w:divBdr>
        </w:div>
        <w:div w:id="1007026406">
          <w:marLeft w:val="0"/>
          <w:marRight w:val="0"/>
          <w:marTop w:val="0"/>
          <w:marBottom w:val="0"/>
          <w:divBdr>
            <w:top w:val="none" w:sz="0" w:space="0" w:color="auto"/>
            <w:left w:val="none" w:sz="0" w:space="0" w:color="auto"/>
            <w:bottom w:val="none" w:sz="0" w:space="0" w:color="auto"/>
            <w:right w:val="none" w:sz="0" w:space="0" w:color="auto"/>
          </w:divBdr>
        </w:div>
        <w:div w:id="1926063601">
          <w:marLeft w:val="0"/>
          <w:marRight w:val="0"/>
          <w:marTop w:val="0"/>
          <w:marBottom w:val="0"/>
          <w:divBdr>
            <w:top w:val="none" w:sz="0" w:space="0" w:color="auto"/>
            <w:left w:val="none" w:sz="0" w:space="0" w:color="auto"/>
            <w:bottom w:val="none" w:sz="0" w:space="0" w:color="auto"/>
            <w:right w:val="none" w:sz="0" w:space="0" w:color="auto"/>
          </w:divBdr>
        </w:div>
        <w:div w:id="1915384527">
          <w:marLeft w:val="0"/>
          <w:marRight w:val="0"/>
          <w:marTop w:val="0"/>
          <w:marBottom w:val="0"/>
          <w:divBdr>
            <w:top w:val="none" w:sz="0" w:space="0" w:color="auto"/>
            <w:left w:val="none" w:sz="0" w:space="0" w:color="auto"/>
            <w:bottom w:val="none" w:sz="0" w:space="0" w:color="auto"/>
            <w:right w:val="none" w:sz="0" w:space="0" w:color="auto"/>
          </w:divBdr>
        </w:div>
      </w:divsChild>
    </w:div>
    <w:div w:id="2139253928">
      <w:bodyDiv w:val="1"/>
      <w:marLeft w:val="0"/>
      <w:marRight w:val="0"/>
      <w:marTop w:val="0"/>
      <w:marBottom w:val="0"/>
      <w:divBdr>
        <w:top w:val="none" w:sz="0" w:space="0" w:color="auto"/>
        <w:left w:val="none" w:sz="0" w:space="0" w:color="auto"/>
        <w:bottom w:val="none" w:sz="0" w:space="0" w:color="auto"/>
        <w:right w:val="none" w:sz="0" w:space="0" w:color="auto"/>
      </w:divBdr>
      <w:divsChild>
        <w:div w:id="928587541">
          <w:marLeft w:val="432"/>
          <w:marRight w:val="0"/>
          <w:marTop w:val="154"/>
          <w:marBottom w:val="0"/>
          <w:divBdr>
            <w:top w:val="none" w:sz="0" w:space="0" w:color="auto"/>
            <w:left w:val="none" w:sz="0" w:space="0" w:color="auto"/>
            <w:bottom w:val="none" w:sz="0" w:space="0" w:color="auto"/>
            <w:right w:val="none" w:sz="0" w:space="0" w:color="auto"/>
          </w:divBdr>
        </w:div>
        <w:div w:id="106892345">
          <w:marLeft w:val="432"/>
          <w:marRight w:val="0"/>
          <w:marTop w:val="154"/>
          <w:marBottom w:val="0"/>
          <w:divBdr>
            <w:top w:val="none" w:sz="0" w:space="0" w:color="auto"/>
            <w:left w:val="none" w:sz="0" w:space="0" w:color="auto"/>
            <w:bottom w:val="none" w:sz="0" w:space="0" w:color="auto"/>
            <w:right w:val="none" w:sz="0" w:space="0" w:color="auto"/>
          </w:divBdr>
        </w:div>
        <w:div w:id="1921062750">
          <w:marLeft w:val="432"/>
          <w:marRight w:val="0"/>
          <w:marTop w:val="154"/>
          <w:marBottom w:val="0"/>
          <w:divBdr>
            <w:top w:val="none" w:sz="0" w:space="0" w:color="auto"/>
            <w:left w:val="none" w:sz="0" w:space="0" w:color="auto"/>
            <w:bottom w:val="none" w:sz="0" w:space="0" w:color="auto"/>
            <w:right w:val="none" w:sz="0" w:space="0" w:color="auto"/>
          </w:divBdr>
        </w:div>
        <w:div w:id="275260646">
          <w:marLeft w:val="432"/>
          <w:marRight w:val="0"/>
          <w:marTop w:val="154"/>
          <w:marBottom w:val="0"/>
          <w:divBdr>
            <w:top w:val="none" w:sz="0" w:space="0" w:color="auto"/>
            <w:left w:val="none" w:sz="0" w:space="0" w:color="auto"/>
            <w:bottom w:val="none" w:sz="0" w:space="0" w:color="auto"/>
            <w:right w:val="none" w:sz="0" w:space="0" w:color="auto"/>
          </w:divBdr>
        </w:div>
        <w:div w:id="707684012">
          <w:marLeft w:val="432"/>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mabanu1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Quinnox Consultancy Services Ltd</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SHWETHA.M</cp:lastModifiedBy>
  <cp:revision>3</cp:revision>
  <cp:lastPrinted>2015-03-24T09:37:00Z</cp:lastPrinted>
  <dcterms:created xsi:type="dcterms:W3CDTF">2015-11-19T08:29:00Z</dcterms:created>
  <dcterms:modified xsi:type="dcterms:W3CDTF">2015-11-19T09:52:00Z</dcterms:modified>
</cp:coreProperties>
</file>