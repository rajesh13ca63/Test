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D39" w:rsidRDefault="00786D39" w:rsidP="00786D39">
      <w:pPr>
        <w:spacing w:before="58" w:line="300" w:lineRule="exact"/>
        <w:ind w:right="3302"/>
      </w:pPr>
    </w:p>
    <w:p w:rsidR="00786D39" w:rsidRDefault="00786D39" w:rsidP="00786D39">
      <w:pPr>
        <w:spacing w:before="58" w:line="300" w:lineRule="exact"/>
        <w:ind w:right="3302"/>
      </w:pPr>
    </w:p>
    <w:p w:rsidR="00786D39" w:rsidRDefault="00786D39" w:rsidP="00786D39">
      <w:pPr>
        <w:spacing w:before="58" w:line="300" w:lineRule="exact"/>
        <w:ind w:right="3302"/>
      </w:pPr>
    </w:p>
    <w:tbl>
      <w:tblPr>
        <w:tblW w:w="7229" w:type="dxa"/>
        <w:tblInd w:w="138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0"/>
        <w:gridCol w:w="3969"/>
      </w:tblGrid>
      <w:tr w:rsidR="00786D39" w:rsidRPr="006943C0" w:rsidTr="007C4B5F">
        <w:trPr>
          <w:trHeight w:val="465"/>
        </w:trPr>
        <w:tc>
          <w:tcPr>
            <w:tcW w:w="72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6D39" w:rsidRPr="006943C0" w:rsidRDefault="00786D39" w:rsidP="007C4B5F">
            <w:pPr>
              <w:jc w:val="center"/>
              <w:rPr>
                <w:rFonts w:ascii="Calibri" w:hAnsi="Calibri" w:cs="Segoe UI"/>
                <w:color w:val="212121"/>
                <w:szCs w:val="22"/>
                <w:lang w:val="en-IN" w:eastAsia="en-IN"/>
              </w:rPr>
            </w:pPr>
            <w:r w:rsidRPr="006943C0">
              <w:rPr>
                <w:rFonts w:ascii="Calibri" w:hAnsi="Calibri" w:cs="Segoe UI"/>
                <w:color w:val="000000"/>
                <w:sz w:val="22"/>
                <w:szCs w:val="22"/>
                <w:lang w:val="en-IN" w:eastAsia="en-IN"/>
              </w:rPr>
              <w:t>Validation Sheet</w:t>
            </w:r>
          </w:p>
        </w:tc>
      </w:tr>
      <w:tr w:rsidR="00786D39" w:rsidRPr="006943C0" w:rsidTr="007C4B5F">
        <w:trPr>
          <w:trHeight w:val="6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6D39" w:rsidRPr="006943C0" w:rsidRDefault="00786D39" w:rsidP="007C4B5F">
            <w:pPr>
              <w:rPr>
                <w:rFonts w:ascii="Calibri" w:hAnsi="Calibri" w:cs="Segoe UI"/>
                <w:color w:val="212121"/>
                <w:szCs w:val="22"/>
                <w:lang w:val="en-IN" w:eastAsia="en-IN"/>
              </w:rPr>
            </w:pPr>
            <w:r>
              <w:rPr>
                <w:rFonts w:ascii="Calibri" w:hAnsi="Calibri" w:cs="Segoe UI"/>
                <w:color w:val="000000"/>
                <w:sz w:val="22"/>
                <w:szCs w:val="22"/>
                <w:lang w:val="en-IN" w:eastAsia="en-IN"/>
              </w:rPr>
              <w:t>Excel(Out Of 10)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6D39" w:rsidRPr="006943C0" w:rsidRDefault="00786D39" w:rsidP="007C4B5F">
            <w:pPr>
              <w:rPr>
                <w:rFonts w:ascii="Calibri" w:hAnsi="Calibri" w:cs="Segoe UI"/>
                <w:color w:val="212121"/>
                <w:szCs w:val="22"/>
                <w:lang w:val="en-IN" w:eastAsia="en-IN"/>
              </w:rPr>
            </w:pPr>
            <w:r w:rsidRPr="006943C0">
              <w:rPr>
                <w:rFonts w:ascii="Calibri" w:hAnsi="Calibri" w:cs="Segoe UI"/>
                <w:color w:val="000000"/>
                <w:sz w:val="22"/>
                <w:szCs w:val="22"/>
                <w:lang w:val="en-IN" w:eastAsia="en-IN"/>
              </w:rPr>
              <w:t> </w:t>
            </w:r>
            <w:r>
              <w:rPr>
                <w:rFonts w:ascii="Calibri" w:hAnsi="Calibri" w:cs="Segoe UI"/>
                <w:color w:val="000000"/>
                <w:sz w:val="22"/>
                <w:szCs w:val="22"/>
                <w:lang w:val="en-IN" w:eastAsia="en-IN"/>
              </w:rPr>
              <w:t>8/10</w:t>
            </w:r>
          </w:p>
        </w:tc>
      </w:tr>
      <w:tr w:rsidR="00786D39" w:rsidRPr="006943C0" w:rsidTr="007C4B5F">
        <w:trPr>
          <w:trHeight w:val="69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6D39" w:rsidRPr="006943C0" w:rsidRDefault="00786D39" w:rsidP="007C4B5F">
            <w:pPr>
              <w:rPr>
                <w:rFonts w:ascii="Calibri" w:hAnsi="Calibri" w:cs="Segoe UI"/>
                <w:color w:val="212121"/>
                <w:szCs w:val="22"/>
                <w:lang w:val="en-IN" w:eastAsia="en-IN"/>
              </w:rPr>
            </w:pPr>
            <w:r w:rsidRPr="006943C0">
              <w:rPr>
                <w:rFonts w:ascii="Calibri" w:hAnsi="Calibri" w:cs="Segoe UI"/>
                <w:color w:val="000000"/>
                <w:sz w:val="22"/>
                <w:szCs w:val="22"/>
                <w:lang w:val="en-IN" w:eastAsia="en-IN"/>
              </w:rPr>
              <w:t>Communication</w:t>
            </w:r>
            <w:r>
              <w:rPr>
                <w:rFonts w:ascii="Calibri" w:hAnsi="Calibri" w:cs="Segoe UI"/>
                <w:color w:val="000000"/>
                <w:sz w:val="22"/>
                <w:szCs w:val="22"/>
                <w:lang w:val="en-IN" w:eastAsia="en-IN"/>
              </w:rPr>
              <w:t>(Out Of 10)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6D39" w:rsidRPr="006943C0" w:rsidRDefault="00786D39" w:rsidP="00786D39">
            <w:pPr>
              <w:rPr>
                <w:rFonts w:ascii="Calibri" w:hAnsi="Calibri" w:cs="Segoe UI"/>
                <w:color w:val="212121"/>
                <w:szCs w:val="22"/>
                <w:lang w:val="en-IN" w:eastAsia="en-IN"/>
              </w:rPr>
            </w:pPr>
            <w:r w:rsidRPr="006943C0">
              <w:rPr>
                <w:rFonts w:ascii="Calibri" w:hAnsi="Calibri" w:cs="Segoe UI"/>
                <w:color w:val="000000"/>
                <w:sz w:val="22"/>
                <w:szCs w:val="22"/>
                <w:lang w:val="en-IN" w:eastAsia="en-IN"/>
              </w:rPr>
              <w:t> </w:t>
            </w:r>
            <w:r>
              <w:rPr>
                <w:rFonts w:ascii="Calibri" w:hAnsi="Calibri" w:cs="Segoe UI"/>
                <w:color w:val="000000"/>
                <w:sz w:val="22"/>
                <w:szCs w:val="22"/>
                <w:lang w:val="en-IN" w:eastAsia="en-IN"/>
              </w:rPr>
              <w:t>7.5/10</w:t>
            </w:r>
          </w:p>
        </w:tc>
      </w:tr>
    </w:tbl>
    <w:p w:rsidR="00CB3FE5" w:rsidRDefault="00CB3FE5">
      <w:pPr>
        <w:spacing w:before="1" w:line="100" w:lineRule="exact"/>
        <w:rPr>
          <w:sz w:val="11"/>
          <w:szCs w:val="11"/>
        </w:rPr>
      </w:pPr>
    </w:p>
    <w:p w:rsidR="00CB3FE5" w:rsidRDefault="00CB3FE5">
      <w:pPr>
        <w:spacing w:line="200" w:lineRule="exact"/>
      </w:pPr>
    </w:p>
    <w:p w:rsidR="00CB3FE5" w:rsidRDefault="00CB3FE5">
      <w:pPr>
        <w:spacing w:line="200" w:lineRule="exact"/>
      </w:pPr>
    </w:p>
    <w:p w:rsidR="00406862" w:rsidRDefault="00406862">
      <w:pPr>
        <w:spacing w:line="200" w:lineRule="exact"/>
      </w:pPr>
    </w:p>
    <w:p w:rsidR="00406862" w:rsidRDefault="00406862">
      <w:pPr>
        <w:spacing w:line="200" w:lineRule="exact"/>
      </w:pPr>
    </w:p>
    <w:p w:rsidR="00CB3FE5" w:rsidRDefault="00CB3FE5">
      <w:pPr>
        <w:spacing w:line="200" w:lineRule="exact"/>
      </w:pPr>
    </w:p>
    <w:p w:rsidR="00CB3FE5" w:rsidRDefault="00A02341">
      <w:pPr>
        <w:spacing w:before="33" w:line="220" w:lineRule="exact"/>
        <w:ind w:left="120"/>
      </w:pPr>
      <w:r>
        <w:rPr>
          <w:b/>
          <w:position w:val="-1"/>
        </w:rPr>
        <w:t>SHAIK</w:t>
      </w:r>
      <w:r>
        <w:rPr>
          <w:b/>
          <w:spacing w:val="-5"/>
          <w:position w:val="-1"/>
        </w:rPr>
        <w:t xml:space="preserve"> </w:t>
      </w:r>
      <w:r>
        <w:rPr>
          <w:b/>
          <w:position w:val="-1"/>
        </w:rPr>
        <w:t>A</w:t>
      </w:r>
      <w:r>
        <w:rPr>
          <w:b/>
          <w:spacing w:val="1"/>
          <w:position w:val="-1"/>
        </w:rPr>
        <w:t>KB</w:t>
      </w:r>
      <w:r>
        <w:rPr>
          <w:b/>
          <w:position w:val="-1"/>
        </w:rPr>
        <w:t>AR</w:t>
      </w:r>
      <w:r>
        <w:rPr>
          <w:b/>
          <w:spacing w:val="-6"/>
          <w:position w:val="-1"/>
        </w:rPr>
        <w:t xml:space="preserve"> </w:t>
      </w:r>
      <w:r>
        <w:rPr>
          <w:b/>
          <w:position w:val="-1"/>
        </w:rPr>
        <w:t>PAS</w:t>
      </w:r>
      <w:r>
        <w:rPr>
          <w:b/>
          <w:spacing w:val="1"/>
          <w:position w:val="-1"/>
        </w:rPr>
        <w:t>H</w:t>
      </w:r>
      <w:r>
        <w:rPr>
          <w:b/>
          <w:position w:val="-1"/>
        </w:rPr>
        <w:t>A</w:t>
      </w:r>
      <w:r>
        <w:rPr>
          <w:b/>
          <w:position w:val="-1"/>
        </w:rPr>
        <w:t xml:space="preserve">                                                                                    </w:t>
      </w:r>
      <w:r>
        <w:rPr>
          <w:b/>
          <w:spacing w:val="1"/>
          <w:position w:val="-1"/>
        </w:rPr>
        <w:t xml:space="preserve"> </w:t>
      </w:r>
      <w:r>
        <w:rPr>
          <w:b/>
          <w:spacing w:val="2"/>
          <w:position w:val="-1"/>
        </w:rPr>
        <w:t>E</w:t>
      </w:r>
      <w:r>
        <w:rPr>
          <w:b/>
          <w:spacing w:val="-5"/>
          <w:position w:val="-1"/>
        </w:rPr>
        <w:t>m</w:t>
      </w:r>
      <w:r>
        <w:rPr>
          <w:b/>
          <w:spacing w:val="1"/>
          <w:position w:val="-1"/>
        </w:rPr>
        <w:t>a</w:t>
      </w:r>
      <w:r>
        <w:rPr>
          <w:b/>
          <w:position w:val="-1"/>
        </w:rPr>
        <w:t>il:</w:t>
      </w:r>
      <w:r>
        <w:rPr>
          <w:b/>
          <w:spacing w:val="-6"/>
          <w:position w:val="-1"/>
        </w:rPr>
        <w:t xml:space="preserve"> </w:t>
      </w:r>
      <w:r>
        <w:rPr>
          <w:b/>
          <w:color w:val="0000FF"/>
          <w:spacing w:val="-49"/>
          <w:position w:val="-1"/>
        </w:rPr>
        <w:t xml:space="preserve"> </w:t>
      </w:r>
      <w:hyperlink r:id="rId8">
        <w:r>
          <w:rPr>
            <w:b/>
            <w:color w:val="0000FF"/>
            <w:spacing w:val="2"/>
            <w:position w:val="-1"/>
            <w:u w:val="thick" w:color="0000FF"/>
          </w:rPr>
          <w:t>s</w:t>
        </w:r>
        <w:r>
          <w:rPr>
            <w:b/>
            <w:color w:val="0000FF"/>
            <w:spacing w:val="-3"/>
            <w:position w:val="-1"/>
            <w:u w:val="thick" w:color="0000FF"/>
          </w:rPr>
          <w:t>k</w:t>
        </w:r>
        <w:r>
          <w:rPr>
            <w:b/>
            <w:color w:val="0000FF"/>
            <w:spacing w:val="3"/>
            <w:position w:val="-1"/>
            <w:u w:val="thick" w:color="0000FF"/>
          </w:rPr>
          <w:t>a</w:t>
        </w:r>
        <w:r>
          <w:rPr>
            <w:b/>
            <w:color w:val="0000FF"/>
            <w:position w:val="-1"/>
            <w:u w:val="thick" w:color="0000FF"/>
          </w:rPr>
          <w:t>k</w:t>
        </w:r>
        <w:r>
          <w:rPr>
            <w:b/>
            <w:color w:val="0000FF"/>
            <w:spacing w:val="-1"/>
            <w:position w:val="-1"/>
            <w:u w:val="thick" w:color="0000FF"/>
          </w:rPr>
          <w:t>b</w:t>
        </w:r>
        <w:r>
          <w:rPr>
            <w:b/>
            <w:color w:val="0000FF"/>
            <w:spacing w:val="2"/>
            <w:position w:val="-1"/>
            <w:u w:val="thick" w:color="0000FF"/>
          </w:rPr>
          <w:t>a</w:t>
        </w:r>
        <w:r>
          <w:rPr>
            <w:b/>
            <w:color w:val="0000FF"/>
            <w:position w:val="-1"/>
            <w:u w:val="thick" w:color="0000FF"/>
          </w:rPr>
          <w:t>rp</w:t>
        </w:r>
        <w:r>
          <w:rPr>
            <w:b/>
            <w:color w:val="0000FF"/>
            <w:spacing w:val="1"/>
            <w:position w:val="-1"/>
            <w:u w:val="thick" w:color="0000FF"/>
          </w:rPr>
          <w:t>a</w:t>
        </w:r>
        <w:r>
          <w:rPr>
            <w:b/>
            <w:color w:val="0000FF"/>
            <w:spacing w:val="-1"/>
            <w:position w:val="-1"/>
            <w:u w:val="thick" w:color="0000FF"/>
          </w:rPr>
          <w:t>s</w:t>
        </w:r>
        <w:r>
          <w:rPr>
            <w:b/>
            <w:color w:val="0000FF"/>
            <w:position w:val="-1"/>
            <w:u w:val="thick" w:color="0000FF"/>
          </w:rPr>
          <w:t>h</w:t>
        </w:r>
        <w:r>
          <w:rPr>
            <w:b/>
            <w:color w:val="0000FF"/>
            <w:spacing w:val="1"/>
            <w:position w:val="-1"/>
            <w:u w:val="thick" w:color="0000FF"/>
          </w:rPr>
          <w:t>a</w:t>
        </w:r>
        <w:r>
          <w:rPr>
            <w:b/>
            <w:color w:val="0000FF"/>
            <w:position w:val="-1"/>
            <w:u w:val="thick" w:color="0000FF"/>
          </w:rPr>
          <w:t>@</w:t>
        </w:r>
        <w:r>
          <w:rPr>
            <w:b/>
            <w:color w:val="0000FF"/>
            <w:spacing w:val="3"/>
            <w:position w:val="-1"/>
            <w:u w:val="thick" w:color="0000FF"/>
          </w:rPr>
          <w:t>g</w:t>
        </w:r>
        <w:r>
          <w:rPr>
            <w:b/>
            <w:color w:val="0000FF"/>
            <w:spacing w:val="-3"/>
            <w:position w:val="-1"/>
            <w:u w:val="thick" w:color="0000FF"/>
          </w:rPr>
          <w:t>m</w:t>
        </w:r>
        <w:r>
          <w:rPr>
            <w:b/>
            <w:color w:val="0000FF"/>
            <w:spacing w:val="1"/>
            <w:position w:val="-1"/>
            <w:u w:val="thick" w:color="0000FF"/>
          </w:rPr>
          <w:t>a</w:t>
        </w:r>
        <w:r>
          <w:rPr>
            <w:b/>
            <w:color w:val="0000FF"/>
            <w:position w:val="-1"/>
            <w:u w:val="thick" w:color="0000FF"/>
          </w:rPr>
          <w:t>il.c</w:t>
        </w:r>
        <w:r>
          <w:rPr>
            <w:b/>
            <w:color w:val="0000FF"/>
            <w:spacing w:val="3"/>
            <w:position w:val="-1"/>
            <w:u w:val="thick" w:color="0000FF"/>
          </w:rPr>
          <w:t>o</w:t>
        </w:r>
        <w:r>
          <w:rPr>
            <w:b/>
            <w:color w:val="0000FF"/>
            <w:position w:val="-1"/>
            <w:u w:val="thick" w:color="0000FF"/>
          </w:rPr>
          <w:t>m</w:t>
        </w:r>
      </w:hyperlink>
    </w:p>
    <w:p w:rsidR="00CB3FE5" w:rsidRDefault="00CB3FE5">
      <w:pPr>
        <w:spacing w:before="11" w:line="200" w:lineRule="exact"/>
      </w:pPr>
    </w:p>
    <w:p w:rsidR="00CB3FE5" w:rsidRDefault="00A02341">
      <w:pPr>
        <w:spacing w:before="33"/>
        <w:ind w:left="272"/>
      </w:pPr>
      <w:r>
        <w:rPr>
          <w:b/>
        </w:rPr>
        <w:t>S/O</w:t>
      </w:r>
      <w:r>
        <w:rPr>
          <w:b/>
          <w:spacing w:val="49"/>
        </w:rPr>
        <w:t xml:space="preserve"> </w:t>
      </w:r>
      <w:r>
        <w:rPr>
          <w:b/>
          <w:spacing w:val="1"/>
        </w:rPr>
        <w:t>J</w:t>
      </w:r>
      <w:r>
        <w:rPr>
          <w:b/>
        </w:rPr>
        <w:t>A</w:t>
      </w:r>
      <w:r>
        <w:rPr>
          <w:b/>
          <w:spacing w:val="1"/>
        </w:rPr>
        <w:t>F</w:t>
      </w:r>
      <w:r>
        <w:rPr>
          <w:b/>
        </w:rPr>
        <w:t>FAR</w:t>
      </w:r>
      <w:r>
        <w:rPr>
          <w:b/>
        </w:rPr>
        <w:t xml:space="preserve">                                                                                                     </w:t>
      </w:r>
      <w:r>
        <w:rPr>
          <w:b/>
          <w:spacing w:val="48"/>
        </w:rPr>
        <w:t xml:space="preserve"> </w:t>
      </w:r>
      <w:r>
        <w:rPr>
          <w:b/>
        </w:rPr>
        <w:t>Cell:</w:t>
      </w:r>
      <w:r>
        <w:rPr>
          <w:b/>
          <w:spacing w:val="-3"/>
        </w:rPr>
        <w:t xml:space="preserve"> </w:t>
      </w:r>
      <w:r>
        <w:rPr>
          <w:spacing w:val="-2"/>
        </w:rPr>
        <w:t>+</w:t>
      </w:r>
      <w:r>
        <w:rPr>
          <w:spacing w:val="1"/>
        </w:rPr>
        <w:t>9</w:t>
      </w:r>
      <w:r>
        <w:rPr>
          <w:spacing w:val="-1"/>
        </w:rPr>
        <w:t>1</w:t>
      </w:r>
      <w:r>
        <w:rPr>
          <w:spacing w:val="1"/>
        </w:rPr>
        <w:t>996</w:t>
      </w:r>
      <w:r>
        <w:rPr>
          <w:spacing w:val="-1"/>
        </w:rPr>
        <w:t>3</w:t>
      </w:r>
      <w:r>
        <w:rPr>
          <w:spacing w:val="1"/>
        </w:rPr>
        <w:t>43</w:t>
      </w:r>
      <w:r>
        <w:rPr>
          <w:spacing w:val="-1"/>
        </w:rPr>
        <w:t>4</w:t>
      </w:r>
      <w:r>
        <w:rPr>
          <w:spacing w:val="1"/>
        </w:rPr>
        <w:t>27</w:t>
      </w:r>
      <w:r>
        <w:t>6</w:t>
      </w:r>
    </w:p>
    <w:p w:rsidR="00CB3FE5" w:rsidRDefault="00CB3FE5">
      <w:pPr>
        <w:spacing w:before="7" w:line="240" w:lineRule="exact"/>
        <w:rPr>
          <w:sz w:val="24"/>
          <w:szCs w:val="24"/>
        </w:rPr>
      </w:pPr>
    </w:p>
    <w:p w:rsidR="00406862" w:rsidRDefault="00406862">
      <w:pPr>
        <w:spacing w:before="7" w:line="240" w:lineRule="exact"/>
        <w:rPr>
          <w:sz w:val="24"/>
          <w:szCs w:val="24"/>
        </w:rPr>
      </w:pPr>
    </w:p>
    <w:p w:rsidR="00406862" w:rsidRDefault="00406862">
      <w:pPr>
        <w:spacing w:before="7" w:line="240" w:lineRule="exact"/>
        <w:rPr>
          <w:sz w:val="24"/>
          <w:szCs w:val="24"/>
        </w:rPr>
      </w:pPr>
    </w:p>
    <w:p w:rsidR="00406862" w:rsidRDefault="00406862">
      <w:pPr>
        <w:spacing w:before="7" w:line="240" w:lineRule="exact"/>
        <w:rPr>
          <w:sz w:val="24"/>
          <w:szCs w:val="24"/>
        </w:rPr>
      </w:pPr>
    </w:p>
    <w:p w:rsidR="00CB3FE5" w:rsidRDefault="00A02341">
      <w:pPr>
        <w:spacing w:line="300" w:lineRule="exact"/>
        <w:ind w:left="120"/>
        <w:rPr>
          <w:sz w:val="28"/>
          <w:szCs w:val="28"/>
        </w:rPr>
      </w:pPr>
      <w:r>
        <w:pict>
          <v:group id="_x0000_s1040" style="position:absolute;left:0;text-align:left;margin-left:70.6pt;margin-top:23.75pt;width:424.15pt;height:0;z-index:-251662848;mso-position-horizontal-relative:page" coordorigin="1412,475" coordsize="8483,0">
            <v:shape id="_x0000_s1041" style="position:absolute;left:1412;top:475;width:8483;height:0" coordorigin="1412,475" coordsize="8483,0" path="m1412,475r8483,e" filled="f" strokecolor="#4f81bc" strokeweight=".58pt">
              <v:path arrowok="t"/>
            </v:shape>
            <w10:wrap anchorx="page"/>
          </v:group>
        </w:pict>
      </w:r>
      <w:r>
        <w:rPr>
          <w:b/>
          <w:color w:val="4F81BC"/>
          <w:position w:val="-1"/>
          <w:sz w:val="28"/>
          <w:szCs w:val="28"/>
        </w:rPr>
        <w:t>Objec</w:t>
      </w:r>
      <w:r>
        <w:rPr>
          <w:b/>
          <w:color w:val="4F81BC"/>
          <w:spacing w:val="-2"/>
          <w:position w:val="-1"/>
          <w:sz w:val="28"/>
          <w:szCs w:val="28"/>
        </w:rPr>
        <w:t>t</w:t>
      </w:r>
      <w:r>
        <w:rPr>
          <w:b/>
          <w:color w:val="4F81BC"/>
          <w:spacing w:val="1"/>
          <w:position w:val="-1"/>
          <w:sz w:val="28"/>
          <w:szCs w:val="28"/>
        </w:rPr>
        <w:t>i</w:t>
      </w:r>
      <w:r>
        <w:rPr>
          <w:b/>
          <w:color w:val="4F81BC"/>
          <w:spacing w:val="-1"/>
          <w:position w:val="-1"/>
          <w:sz w:val="28"/>
          <w:szCs w:val="28"/>
        </w:rPr>
        <w:t>v</w:t>
      </w:r>
      <w:r>
        <w:rPr>
          <w:b/>
          <w:color w:val="4F81BC"/>
          <w:position w:val="-1"/>
          <w:sz w:val="28"/>
          <w:szCs w:val="28"/>
        </w:rPr>
        <w:t>e</w:t>
      </w:r>
    </w:p>
    <w:p w:rsidR="00CB3FE5" w:rsidRDefault="00CB3FE5">
      <w:pPr>
        <w:spacing w:line="200" w:lineRule="exact"/>
      </w:pPr>
    </w:p>
    <w:p w:rsidR="00CB3FE5" w:rsidRDefault="00CB3FE5">
      <w:pPr>
        <w:spacing w:before="4" w:line="200" w:lineRule="exact"/>
      </w:pPr>
    </w:p>
    <w:p w:rsidR="00CB3FE5" w:rsidRDefault="00A02341">
      <w:pPr>
        <w:spacing w:before="33" w:line="290" w:lineRule="auto"/>
        <w:ind w:left="120" w:right="70"/>
      </w:pPr>
      <w:r>
        <w:rPr>
          <w:spacing w:val="3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-5"/>
        </w:rPr>
        <w:t>w</w:t>
      </w:r>
      <w:r>
        <w:rPr>
          <w:spacing w:val="1"/>
        </w:rPr>
        <w:t>or</w:t>
      </w:r>
      <w:r>
        <w:t>k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1"/>
        </w:rPr>
        <w:t>or</w:t>
      </w:r>
      <w:r>
        <w:rPr>
          <w:spacing w:val="-1"/>
        </w:rPr>
        <w:t>g</w:t>
      </w:r>
      <w:r>
        <w:t>a</w:t>
      </w:r>
      <w:r>
        <w:rPr>
          <w:spacing w:val="-1"/>
        </w:rPr>
        <w:t>n</w:t>
      </w:r>
      <w:r>
        <w:t>iz</w:t>
      </w:r>
      <w:r>
        <w:rPr>
          <w:spacing w:val="3"/>
        </w:rPr>
        <w:t>a</w:t>
      </w:r>
      <w:r>
        <w:t>ti</w:t>
      </w:r>
      <w:r>
        <w:rPr>
          <w:spacing w:val="1"/>
        </w:rPr>
        <w:t>o</w:t>
      </w:r>
      <w:r>
        <w:t>n</w:t>
      </w:r>
      <w:r>
        <w:rPr>
          <w:spacing w:val="-9"/>
        </w:rPr>
        <w:t xml:space="preserve"> </w:t>
      </w:r>
      <w:r>
        <w:rPr>
          <w:spacing w:val="-2"/>
        </w:rPr>
        <w:t>w</w:t>
      </w:r>
      <w:r>
        <w:rPr>
          <w:spacing w:val="1"/>
        </w:rPr>
        <w:t>h</w:t>
      </w:r>
      <w:r>
        <w:t>i</w:t>
      </w:r>
      <w:r>
        <w:rPr>
          <w:spacing w:val="2"/>
        </w:rPr>
        <w:t>c</w:t>
      </w:r>
      <w:r>
        <w:t>h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ill</w:t>
      </w:r>
      <w:r>
        <w:rPr>
          <w:spacing w:val="-1"/>
        </w:rPr>
        <w:t xml:space="preserve"> h</w:t>
      </w:r>
      <w:r>
        <w:t>elp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v</w:t>
      </w:r>
      <w:r>
        <w:t>al</w:t>
      </w:r>
      <w:r>
        <w:rPr>
          <w:spacing w:val="-1"/>
        </w:rPr>
        <w:t>u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dd</w:t>
      </w:r>
      <w:r>
        <w:t>it</w:t>
      </w:r>
      <w:r>
        <w:rPr>
          <w:spacing w:val="2"/>
        </w:rPr>
        <w:t>i</w:t>
      </w:r>
      <w:r>
        <w:rPr>
          <w:spacing w:val="1"/>
        </w:rPr>
        <w:t>o</w:t>
      </w:r>
      <w:r>
        <w:t>n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r</w:t>
      </w:r>
      <w:r>
        <w:rPr>
          <w:spacing w:val="-1"/>
        </w:rPr>
        <w:t>v</w:t>
      </w:r>
      <w:r>
        <w:t>e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1"/>
        </w:rPr>
        <w:t>s</w:t>
      </w:r>
      <w:r>
        <w:rPr>
          <w:spacing w:val="1"/>
        </w:rPr>
        <w:t>pr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bo</w:t>
      </w:r>
      <w:r>
        <w:t>a</w:t>
      </w:r>
      <w:r>
        <w:rPr>
          <w:spacing w:val="1"/>
        </w:rPr>
        <w:t>r</w:t>
      </w:r>
      <w:r>
        <w:t>d</w:t>
      </w:r>
      <w:r>
        <w:rPr>
          <w:spacing w:val="-4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-4"/>
        </w:rPr>
        <w:t>m</w:t>
      </w:r>
      <w:r>
        <w:rPr>
          <w:spacing w:val="3"/>
        </w:rPr>
        <w:t>o</w:t>
      </w:r>
      <w:r>
        <w:rPr>
          <w:spacing w:val="-1"/>
        </w:rPr>
        <w:t>v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h</w:t>
      </w:r>
      <w:r>
        <w:t>e</w:t>
      </w:r>
      <w:r>
        <w:rPr>
          <w:spacing w:val="1"/>
        </w:rPr>
        <w:t>a</w:t>
      </w:r>
      <w:r>
        <w:t>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1"/>
        </w:rPr>
        <w:t>m</w:t>
      </w:r>
      <w:r>
        <w:t>y</w:t>
      </w:r>
      <w:r>
        <w:rPr>
          <w:spacing w:val="-4"/>
        </w:rPr>
        <w:t xml:space="preserve"> </w:t>
      </w:r>
      <w:r>
        <w:t>c</w:t>
      </w:r>
      <w:r>
        <w:rPr>
          <w:spacing w:val="1"/>
        </w:rPr>
        <w:t>ar</w:t>
      </w:r>
      <w:r>
        <w:t>e</w:t>
      </w:r>
      <w:r>
        <w:rPr>
          <w:spacing w:val="1"/>
        </w:rPr>
        <w:t>e</w:t>
      </w:r>
      <w:r>
        <w:t xml:space="preserve">r </w:t>
      </w:r>
      <w:r>
        <w:rPr>
          <w:spacing w:val="1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rPr>
          <w:spacing w:val="1"/>
        </w:rPr>
        <w:t>ro</w:t>
      </w:r>
      <w:r>
        <w:rPr>
          <w:spacing w:val="-1"/>
        </w:rPr>
        <w:t>v</w:t>
      </w:r>
      <w:r>
        <w:t>i</w:t>
      </w:r>
      <w:r>
        <w:rPr>
          <w:spacing w:val="1"/>
        </w:rPr>
        <w:t>d</w:t>
      </w:r>
      <w:r>
        <w:rPr>
          <w:spacing w:val="2"/>
        </w:rPr>
        <w:t>i</w:t>
      </w:r>
      <w:r>
        <w:rPr>
          <w:spacing w:val="-1"/>
        </w:rPr>
        <w:t>n</w:t>
      </w:r>
      <w:r>
        <w:t>g</w:t>
      </w:r>
      <w:r>
        <w:rPr>
          <w:spacing w:val="-7"/>
        </w:rPr>
        <w:t xml:space="preserve"> </w:t>
      </w:r>
      <w:r>
        <w:rPr>
          <w:spacing w:val="-1"/>
        </w:rPr>
        <w:t>m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</w:t>
      </w:r>
      <w:r>
        <w:t>te</w:t>
      </w:r>
      <w:r>
        <w:rPr>
          <w:spacing w:val="1"/>
        </w:rPr>
        <w:t>r</w:t>
      </w:r>
      <w:r>
        <w:t>est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9"/>
        </w:rPr>
        <w:t xml:space="preserve"> </w:t>
      </w:r>
      <w:r>
        <w:t>c</w:t>
      </w:r>
      <w:r>
        <w:rPr>
          <w:spacing w:val="1"/>
        </w:rPr>
        <w:t>ar</w:t>
      </w:r>
      <w:r>
        <w:t>e</w:t>
      </w:r>
      <w:r>
        <w:rPr>
          <w:spacing w:val="1"/>
        </w:rPr>
        <w:t>e</w:t>
      </w:r>
      <w:r>
        <w:t>r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p</w:t>
      </w:r>
      <w:r>
        <w:rPr>
          <w:spacing w:val="1"/>
        </w:rPr>
        <w:t>por</w:t>
      </w:r>
      <w:r>
        <w:t>t</w:t>
      </w:r>
      <w:r>
        <w:rPr>
          <w:spacing w:val="-1"/>
        </w:rPr>
        <w:t>un</w:t>
      </w:r>
      <w:r>
        <w:t>ities</w:t>
      </w:r>
      <w:r>
        <w:rPr>
          <w:spacing w:val="-12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h</w:t>
      </w:r>
      <w:r>
        <w:t>a</w:t>
      </w:r>
      <w:r>
        <w:rPr>
          <w:spacing w:val="1"/>
        </w:rPr>
        <w:t>r</w:t>
      </w:r>
      <w:r>
        <w:rPr>
          <w:spacing w:val="-1"/>
        </w:rPr>
        <w:t>n</w:t>
      </w:r>
      <w:r>
        <w:rPr>
          <w:spacing w:val="3"/>
        </w:rPr>
        <w:t>e</w:t>
      </w:r>
      <w:r>
        <w:rPr>
          <w:spacing w:val="-1"/>
        </w:rPr>
        <w:t>s</w:t>
      </w:r>
      <w:r>
        <w:t>s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b</w:t>
      </w:r>
      <w:r>
        <w:t>est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"/>
        </w:rPr>
        <w:t xml:space="preserve"> m</w:t>
      </w:r>
      <w:r>
        <w:t>y</w:t>
      </w:r>
      <w:r>
        <w:rPr>
          <w:spacing w:val="-4"/>
        </w:rPr>
        <w:t xml:space="preserve"> </w:t>
      </w:r>
      <w:r>
        <w:t>c</w:t>
      </w:r>
      <w:r>
        <w:rPr>
          <w:spacing w:val="1"/>
        </w:rPr>
        <w:t>a</w:t>
      </w:r>
      <w:r>
        <w:rPr>
          <w:spacing w:val="2"/>
        </w:rPr>
        <w:t>l</w:t>
      </w:r>
      <w:r>
        <w:t>i</w:t>
      </w:r>
      <w:r>
        <w:rPr>
          <w:spacing w:val="1"/>
        </w:rPr>
        <w:t>b</w:t>
      </w:r>
      <w:r>
        <w:t>e</w:t>
      </w:r>
      <w:r>
        <w:rPr>
          <w:spacing w:val="10"/>
        </w:rPr>
        <w:t>r</w:t>
      </w:r>
      <w:r>
        <w:rPr>
          <w:b/>
        </w:rPr>
        <w:t>.</w:t>
      </w:r>
    </w:p>
    <w:p w:rsidR="00CB3FE5" w:rsidRDefault="00CB3FE5">
      <w:pPr>
        <w:spacing w:before="1" w:line="200" w:lineRule="exact"/>
      </w:pPr>
    </w:p>
    <w:p w:rsidR="00406862" w:rsidRDefault="00406862">
      <w:pPr>
        <w:spacing w:before="1" w:line="200" w:lineRule="exact"/>
      </w:pPr>
    </w:p>
    <w:p w:rsidR="00406862" w:rsidRDefault="00406862">
      <w:pPr>
        <w:spacing w:before="1" w:line="200" w:lineRule="exact"/>
      </w:pPr>
    </w:p>
    <w:p w:rsidR="00406862" w:rsidRDefault="00406862">
      <w:pPr>
        <w:spacing w:before="1" w:line="200" w:lineRule="exact"/>
      </w:pPr>
    </w:p>
    <w:p w:rsidR="00406862" w:rsidRDefault="00406862">
      <w:pPr>
        <w:spacing w:before="1" w:line="200" w:lineRule="exact"/>
      </w:pPr>
    </w:p>
    <w:p w:rsidR="00CB3FE5" w:rsidRDefault="00A02341">
      <w:pPr>
        <w:spacing w:line="300" w:lineRule="exact"/>
        <w:ind w:left="120"/>
        <w:rPr>
          <w:sz w:val="28"/>
          <w:szCs w:val="28"/>
        </w:rPr>
      </w:pPr>
      <w:r>
        <w:pict>
          <v:group id="_x0000_s1038" style="position:absolute;left:0;text-align:left;margin-left:70.6pt;margin-top:23.65pt;width:424.15pt;height:0;z-index:-251661824;mso-position-horizontal-relative:page" coordorigin="1412,473" coordsize="8483,0">
            <v:shape id="_x0000_s1039" style="position:absolute;left:1412;top:473;width:8483;height:0" coordorigin="1412,473" coordsize="8483,0" path="m1412,473r8483,e" filled="f" strokecolor="#4f81bc" strokeweight=".58pt">
              <v:path arrowok="t"/>
            </v:shape>
            <w10:wrap anchorx="page"/>
          </v:group>
        </w:pict>
      </w:r>
      <w:r>
        <w:rPr>
          <w:b/>
          <w:color w:val="4F81BC"/>
          <w:position w:val="-1"/>
          <w:sz w:val="28"/>
          <w:szCs w:val="28"/>
        </w:rPr>
        <w:t>Educ</w:t>
      </w:r>
      <w:r>
        <w:rPr>
          <w:b/>
          <w:color w:val="4F81BC"/>
          <w:spacing w:val="1"/>
          <w:position w:val="-1"/>
          <w:sz w:val="28"/>
          <w:szCs w:val="28"/>
        </w:rPr>
        <w:t>a</w:t>
      </w:r>
      <w:r>
        <w:rPr>
          <w:b/>
          <w:color w:val="4F81BC"/>
          <w:spacing w:val="-2"/>
          <w:position w:val="-1"/>
          <w:sz w:val="28"/>
          <w:szCs w:val="28"/>
        </w:rPr>
        <w:t>t</w:t>
      </w:r>
      <w:r>
        <w:rPr>
          <w:b/>
          <w:color w:val="4F81BC"/>
          <w:spacing w:val="-1"/>
          <w:position w:val="-1"/>
          <w:sz w:val="28"/>
          <w:szCs w:val="28"/>
        </w:rPr>
        <w:t>i</w:t>
      </w:r>
      <w:r>
        <w:rPr>
          <w:b/>
          <w:color w:val="4F81BC"/>
          <w:spacing w:val="1"/>
          <w:position w:val="-1"/>
          <w:sz w:val="28"/>
          <w:szCs w:val="28"/>
        </w:rPr>
        <w:t>o</w:t>
      </w:r>
      <w:r>
        <w:rPr>
          <w:b/>
          <w:color w:val="4F81BC"/>
          <w:position w:val="-1"/>
          <w:sz w:val="28"/>
          <w:szCs w:val="28"/>
        </w:rPr>
        <w:t xml:space="preserve">n </w:t>
      </w:r>
      <w:r>
        <w:rPr>
          <w:b/>
          <w:color w:val="4F81BC"/>
          <w:spacing w:val="-1"/>
          <w:position w:val="-1"/>
          <w:sz w:val="28"/>
          <w:szCs w:val="28"/>
        </w:rPr>
        <w:t>q</w:t>
      </w:r>
      <w:r>
        <w:rPr>
          <w:b/>
          <w:color w:val="4F81BC"/>
          <w:position w:val="-1"/>
          <w:sz w:val="28"/>
          <w:szCs w:val="28"/>
        </w:rPr>
        <w:t>u</w:t>
      </w:r>
      <w:r>
        <w:rPr>
          <w:b/>
          <w:color w:val="4F81BC"/>
          <w:spacing w:val="-1"/>
          <w:position w:val="-1"/>
          <w:sz w:val="28"/>
          <w:szCs w:val="28"/>
        </w:rPr>
        <w:t>al</w:t>
      </w:r>
      <w:r>
        <w:rPr>
          <w:b/>
          <w:color w:val="4F81BC"/>
          <w:spacing w:val="1"/>
          <w:position w:val="-1"/>
          <w:sz w:val="28"/>
          <w:szCs w:val="28"/>
        </w:rPr>
        <w:t>i</w:t>
      </w:r>
      <w:r>
        <w:rPr>
          <w:b/>
          <w:color w:val="4F81BC"/>
          <w:position w:val="-1"/>
          <w:sz w:val="28"/>
          <w:szCs w:val="28"/>
        </w:rPr>
        <w:t>f</w:t>
      </w:r>
      <w:r>
        <w:rPr>
          <w:b/>
          <w:color w:val="4F81BC"/>
          <w:spacing w:val="-1"/>
          <w:position w:val="-1"/>
          <w:sz w:val="28"/>
          <w:szCs w:val="28"/>
        </w:rPr>
        <w:t>i</w:t>
      </w:r>
      <w:r>
        <w:rPr>
          <w:b/>
          <w:color w:val="4F81BC"/>
          <w:position w:val="-1"/>
          <w:sz w:val="28"/>
          <w:szCs w:val="28"/>
        </w:rPr>
        <w:t>c</w:t>
      </w:r>
      <w:r>
        <w:rPr>
          <w:b/>
          <w:color w:val="4F81BC"/>
          <w:spacing w:val="1"/>
          <w:position w:val="-1"/>
          <w:sz w:val="28"/>
          <w:szCs w:val="28"/>
        </w:rPr>
        <w:t>a</w:t>
      </w:r>
      <w:r>
        <w:rPr>
          <w:b/>
          <w:color w:val="4F81BC"/>
          <w:spacing w:val="-2"/>
          <w:position w:val="-1"/>
          <w:sz w:val="28"/>
          <w:szCs w:val="28"/>
        </w:rPr>
        <w:t>t</w:t>
      </w:r>
      <w:r>
        <w:rPr>
          <w:b/>
          <w:color w:val="4F81BC"/>
          <w:spacing w:val="1"/>
          <w:position w:val="-1"/>
          <w:sz w:val="28"/>
          <w:szCs w:val="28"/>
        </w:rPr>
        <w:t>io</w:t>
      </w:r>
      <w:r>
        <w:rPr>
          <w:b/>
          <w:color w:val="4F81BC"/>
          <w:position w:val="-1"/>
          <w:sz w:val="28"/>
          <w:szCs w:val="28"/>
        </w:rPr>
        <w:t>n</w:t>
      </w:r>
    </w:p>
    <w:p w:rsidR="00CB3FE5" w:rsidRDefault="00CB3FE5">
      <w:pPr>
        <w:spacing w:line="200" w:lineRule="exact"/>
      </w:pPr>
    </w:p>
    <w:p w:rsidR="00CB3FE5" w:rsidRDefault="00CB3FE5">
      <w:pPr>
        <w:spacing w:before="16" w:line="220" w:lineRule="exact"/>
        <w:rPr>
          <w:sz w:val="22"/>
          <w:szCs w:val="2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2158"/>
        <w:gridCol w:w="3397"/>
        <w:gridCol w:w="1680"/>
      </w:tblGrid>
      <w:tr w:rsidR="00CB3FE5">
        <w:trPr>
          <w:trHeight w:hRule="exact" w:val="485"/>
        </w:trPr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FE5" w:rsidRDefault="00A02341">
            <w:pPr>
              <w:spacing w:line="220" w:lineRule="exact"/>
              <w:ind w:left="145"/>
            </w:pPr>
            <w:r>
              <w:rPr>
                <w:b/>
                <w:color w:val="212121"/>
                <w:spacing w:val="-1"/>
              </w:rPr>
              <w:t>Q</w:t>
            </w:r>
            <w:r>
              <w:rPr>
                <w:b/>
                <w:color w:val="212121"/>
              </w:rPr>
              <w:t>u</w:t>
            </w:r>
            <w:r>
              <w:rPr>
                <w:b/>
                <w:color w:val="212121"/>
                <w:spacing w:val="1"/>
              </w:rPr>
              <w:t>a</w:t>
            </w:r>
            <w:r>
              <w:rPr>
                <w:b/>
                <w:color w:val="212121"/>
              </w:rPr>
              <w:t>lific</w:t>
            </w:r>
            <w:r>
              <w:rPr>
                <w:b/>
                <w:color w:val="212121"/>
                <w:spacing w:val="1"/>
              </w:rPr>
              <w:t>at</w:t>
            </w:r>
            <w:r>
              <w:rPr>
                <w:b/>
                <w:color w:val="212121"/>
              </w:rPr>
              <w:t>i</w:t>
            </w:r>
            <w:r>
              <w:rPr>
                <w:b/>
                <w:color w:val="212121"/>
                <w:spacing w:val="1"/>
              </w:rPr>
              <w:t>o</w:t>
            </w:r>
            <w:r>
              <w:rPr>
                <w:b/>
                <w:color w:val="212121"/>
              </w:rPr>
              <w:t>n</w:t>
            </w:r>
          </w:p>
        </w:tc>
        <w:tc>
          <w:tcPr>
            <w:tcW w:w="2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FE5" w:rsidRDefault="00A02341">
            <w:pPr>
              <w:spacing w:line="220" w:lineRule="exact"/>
              <w:ind w:left="721" w:right="722"/>
              <w:jc w:val="center"/>
            </w:pPr>
            <w:r>
              <w:rPr>
                <w:b/>
                <w:color w:val="212121"/>
                <w:spacing w:val="1"/>
                <w:w w:val="99"/>
              </w:rPr>
              <w:t>B</w:t>
            </w:r>
            <w:r>
              <w:rPr>
                <w:b/>
                <w:color w:val="212121"/>
                <w:w w:val="99"/>
              </w:rPr>
              <w:t>r</w:t>
            </w:r>
            <w:r>
              <w:rPr>
                <w:b/>
                <w:color w:val="212121"/>
                <w:spacing w:val="1"/>
                <w:w w:val="99"/>
              </w:rPr>
              <w:t>a</w:t>
            </w:r>
            <w:r>
              <w:rPr>
                <w:b/>
                <w:color w:val="212121"/>
                <w:w w:val="99"/>
              </w:rPr>
              <w:t>nch</w:t>
            </w:r>
          </w:p>
        </w:tc>
        <w:tc>
          <w:tcPr>
            <w:tcW w:w="3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FE5" w:rsidRDefault="00A02341">
            <w:pPr>
              <w:spacing w:line="220" w:lineRule="exact"/>
              <w:ind w:left="926"/>
            </w:pPr>
            <w:r>
              <w:rPr>
                <w:b/>
                <w:color w:val="212121"/>
              </w:rPr>
              <w:t>Uni</w:t>
            </w:r>
            <w:r>
              <w:rPr>
                <w:b/>
                <w:color w:val="212121"/>
                <w:spacing w:val="1"/>
              </w:rPr>
              <w:t>v</w:t>
            </w:r>
            <w:r>
              <w:rPr>
                <w:b/>
                <w:color w:val="212121"/>
              </w:rPr>
              <w:t>e</w:t>
            </w:r>
            <w:r>
              <w:rPr>
                <w:b/>
                <w:color w:val="212121"/>
                <w:spacing w:val="1"/>
              </w:rPr>
              <w:t>r</w:t>
            </w:r>
            <w:r>
              <w:rPr>
                <w:b/>
                <w:color w:val="212121"/>
                <w:spacing w:val="-1"/>
              </w:rPr>
              <w:t>s</w:t>
            </w:r>
            <w:r>
              <w:rPr>
                <w:b/>
                <w:color w:val="212121"/>
              </w:rPr>
              <w:t>it</w:t>
            </w:r>
            <w:r>
              <w:rPr>
                <w:b/>
                <w:color w:val="212121"/>
                <w:spacing w:val="1"/>
              </w:rPr>
              <w:t>y</w:t>
            </w:r>
            <w:r>
              <w:rPr>
                <w:b/>
                <w:color w:val="212121"/>
              </w:rPr>
              <w:t>/</w:t>
            </w:r>
            <w:r>
              <w:rPr>
                <w:b/>
                <w:color w:val="212121"/>
                <w:spacing w:val="-9"/>
              </w:rPr>
              <w:t xml:space="preserve"> </w:t>
            </w:r>
            <w:r>
              <w:rPr>
                <w:b/>
                <w:color w:val="212121"/>
                <w:spacing w:val="2"/>
              </w:rPr>
              <w:t>B</w:t>
            </w:r>
            <w:r>
              <w:rPr>
                <w:b/>
                <w:color w:val="212121"/>
                <w:spacing w:val="1"/>
              </w:rPr>
              <w:t>oa</w:t>
            </w:r>
            <w:r>
              <w:rPr>
                <w:b/>
                <w:color w:val="212121"/>
              </w:rPr>
              <w:t>rd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FE5" w:rsidRDefault="00A02341">
            <w:pPr>
              <w:spacing w:line="220" w:lineRule="exact"/>
              <w:ind w:left="165"/>
            </w:pPr>
            <w:r>
              <w:rPr>
                <w:b/>
                <w:color w:val="212121"/>
              </w:rPr>
              <w:t>Ye</w:t>
            </w:r>
            <w:r>
              <w:rPr>
                <w:b/>
                <w:color w:val="212121"/>
                <w:spacing w:val="2"/>
              </w:rPr>
              <w:t>a</w:t>
            </w:r>
            <w:r>
              <w:rPr>
                <w:b/>
                <w:color w:val="212121"/>
              </w:rPr>
              <w:t>r</w:t>
            </w:r>
            <w:r>
              <w:rPr>
                <w:b/>
                <w:color w:val="212121"/>
                <w:spacing w:val="-3"/>
              </w:rPr>
              <w:t xml:space="preserve"> </w:t>
            </w:r>
            <w:r>
              <w:rPr>
                <w:b/>
                <w:color w:val="212121"/>
                <w:spacing w:val="1"/>
              </w:rPr>
              <w:t>o</w:t>
            </w:r>
            <w:r>
              <w:rPr>
                <w:b/>
                <w:color w:val="212121"/>
              </w:rPr>
              <w:t>f</w:t>
            </w:r>
            <w:r>
              <w:rPr>
                <w:b/>
                <w:color w:val="212121"/>
                <w:spacing w:val="-1"/>
              </w:rPr>
              <w:t xml:space="preserve"> </w:t>
            </w:r>
            <w:r>
              <w:rPr>
                <w:b/>
                <w:color w:val="212121"/>
              </w:rPr>
              <w:t>P</w:t>
            </w:r>
            <w:r>
              <w:rPr>
                <w:b/>
                <w:color w:val="212121"/>
                <w:spacing w:val="1"/>
              </w:rPr>
              <w:t>a</w:t>
            </w:r>
            <w:r>
              <w:rPr>
                <w:b/>
                <w:color w:val="212121"/>
                <w:spacing w:val="-1"/>
              </w:rPr>
              <w:t>ss</w:t>
            </w:r>
            <w:r>
              <w:rPr>
                <w:b/>
                <w:color w:val="212121"/>
              </w:rPr>
              <w:t>ing</w:t>
            </w:r>
          </w:p>
        </w:tc>
      </w:tr>
      <w:tr w:rsidR="00CB3FE5">
        <w:trPr>
          <w:trHeight w:hRule="exact" w:val="487"/>
        </w:trPr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FE5" w:rsidRDefault="00A02341">
            <w:pPr>
              <w:spacing w:line="220" w:lineRule="exact"/>
              <w:ind w:left="444" w:right="447"/>
              <w:jc w:val="center"/>
            </w:pPr>
            <w:r>
              <w:rPr>
                <w:color w:val="212121"/>
                <w:w w:val="99"/>
              </w:rPr>
              <w:t>M</w:t>
            </w:r>
            <w:r>
              <w:rPr>
                <w:color w:val="212121"/>
                <w:spacing w:val="2"/>
                <w:w w:val="99"/>
              </w:rPr>
              <w:t>B</w:t>
            </w:r>
            <w:r>
              <w:rPr>
                <w:color w:val="212121"/>
                <w:w w:val="99"/>
              </w:rPr>
              <w:t>A</w:t>
            </w:r>
          </w:p>
        </w:tc>
        <w:tc>
          <w:tcPr>
            <w:tcW w:w="2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FE5" w:rsidRDefault="00A02341">
            <w:pPr>
              <w:spacing w:line="220" w:lineRule="exact"/>
              <w:ind w:left="186"/>
            </w:pPr>
            <w:r>
              <w:rPr>
                <w:color w:val="212121"/>
              </w:rPr>
              <w:t>Fi</w:t>
            </w:r>
            <w:r>
              <w:rPr>
                <w:color w:val="212121"/>
                <w:spacing w:val="-2"/>
              </w:rPr>
              <w:t>n</w:t>
            </w:r>
            <w:r>
              <w:rPr>
                <w:color w:val="212121"/>
                <w:spacing w:val="3"/>
              </w:rPr>
              <w:t>a</w:t>
            </w:r>
            <w:r>
              <w:rPr>
                <w:color w:val="212121"/>
                <w:spacing w:val="-1"/>
              </w:rPr>
              <w:t>n</w:t>
            </w:r>
            <w:r>
              <w:rPr>
                <w:color w:val="212121"/>
              </w:rPr>
              <w:t>ce</w:t>
            </w:r>
            <w:r>
              <w:rPr>
                <w:color w:val="212121"/>
                <w:spacing w:val="45"/>
              </w:rPr>
              <w:t xml:space="preserve"> </w:t>
            </w:r>
            <w:r>
              <w:rPr>
                <w:color w:val="212121"/>
              </w:rPr>
              <w:t>&amp;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M</w:t>
            </w:r>
            <w:r>
              <w:rPr>
                <w:color w:val="212121"/>
                <w:spacing w:val="1"/>
              </w:rPr>
              <w:t>a</w:t>
            </w:r>
            <w:r>
              <w:rPr>
                <w:color w:val="212121"/>
                <w:spacing w:val="3"/>
              </w:rPr>
              <w:t>r</w:t>
            </w:r>
            <w:r>
              <w:rPr>
                <w:color w:val="212121"/>
                <w:spacing w:val="-1"/>
              </w:rPr>
              <w:t>k</w:t>
            </w:r>
            <w:r>
              <w:rPr>
                <w:color w:val="212121"/>
              </w:rPr>
              <w:t>et</w:t>
            </w:r>
            <w:r>
              <w:rPr>
                <w:color w:val="212121"/>
                <w:spacing w:val="2"/>
              </w:rPr>
              <w:t>i</w:t>
            </w:r>
            <w:r>
              <w:rPr>
                <w:color w:val="212121"/>
                <w:spacing w:val="-1"/>
              </w:rPr>
              <w:t>n</w:t>
            </w:r>
            <w:r>
              <w:rPr>
                <w:color w:val="212121"/>
              </w:rPr>
              <w:t>g</w:t>
            </w:r>
          </w:p>
        </w:tc>
        <w:tc>
          <w:tcPr>
            <w:tcW w:w="3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FE5" w:rsidRDefault="00A02341">
            <w:pPr>
              <w:spacing w:line="220" w:lineRule="exact"/>
              <w:ind w:left="887"/>
            </w:pPr>
            <w:r>
              <w:rPr>
                <w:color w:val="212121"/>
              </w:rPr>
              <w:t>O</w:t>
            </w:r>
            <w:r>
              <w:rPr>
                <w:color w:val="212121"/>
                <w:spacing w:val="2"/>
              </w:rPr>
              <w:t>s</w:t>
            </w:r>
            <w:r>
              <w:rPr>
                <w:color w:val="212121"/>
                <w:spacing w:val="-4"/>
              </w:rPr>
              <w:t>m</w:t>
            </w:r>
            <w:r>
              <w:rPr>
                <w:color w:val="212121"/>
                <w:spacing w:val="3"/>
              </w:rPr>
              <w:t>a</w:t>
            </w:r>
            <w:r>
              <w:rPr>
                <w:color w:val="212121"/>
                <w:spacing w:val="-1"/>
              </w:rPr>
              <w:t>n</w:t>
            </w:r>
            <w:r>
              <w:rPr>
                <w:color w:val="212121"/>
              </w:rPr>
              <w:t>ia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  <w:spacing w:val="2"/>
              </w:rPr>
              <w:t>U</w:t>
            </w:r>
            <w:r>
              <w:rPr>
                <w:color w:val="212121"/>
                <w:spacing w:val="-1"/>
              </w:rPr>
              <w:t>n</w:t>
            </w:r>
            <w:r>
              <w:rPr>
                <w:color w:val="212121"/>
                <w:spacing w:val="2"/>
              </w:rPr>
              <w:t>i</w:t>
            </w:r>
            <w:r>
              <w:rPr>
                <w:color w:val="212121"/>
                <w:spacing w:val="-1"/>
              </w:rPr>
              <w:t>v</w:t>
            </w:r>
            <w:r>
              <w:rPr>
                <w:color w:val="212121"/>
              </w:rPr>
              <w:t>e</w:t>
            </w:r>
            <w:r>
              <w:rPr>
                <w:color w:val="212121"/>
                <w:spacing w:val="1"/>
              </w:rPr>
              <w:t>r</w:t>
            </w:r>
            <w:r>
              <w:rPr>
                <w:color w:val="212121"/>
                <w:spacing w:val="-1"/>
              </w:rPr>
              <w:t>s</w:t>
            </w:r>
            <w:r>
              <w:rPr>
                <w:color w:val="212121"/>
              </w:rPr>
              <w:t>i</w:t>
            </w:r>
            <w:r>
              <w:rPr>
                <w:color w:val="212121"/>
                <w:spacing w:val="2"/>
              </w:rPr>
              <w:t>t</w:t>
            </w:r>
            <w:r>
              <w:rPr>
                <w:color w:val="212121"/>
              </w:rPr>
              <w:t>y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FE5" w:rsidRDefault="00A02341">
            <w:pPr>
              <w:spacing w:line="220" w:lineRule="exact"/>
              <w:ind w:left="595" w:right="600"/>
              <w:jc w:val="center"/>
            </w:pPr>
            <w:r>
              <w:rPr>
                <w:color w:val="212121"/>
                <w:spacing w:val="1"/>
                <w:w w:val="99"/>
              </w:rPr>
              <w:t>2014</w:t>
            </w:r>
          </w:p>
        </w:tc>
      </w:tr>
      <w:tr w:rsidR="00CB3FE5">
        <w:trPr>
          <w:trHeight w:hRule="exact" w:val="485"/>
        </w:trPr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FE5" w:rsidRDefault="00A02341">
            <w:pPr>
              <w:spacing w:line="220" w:lineRule="exact"/>
              <w:ind w:left="258"/>
            </w:pPr>
            <w:r>
              <w:rPr>
                <w:color w:val="212121"/>
              </w:rPr>
              <w:t>G</w:t>
            </w:r>
            <w:r>
              <w:rPr>
                <w:color w:val="212121"/>
                <w:spacing w:val="1"/>
              </w:rPr>
              <w:t>r</w:t>
            </w:r>
            <w:r>
              <w:rPr>
                <w:color w:val="212121"/>
              </w:rPr>
              <w:t>a</w:t>
            </w:r>
            <w:r>
              <w:rPr>
                <w:color w:val="212121"/>
                <w:spacing w:val="1"/>
              </w:rPr>
              <w:t>d</w:t>
            </w:r>
            <w:r>
              <w:rPr>
                <w:color w:val="212121"/>
                <w:spacing w:val="-1"/>
              </w:rPr>
              <w:t>u</w:t>
            </w:r>
            <w:r>
              <w:rPr>
                <w:color w:val="212121"/>
              </w:rPr>
              <w:t>ati</w:t>
            </w:r>
            <w:r>
              <w:rPr>
                <w:color w:val="212121"/>
                <w:spacing w:val="1"/>
              </w:rPr>
              <w:t>o</w:t>
            </w:r>
            <w:r>
              <w:rPr>
                <w:color w:val="212121"/>
              </w:rPr>
              <w:t>n</w:t>
            </w:r>
          </w:p>
        </w:tc>
        <w:tc>
          <w:tcPr>
            <w:tcW w:w="2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FE5" w:rsidRDefault="00A02341">
            <w:pPr>
              <w:spacing w:line="220" w:lineRule="exact"/>
              <w:ind w:left="537"/>
            </w:pPr>
            <w:r>
              <w:rPr>
                <w:color w:val="212121"/>
                <w:spacing w:val="2"/>
              </w:rPr>
              <w:t>B</w:t>
            </w:r>
            <w:r>
              <w:rPr>
                <w:color w:val="212121"/>
                <w:spacing w:val="1"/>
              </w:rPr>
              <w:t>-</w:t>
            </w:r>
            <w:r>
              <w:rPr>
                <w:color w:val="212121"/>
                <w:spacing w:val="-2"/>
              </w:rPr>
              <w:t>A</w:t>
            </w:r>
            <w:r>
              <w:rPr>
                <w:color w:val="212121"/>
                <w:spacing w:val="1"/>
              </w:rPr>
              <w:t>r</w:t>
            </w:r>
            <w:r>
              <w:rPr>
                <w:color w:val="212121"/>
              </w:rPr>
              <w:t>ts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  <w:spacing w:val="1"/>
              </w:rPr>
              <w:t>(</w:t>
            </w:r>
            <w:r>
              <w:rPr>
                <w:color w:val="212121"/>
              </w:rPr>
              <w:t>c</w:t>
            </w:r>
            <w:r>
              <w:rPr>
                <w:color w:val="212121"/>
                <w:spacing w:val="4"/>
              </w:rPr>
              <w:t>o</w:t>
            </w:r>
            <w:r>
              <w:rPr>
                <w:color w:val="212121"/>
                <w:spacing w:val="-4"/>
              </w:rPr>
              <w:t>m</w:t>
            </w:r>
            <w:r>
              <w:rPr>
                <w:color w:val="212121"/>
              </w:rPr>
              <w:t>)</w:t>
            </w:r>
          </w:p>
        </w:tc>
        <w:tc>
          <w:tcPr>
            <w:tcW w:w="3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FE5" w:rsidRDefault="00A02341">
            <w:pPr>
              <w:spacing w:line="220" w:lineRule="exact"/>
              <w:ind w:left="883"/>
            </w:pPr>
            <w:proofErr w:type="spellStart"/>
            <w:r>
              <w:rPr>
                <w:color w:val="212121"/>
              </w:rPr>
              <w:t>Ka</w:t>
            </w:r>
            <w:r>
              <w:rPr>
                <w:color w:val="212121"/>
                <w:spacing w:val="-1"/>
              </w:rPr>
              <w:t>k</w:t>
            </w:r>
            <w:r>
              <w:rPr>
                <w:color w:val="212121"/>
              </w:rPr>
              <w:t>at</w:t>
            </w:r>
            <w:r>
              <w:rPr>
                <w:color w:val="212121"/>
                <w:spacing w:val="2"/>
              </w:rPr>
              <w:t>i</w:t>
            </w:r>
            <w:r>
              <w:rPr>
                <w:color w:val="212121"/>
                <w:spacing w:val="-1"/>
              </w:rPr>
              <w:t>y</w:t>
            </w:r>
            <w:r>
              <w:rPr>
                <w:color w:val="212121"/>
              </w:rPr>
              <w:t>a</w:t>
            </w:r>
            <w:proofErr w:type="spellEnd"/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U</w:t>
            </w:r>
            <w:r>
              <w:rPr>
                <w:color w:val="212121"/>
                <w:spacing w:val="1"/>
              </w:rPr>
              <w:t>n</w:t>
            </w:r>
            <w:r>
              <w:rPr>
                <w:color w:val="212121"/>
              </w:rPr>
              <w:t>i</w:t>
            </w:r>
            <w:r>
              <w:rPr>
                <w:color w:val="212121"/>
                <w:spacing w:val="-1"/>
              </w:rPr>
              <w:t>v</w:t>
            </w:r>
            <w:r>
              <w:rPr>
                <w:color w:val="212121"/>
              </w:rPr>
              <w:t>e</w:t>
            </w:r>
            <w:r>
              <w:rPr>
                <w:color w:val="212121"/>
                <w:spacing w:val="1"/>
              </w:rPr>
              <w:t>r</w:t>
            </w:r>
            <w:r>
              <w:rPr>
                <w:color w:val="212121"/>
                <w:spacing w:val="2"/>
              </w:rPr>
              <w:t>s</w:t>
            </w:r>
            <w:r>
              <w:rPr>
                <w:color w:val="212121"/>
              </w:rPr>
              <w:t>i</w:t>
            </w:r>
            <w:r>
              <w:rPr>
                <w:color w:val="212121"/>
                <w:spacing w:val="2"/>
              </w:rPr>
              <w:t>t</w:t>
            </w:r>
            <w:r>
              <w:rPr>
                <w:color w:val="212121"/>
              </w:rPr>
              <w:t>y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FE5" w:rsidRDefault="00A02341">
            <w:pPr>
              <w:spacing w:line="220" w:lineRule="exact"/>
              <w:ind w:left="595" w:right="600"/>
              <w:jc w:val="center"/>
            </w:pPr>
            <w:r>
              <w:rPr>
                <w:color w:val="212121"/>
                <w:spacing w:val="1"/>
                <w:w w:val="99"/>
              </w:rPr>
              <w:t>2012</w:t>
            </w:r>
          </w:p>
        </w:tc>
      </w:tr>
      <w:tr w:rsidR="00CB3FE5">
        <w:trPr>
          <w:trHeight w:hRule="exact" w:val="487"/>
        </w:trPr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FE5" w:rsidRDefault="00A02341">
            <w:pPr>
              <w:spacing w:line="220" w:lineRule="exact"/>
              <w:ind w:left="478" w:right="481"/>
              <w:jc w:val="center"/>
            </w:pPr>
            <w:r>
              <w:rPr>
                <w:color w:val="212121"/>
                <w:w w:val="99"/>
              </w:rPr>
              <w:t>HSC</w:t>
            </w:r>
          </w:p>
        </w:tc>
        <w:tc>
          <w:tcPr>
            <w:tcW w:w="2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FE5" w:rsidRDefault="00A02341">
            <w:pPr>
              <w:spacing w:line="220" w:lineRule="exact"/>
              <w:ind w:left="838" w:right="839"/>
              <w:jc w:val="center"/>
            </w:pPr>
            <w:r>
              <w:rPr>
                <w:color w:val="212121"/>
                <w:w w:val="99"/>
              </w:rPr>
              <w:t>H</w:t>
            </w:r>
            <w:r>
              <w:rPr>
                <w:color w:val="212121"/>
                <w:spacing w:val="1"/>
                <w:w w:val="99"/>
              </w:rPr>
              <w:t>E</w:t>
            </w:r>
            <w:r>
              <w:rPr>
                <w:color w:val="212121"/>
                <w:w w:val="99"/>
              </w:rPr>
              <w:t>C</w:t>
            </w:r>
          </w:p>
        </w:tc>
        <w:tc>
          <w:tcPr>
            <w:tcW w:w="3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FE5" w:rsidRDefault="00A02341">
            <w:pPr>
              <w:spacing w:line="220" w:lineRule="exact"/>
              <w:ind w:left="806"/>
            </w:pPr>
            <w:r>
              <w:rPr>
                <w:color w:val="212121"/>
                <w:spacing w:val="1"/>
              </w:rPr>
              <w:t>Bo</w:t>
            </w:r>
            <w:r>
              <w:rPr>
                <w:color w:val="212121"/>
              </w:rPr>
              <w:t>a</w:t>
            </w:r>
            <w:r>
              <w:rPr>
                <w:color w:val="212121"/>
                <w:spacing w:val="1"/>
              </w:rPr>
              <w:t>r</w:t>
            </w:r>
            <w:r>
              <w:rPr>
                <w:color w:val="212121"/>
              </w:rPr>
              <w:t>d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  <w:spacing w:val="1"/>
              </w:rPr>
              <w:t>o</w:t>
            </w:r>
            <w:r>
              <w:rPr>
                <w:color w:val="212121"/>
              </w:rPr>
              <w:t>f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  <w:spacing w:val="1"/>
              </w:rPr>
              <w:t>I</w:t>
            </w:r>
            <w:r>
              <w:rPr>
                <w:color w:val="212121"/>
                <w:spacing w:val="-1"/>
              </w:rPr>
              <w:t>n</w:t>
            </w:r>
            <w:r>
              <w:rPr>
                <w:color w:val="212121"/>
              </w:rPr>
              <w:t>te</w:t>
            </w:r>
            <w:r>
              <w:rPr>
                <w:color w:val="212121"/>
                <w:spacing w:val="3"/>
              </w:rPr>
              <w:t>r</w:t>
            </w:r>
            <w:r>
              <w:rPr>
                <w:color w:val="212121"/>
                <w:spacing w:val="-4"/>
              </w:rPr>
              <w:t>m</w:t>
            </w:r>
            <w:r>
              <w:rPr>
                <w:color w:val="212121"/>
              </w:rPr>
              <w:t>e</w:t>
            </w:r>
            <w:r>
              <w:rPr>
                <w:color w:val="212121"/>
                <w:spacing w:val="1"/>
              </w:rPr>
              <w:t>d</w:t>
            </w:r>
            <w:r>
              <w:rPr>
                <w:color w:val="212121"/>
              </w:rPr>
              <w:t>iate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FE5" w:rsidRDefault="00A02341">
            <w:pPr>
              <w:spacing w:line="220" w:lineRule="exact"/>
              <w:ind w:left="595" w:right="600"/>
              <w:jc w:val="center"/>
            </w:pPr>
            <w:r>
              <w:rPr>
                <w:color w:val="212121"/>
                <w:spacing w:val="1"/>
                <w:w w:val="99"/>
              </w:rPr>
              <w:t>2009</w:t>
            </w:r>
          </w:p>
        </w:tc>
      </w:tr>
      <w:tr w:rsidR="00CB3FE5">
        <w:trPr>
          <w:trHeight w:hRule="exact" w:val="487"/>
        </w:trPr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FE5" w:rsidRDefault="00A02341">
            <w:pPr>
              <w:spacing w:line="220" w:lineRule="exact"/>
              <w:ind w:left="494" w:right="499"/>
              <w:jc w:val="center"/>
            </w:pPr>
            <w:r>
              <w:rPr>
                <w:color w:val="212121"/>
                <w:w w:val="99"/>
              </w:rPr>
              <w:t>SSC</w:t>
            </w:r>
          </w:p>
        </w:tc>
        <w:tc>
          <w:tcPr>
            <w:tcW w:w="2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FE5" w:rsidRDefault="00A02341">
            <w:pPr>
              <w:spacing w:line="220" w:lineRule="exact"/>
              <w:ind w:left="721" w:right="725"/>
              <w:jc w:val="center"/>
            </w:pPr>
            <w:r>
              <w:rPr>
                <w:color w:val="212121"/>
                <w:w w:val="99"/>
              </w:rPr>
              <w:t>Ge</w:t>
            </w:r>
            <w:r>
              <w:rPr>
                <w:color w:val="212121"/>
                <w:spacing w:val="-1"/>
                <w:w w:val="99"/>
              </w:rPr>
              <w:t>n</w:t>
            </w:r>
            <w:r>
              <w:rPr>
                <w:color w:val="212121"/>
                <w:w w:val="99"/>
              </w:rPr>
              <w:t>e</w:t>
            </w:r>
            <w:r>
              <w:rPr>
                <w:color w:val="212121"/>
                <w:spacing w:val="1"/>
                <w:w w:val="99"/>
              </w:rPr>
              <w:t>r</w:t>
            </w:r>
            <w:r>
              <w:rPr>
                <w:color w:val="212121"/>
                <w:w w:val="99"/>
              </w:rPr>
              <w:t>al</w:t>
            </w:r>
          </w:p>
        </w:tc>
        <w:tc>
          <w:tcPr>
            <w:tcW w:w="3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FE5" w:rsidRDefault="00A02341">
            <w:pPr>
              <w:spacing w:line="220" w:lineRule="exact"/>
              <w:ind w:left="179"/>
            </w:pPr>
            <w:r>
              <w:rPr>
                <w:color w:val="212121"/>
                <w:spacing w:val="1"/>
              </w:rPr>
              <w:t>Bo</w:t>
            </w:r>
            <w:r>
              <w:rPr>
                <w:color w:val="212121"/>
              </w:rPr>
              <w:t>a</w:t>
            </w:r>
            <w:r>
              <w:rPr>
                <w:color w:val="212121"/>
                <w:spacing w:val="1"/>
              </w:rPr>
              <w:t>r</w:t>
            </w:r>
            <w:r>
              <w:rPr>
                <w:color w:val="212121"/>
              </w:rPr>
              <w:t>d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  <w:spacing w:val="1"/>
              </w:rPr>
              <w:t>o</w:t>
            </w:r>
            <w:r>
              <w:rPr>
                <w:color w:val="212121"/>
              </w:rPr>
              <w:t>f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Sec</w:t>
            </w:r>
            <w:r>
              <w:rPr>
                <w:color w:val="212121"/>
                <w:spacing w:val="1"/>
              </w:rPr>
              <w:t>o</w:t>
            </w:r>
            <w:r>
              <w:rPr>
                <w:color w:val="212121"/>
                <w:spacing w:val="-1"/>
              </w:rPr>
              <w:t>n</w:t>
            </w:r>
            <w:r>
              <w:rPr>
                <w:color w:val="212121"/>
                <w:spacing w:val="1"/>
              </w:rPr>
              <w:t>d</w:t>
            </w:r>
            <w:r>
              <w:rPr>
                <w:color w:val="212121"/>
              </w:rPr>
              <w:t>a</w:t>
            </w:r>
            <w:r>
              <w:rPr>
                <w:color w:val="212121"/>
                <w:spacing w:val="3"/>
              </w:rPr>
              <w:t>r</w:t>
            </w:r>
            <w:r>
              <w:rPr>
                <w:color w:val="212121"/>
              </w:rPr>
              <w:t>y</w:t>
            </w:r>
            <w:r>
              <w:rPr>
                <w:color w:val="212121"/>
                <w:spacing w:val="-11"/>
              </w:rPr>
              <w:t xml:space="preserve"> </w:t>
            </w:r>
            <w:r>
              <w:rPr>
                <w:color w:val="212121"/>
                <w:spacing w:val="-1"/>
              </w:rPr>
              <w:t>s</w:t>
            </w:r>
            <w:r>
              <w:rPr>
                <w:color w:val="212121"/>
              </w:rPr>
              <w:t>c</w:t>
            </w:r>
            <w:r>
              <w:rPr>
                <w:color w:val="212121"/>
                <w:spacing w:val="-1"/>
              </w:rPr>
              <w:t>h</w:t>
            </w:r>
            <w:r>
              <w:rPr>
                <w:color w:val="212121"/>
                <w:spacing w:val="1"/>
              </w:rPr>
              <w:t>oo</w:t>
            </w:r>
            <w:r>
              <w:rPr>
                <w:color w:val="212121"/>
              </w:rPr>
              <w:t>l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  <w:spacing w:val="1"/>
              </w:rPr>
              <w:t>c</w:t>
            </w:r>
            <w:r>
              <w:rPr>
                <w:color w:val="212121"/>
                <w:spacing w:val="3"/>
              </w:rPr>
              <w:t>e</w:t>
            </w:r>
            <w:r>
              <w:rPr>
                <w:color w:val="212121"/>
                <w:spacing w:val="1"/>
              </w:rPr>
              <w:t>r</w:t>
            </w:r>
            <w:r>
              <w:rPr>
                <w:color w:val="212121"/>
              </w:rPr>
              <w:t>ti</w:t>
            </w:r>
            <w:r>
              <w:rPr>
                <w:color w:val="212121"/>
                <w:spacing w:val="-2"/>
              </w:rPr>
              <w:t>f</w:t>
            </w:r>
            <w:r>
              <w:rPr>
                <w:color w:val="212121"/>
              </w:rPr>
              <w:t>icate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3FE5" w:rsidRDefault="00A02341">
            <w:pPr>
              <w:spacing w:line="220" w:lineRule="exact"/>
              <w:ind w:left="595" w:right="600"/>
              <w:jc w:val="center"/>
            </w:pPr>
            <w:r>
              <w:rPr>
                <w:color w:val="212121"/>
                <w:spacing w:val="1"/>
                <w:w w:val="99"/>
              </w:rPr>
              <w:t>2006</w:t>
            </w:r>
          </w:p>
        </w:tc>
      </w:tr>
    </w:tbl>
    <w:p w:rsidR="00CB3FE5" w:rsidRDefault="00CB3FE5">
      <w:pPr>
        <w:spacing w:line="200" w:lineRule="exact"/>
      </w:pPr>
    </w:p>
    <w:p w:rsidR="00CB3FE5" w:rsidRDefault="00CB3FE5">
      <w:pPr>
        <w:spacing w:line="200" w:lineRule="exact"/>
      </w:pPr>
    </w:p>
    <w:p w:rsidR="00CB3FE5" w:rsidRDefault="00CB3FE5">
      <w:pPr>
        <w:spacing w:line="200" w:lineRule="exact"/>
      </w:pPr>
    </w:p>
    <w:p w:rsidR="00CB3FE5" w:rsidRDefault="00CB3FE5">
      <w:pPr>
        <w:spacing w:before="14" w:line="220" w:lineRule="exact"/>
        <w:rPr>
          <w:sz w:val="22"/>
          <w:szCs w:val="22"/>
        </w:rPr>
      </w:pPr>
    </w:p>
    <w:p w:rsidR="00406862" w:rsidRDefault="00406862">
      <w:pPr>
        <w:spacing w:before="24" w:line="300" w:lineRule="exact"/>
        <w:ind w:left="120"/>
        <w:rPr>
          <w:b/>
          <w:color w:val="4F81BC"/>
          <w:position w:val="-1"/>
          <w:sz w:val="28"/>
          <w:szCs w:val="28"/>
        </w:rPr>
      </w:pPr>
    </w:p>
    <w:p w:rsidR="00406862" w:rsidRDefault="00406862" w:rsidP="00406862">
      <w:pPr>
        <w:spacing w:before="24" w:line="300" w:lineRule="exact"/>
        <w:rPr>
          <w:b/>
          <w:color w:val="4F81BC"/>
          <w:position w:val="-1"/>
          <w:sz w:val="28"/>
          <w:szCs w:val="28"/>
        </w:rPr>
      </w:pPr>
    </w:p>
    <w:p w:rsidR="00406862" w:rsidRDefault="00406862">
      <w:pPr>
        <w:spacing w:before="24" w:line="300" w:lineRule="exact"/>
        <w:ind w:left="120"/>
        <w:rPr>
          <w:b/>
          <w:color w:val="4F81BC"/>
          <w:position w:val="-1"/>
          <w:sz w:val="28"/>
          <w:szCs w:val="28"/>
        </w:rPr>
      </w:pPr>
    </w:p>
    <w:p w:rsidR="00CB3FE5" w:rsidRDefault="00A02341">
      <w:pPr>
        <w:spacing w:before="24" w:line="300" w:lineRule="exact"/>
        <w:ind w:left="120"/>
        <w:rPr>
          <w:sz w:val="28"/>
          <w:szCs w:val="28"/>
        </w:rPr>
      </w:pPr>
      <w:r>
        <w:pict>
          <v:group id="_x0000_s1036" style="position:absolute;left:0;text-align:left;margin-left:70.6pt;margin-top:24.85pt;width:424.15pt;height:0;z-index:-251660800;mso-position-horizontal-relative:page" coordorigin="1412,497" coordsize="8483,0">
            <v:shape id="_x0000_s1037" style="position:absolute;left:1412;top:497;width:8483;height:0" coordorigin="1412,497" coordsize="8483,0" path="m1412,497r8483,e" filled="f" strokecolor="#4f81bc" strokeweight=".58pt">
              <v:path arrowok="t"/>
            </v:shape>
            <w10:wrap anchorx="page"/>
          </v:group>
        </w:pict>
      </w:r>
      <w:r>
        <w:rPr>
          <w:b/>
          <w:color w:val="4F81BC"/>
          <w:position w:val="-1"/>
          <w:sz w:val="28"/>
          <w:szCs w:val="28"/>
        </w:rPr>
        <w:t>W</w:t>
      </w:r>
      <w:r>
        <w:rPr>
          <w:b/>
          <w:color w:val="4F81BC"/>
          <w:spacing w:val="1"/>
          <w:position w:val="-1"/>
          <w:sz w:val="28"/>
          <w:szCs w:val="28"/>
        </w:rPr>
        <w:t>o</w:t>
      </w:r>
      <w:r>
        <w:rPr>
          <w:b/>
          <w:color w:val="4F81BC"/>
          <w:position w:val="-1"/>
          <w:sz w:val="28"/>
          <w:szCs w:val="28"/>
        </w:rPr>
        <w:t>rk</w:t>
      </w:r>
      <w:r>
        <w:rPr>
          <w:b/>
          <w:color w:val="4F81BC"/>
          <w:spacing w:val="-5"/>
          <w:position w:val="-1"/>
          <w:sz w:val="28"/>
          <w:szCs w:val="28"/>
        </w:rPr>
        <w:t xml:space="preserve"> </w:t>
      </w:r>
      <w:r>
        <w:rPr>
          <w:b/>
          <w:color w:val="4F81BC"/>
          <w:position w:val="-1"/>
          <w:sz w:val="28"/>
          <w:szCs w:val="28"/>
        </w:rPr>
        <w:t>expe</w:t>
      </w:r>
      <w:r>
        <w:rPr>
          <w:b/>
          <w:color w:val="4F81BC"/>
          <w:spacing w:val="1"/>
          <w:position w:val="-1"/>
          <w:sz w:val="28"/>
          <w:szCs w:val="28"/>
        </w:rPr>
        <w:t>ri</w:t>
      </w:r>
      <w:r>
        <w:rPr>
          <w:b/>
          <w:color w:val="4F81BC"/>
          <w:position w:val="-1"/>
          <w:sz w:val="28"/>
          <w:szCs w:val="28"/>
        </w:rPr>
        <w:t>e</w:t>
      </w:r>
      <w:r>
        <w:rPr>
          <w:b/>
          <w:color w:val="4F81BC"/>
          <w:spacing w:val="-3"/>
          <w:position w:val="-1"/>
          <w:sz w:val="28"/>
          <w:szCs w:val="28"/>
        </w:rPr>
        <w:t>n</w:t>
      </w:r>
      <w:r>
        <w:rPr>
          <w:b/>
          <w:color w:val="4F81BC"/>
          <w:position w:val="-1"/>
          <w:sz w:val="28"/>
          <w:szCs w:val="28"/>
        </w:rPr>
        <w:t>ce</w:t>
      </w:r>
    </w:p>
    <w:p w:rsidR="00CB3FE5" w:rsidRDefault="00CB3FE5">
      <w:pPr>
        <w:spacing w:line="200" w:lineRule="exact"/>
      </w:pPr>
    </w:p>
    <w:p w:rsidR="00CB3FE5" w:rsidRDefault="00CB3FE5">
      <w:pPr>
        <w:spacing w:before="10" w:line="200" w:lineRule="exact"/>
      </w:pPr>
    </w:p>
    <w:p w:rsidR="00CB3FE5" w:rsidRDefault="00A02341">
      <w:pPr>
        <w:spacing w:before="29"/>
        <w:ind w:left="120"/>
        <w:rPr>
          <w:sz w:val="24"/>
          <w:szCs w:val="24"/>
        </w:rPr>
      </w:pPr>
      <w:r>
        <w:rPr>
          <w:b/>
          <w:color w:val="212121"/>
          <w:sz w:val="24"/>
          <w:szCs w:val="24"/>
        </w:rPr>
        <w:lastRenderedPageBreak/>
        <w:t>C</w:t>
      </w:r>
      <w:r>
        <w:rPr>
          <w:b/>
          <w:color w:val="212121"/>
          <w:spacing w:val="2"/>
          <w:sz w:val="24"/>
          <w:szCs w:val="24"/>
        </w:rPr>
        <w:t>o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pacing w:val="1"/>
          <w:sz w:val="24"/>
          <w:szCs w:val="24"/>
        </w:rPr>
        <w:t>p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z w:val="24"/>
          <w:szCs w:val="24"/>
        </w:rPr>
        <w:t>y</w:t>
      </w:r>
    </w:p>
    <w:p w:rsidR="00CB3FE5" w:rsidRDefault="00A02341">
      <w:pPr>
        <w:ind w:left="120"/>
        <w:rPr>
          <w:sz w:val="22"/>
          <w:szCs w:val="22"/>
        </w:rPr>
      </w:pPr>
      <w:r>
        <w:rPr>
          <w:b/>
          <w:color w:val="212121"/>
          <w:sz w:val="24"/>
          <w:szCs w:val="24"/>
        </w:rPr>
        <w:t>N</w:t>
      </w:r>
      <w:r>
        <w:rPr>
          <w:b/>
          <w:color w:val="212121"/>
          <w:spacing w:val="2"/>
          <w:sz w:val="24"/>
          <w:szCs w:val="24"/>
        </w:rPr>
        <w:t>a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z w:val="24"/>
          <w:szCs w:val="24"/>
        </w:rPr>
        <w:t xml:space="preserve">e               </w:t>
      </w:r>
      <w:r>
        <w:rPr>
          <w:b/>
          <w:color w:val="212121"/>
          <w:spacing w:val="59"/>
          <w:sz w:val="24"/>
          <w:szCs w:val="24"/>
        </w:rPr>
        <w:t xml:space="preserve"> </w:t>
      </w:r>
      <w:r>
        <w:rPr>
          <w:b/>
          <w:color w:val="212121"/>
          <w:sz w:val="21"/>
          <w:szCs w:val="21"/>
        </w:rPr>
        <w:t xml:space="preserve">: - </w:t>
      </w:r>
      <w:r>
        <w:rPr>
          <w:b/>
          <w:color w:val="212121"/>
          <w:sz w:val="22"/>
          <w:szCs w:val="22"/>
        </w:rPr>
        <w:t>S</w:t>
      </w:r>
      <w:r>
        <w:rPr>
          <w:b/>
          <w:color w:val="212121"/>
          <w:spacing w:val="-1"/>
          <w:sz w:val="22"/>
          <w:szCs w:val="22"/>
        </w:rPr>
        <w:t>A</w:t>
      </w:r>
      <w:r>
        <w:rPr>
          <w:b/>
          <w:color w:val="212121"/>
          <w:spacing w:val="1"/>
          <w:sz w:val="22"/>
          <w:szCs w:val="22"/>
        </w:rPr>
        <w:t>R</w:t>
      </w:r>
      <w:r>
        <w:rPr>
          <w:b/>
          <w:color w:val="212121"/>
          <w:spacing w:val="-1"/>
          <w:sz w:val="22"/>
          <w:szCs w:val="22"/>
        </w:rPr>
        <w:t>A</w:t>
      </w:r>
      <w:r>
        <w:rPr>
          <w:b/>
          <w:color w:val="212121"/>
          <w:spacing w:val="1"/>
          <w:sz w:val="22"/>
          <w:szCs w:val="22"/>
        </w:rPr>
        <w:t>YO</w:t>
      </w:r>
      <w:r>
        <w:rPr>
          <w:b/>
          <w:color w:val="212121"/>
          <w:spacing w:val="-1"/>
          <w:sz w:val="22"/>
          <w:szCs w:val="22"/>
        </w:rPr>
        <w:t>D</w:t>
      </w:r>
      <w:r>
        <w:rPr>
          <w:b/>
          <w:color w:val="212121"/>
          <w:spacing w:val="-3"/>
          <w:sz w:val="22"/>
          <w:szCs w:val="22"/>
        </w:rPr>
        <w:t>D</w:t>
      </w:r>
      <w:r>
        <w:rPr>
          <w:b/>
          <w:color w:val="212121"/>
          <w:spacing w:val="1"/>
          <w:sz w:val="22"/>
          <w:szCs w:val="22"/>
        </w:rPr>
        <w:t>H</w:t>
      </w:r>
      <w:r>
        <w:rPr>
          <w:b/>
          <w:color w:val="212121"/>
          <w:sz w:val="22"/>
          <w:szCs w:val="22"/>
        </w:rPr>
        <w:t>A</w:t>
      </w:r>
      <w:r>
        <w:rPr>
          <w:b/>
          <w:color w:val="212121"/>
          <w:spacing w:val="-1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>S</w:t>
      </w:r>
      <w:r>
        <w:rPr>
          <w:b/>
          <w:color w:val="212121"/>
          <w:spacing w:val="-2"/>
          <w:sz w:val="22"/>
          <w:szCs w:val="22"/>
        </w:rPr>
        <w:t>O</w:t>
      </w:r>
      <w:r>
        <w:rPr>
          <w:b/>
          <w:color w:val="212121"/>
          <w:spacing w:val="2"/>
          <w:sz w:val="22"/>
          <w:szCs w:val="22"/>
        </w:rPr>
        <w:t>F</w:t>
      </w:r>
      <w:r>
        <w:rPr>
          <w:b/>
          <w:color w:val="212121"/>
          <w:sz w:val="22"/>
          <w:szCs w:val="22"/>
        </w:rPr>
        <w:t>T</w:t>
      </w:r>
      <w:r>
        <w:rPr>
          <w:b/>
          <w:color w:val="212121"/>
          <w:spacing w:val="-1"/>
          <w:sz w:val="22"/>
          <w:szCs w:val="22"/>
        </w:rPr>
        <w:t xml:space="preserve"> TEC</w:t>
      </w:r>
      <w:r>
        <w:rPr>
          <w:b/>
          <w:color w:val="212121"/>
          <w:sz w:val="22"/>
          <w:szCs w:val="22"/>
        </w:rPr>
        <w:t>H</w:t>
      </w:r>
      <w:r>
        <w:rPr>
          <w:b/>
          <w:color w:val="212121"/>
          <w:spacing w:val="-1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>INC</w:t>
      </w:r>
    </w:p>
    <w:p w:rsidR="00CB3FE5" w:rsidRDefault="00CB3FE5">
      <w:pPr>
        <w:spacing w:before="17" w:line="220" w:lineRule="exact"/>
        <w:rPr>
          <w:sz w:val="22"/>
          <w:szCs w:val="22"/>
        </w:rPr>
      </w:pPr>
    </w:p>
    <w:p w:rsidR="00CB3FE5" w:rsidRDefault="00A02341">
      <w:pPr>
        <w:ind w:left="120"/>
        <w:rPr>
          <w:sz w:val="21"/>
          <w:szCs w:val="21"/>
        </w:rPr>
      </w:pPr>
      <w:r>
        <w:rPr>
          <w:b/>
          <w:color w:val="212121"/>
          <w:sz w:val="21"/>
          <w:szCs w:val="21"/>
        </w:rPr>
        <w:t>L</w:t>
      </w:r>
      <w:r>
        <w:rPr>
          <w:b/>
          <w:color w:val="212121"/>
          <w:spacing w:val="-1"/>
          <w:sz w:val="21"/>
          <w:szCs w:val="21"/>
        </w:rPr>
        <w:t>OCA</w:t>
      </w:r>
      <w:r>
        <w:rPr>
          <w:b/>
          <w:color w:val="212121"/>
          <w:sz w:val="21"/>
          <w:szCs w:val="21"/>
        </w:rPr>
        <w:t>TI</w:t>
      </w:r>
      <w:r>
        <w:rPr>
          <w:b/>
          <w:color w:val="212121"/>
          <w:spacing w:val="-2"/>
          <w:sz w:val="21"/>
          <w:szCs w:val="21"/>
        </w:rPr>
        <w:t>O</w:t>
      </w:r>
      <w:r>
        <w:rPr>
          <w:b/>
          <w:color w:val="212121"/>
          <w:sz w:val="21"/>
          <w:szCs w:val="21"/>
        </w:rPr>
        <w:t xml:space="preserve">N       </w:t>
      </w:r>
      <w:r>
        <w:rPr>
          <w:b/>
          <w:color w:val="212121"/>
          <w:spacing w:val="1"/>
          <w:sz w:val="21"/>
          <w:szCs w:val="21"/>
        </w:rPr>
        <w:t xml:space="preserve"> </w:t>
      </w:r>
      <w:r>
        <w:rPr>
          <w:b/>
          <w:color w:val="212121"/>
          <w:sz w:val="21"/>
          <w:szCs w:val="21"/>
        </w:rPr>
        <w:t>: -</w:t>
      </w:r>
      <w:r>
        <w:rPr>
          <w:b/>
          <w:color w:val="212121"/>
          <w:spacing w:val="-3"/>
          <w:sz w:val="21"/>
          <w:szCs w:val="21"/>
        </w:rPr>
        <w:t xml:space="preserve"> </w:t>
      </w:r>
      <w:r>
        <w:rPr>
          <w:color w:val="212121"/>
          <w:spacing w:val="1"/>
          <w:sz w:val="21"/>
          <w:szCs w:val="21"/>
        </w:rPr>
        <w:t>H</w:t>
      </w:r>
      <w:r>
        <w:rPr>
          <w:color w:val="212121"/>
          <w:spacing w:val="-5"/>
          <w:sz w:val="21"/>
          <w:szCs w:val="21"/>
        </w:rPr>
        <w:t>y</w:t>
      </w:r>
      <w:r>
        <w:rPr>
          <w:color w:val="212121"/>
          <w:sz w:val="21"/>
          <w:szCs w:val="21"/>
        </w:rPr>
        <w:t>de</w:t>
      </w:r>
      <w:r>
        <w:rPr>
          <w:color w:val="212121"/>
          <w:spacing w:val="-1"/>
          <w:sz w:val="21"/>
          <w:szCs w:val="21"/>
        </w:rPr>
        <w:t>r</w:t>
      </w:r>
      <w:r>
        <w:rPr>
          <w:color w:val="212121"/>
          <w:sz w:val="21"/>
          <w:szCs w:val="21"/>
        </w:rPr>
        <w:t>abad</w:t>
      </w:r>
    </w:p>
    <w:p w:rsidR="00CB3FE5" w:rsidRDefault="00CB3FE5">
      <w:pPr>
        <w:spacing w:before="12" w:line="220" w:lineRule="exact"/>
        <w:rPr>
          <w:sz w:val="22"/>
          <w:szCs w:val="22"/>
        </w:rPr>
      </w:pPr>
    </w:p>
    <w:p w:rsidR="00CB3FE5" w:rsidRDefault="00A02341">
      <w:pPr>
        <w:ind w:left="120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im</w:t>
      </w:r>
      <w:r>
        <w:rPr>
          <w:b/>
          <w:sz w:val="22"/>
          <w:szCs w:val="22"/>
        </w:rPr>
        <w:t xml:space="preserve">e </w:t>
      </w:r>
      <w:r>
        <w:rPr>
          <w:b/>
          <w:spacing w:val="-2"/>
          <w:sz w:val="22"/>
          <w:szCs w:val="22"/>
        </w:rPr>
        <w:t>p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 xml:space="preserve">od     </w:t>
      </w:r>
      <w:r>
        <w:rPr>
          <w:b/>
          <w:spacing w:val="54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>:</w:t>
      </w:r>
      <w:r>
        <w:rPr>
          <w:b/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-</w:t>
      </w:r>
      <w:r>
        <w:rPr>
          <w:color w:val="212121"/>
          <w:spacing w:val="-4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M</w:t>
      </w:r>
      <w:r>
        <w:rPr>
          <w:color w:val="212121"/>
          <w:spacing w:val="1"/>
          <w:sz w:val="22"/>
          <w:szCs w:val="22"/>
        </w:rPr>
        <w:t>ar</w:t>
      </w:r>
      <w:r>
        <w:rPr>
          <w:color w:val="212121"/>
          <w:sz w:val="22"/>
          <w:szCs w:val="22"/>
        </w:rPr>
        <w:t>_</w:t>
      </w:r>
      <w:r>
        <w:rPr>
          <w:color w:val="212121"/>
          <w:spacing w:val="-2"/>
          <w:sz w:val="22"/>
          <w:szCs w:val="22"/>
        </w:rPr>
        <w:t>2</w:t>
      </w:r>
      <w:r>
        <w:rPr>
          <w:color w:val="212121"/>
          <w:sz w:val="22"/>
          <w:szCs w:val="22"/>
        </w:rPr>
        <w:t>0</w:t>
      </w:r>
      <w:r>
        <w:rPr>
          <w:color w:val="212121"/>
          <w:spacing w:val="1"/>
          <w:sz w:val="22"/>
          <w:szCs w:val="22"/>
        </w:rPr>
        <w:t>1</w:t>
      </w:r>
      <w:r>
        <w:rPr>
          <w:color w:val="212121"/>
          <w:sz w:val="22"/>
          <w:szCs w:val="22"/>
        </w:rPr>
        <w:t xml:space="preserve">5 </w:t>
      </w:r>
      <w:r>
        <w:rPr>
          <w:color w:val="212121"/>
          <w:spacing w:val="1"/>
          <w:sz w:val="22"/>
          <w:szCs w:val="22"/>
        </w:rPr>
        <w:t>t</w:t>
      </w:r>
      <w:r>
        <w:rPr>
          <w:color w:val="212121"/>
          <w:sz w:val="22"/>
          <w:szCs w:val="22"/>
        </w:rPr>
        <w:t xml:space="preserve">o </w:t>
      </w:r>
      <w:r>
        <w:rPr>
          <w:color w:val="212121"/>
          <w:spacing w:val="-1"/>
          <w:sz w:val="22"/>
          <w:szCs w:val="22"/>
        </w:rPr>
        <w:t>N</w:t>
      </w:r>
      <w:r>
        <w:rPr>
          <w:color w:val="212121"/>
          <w:sz w:val="22"/>
          <w:szCs w:val="22"/>
        </w:rPr>
        <w:t>o</w:t>
      </w:r>
      <w:r>
        <w:rPr>
          <w:color w:val="212121"/>
          <w:spacing w:val="-2"/>
          <w:sz w:val="22"/>
          <w:szCs w:val="22"/>
        </w:rPr>
        <w:t>v</w:t>
      </w:r>
      <w:r>
        <w:rPr>
          <w:color w:val="212121"/>
          <w:sz w:val="22"/>
          <w:szCs w:val="22"/>
        </w:rPr>
        <w:t>_2015</w:t>
      </w:r>
    </w:p>
    <w:p w:rsidR="00CB3FE5" w:rsidRDefault="00CB3FE5">
      <w:pPr>
        <w:spacing w:before="13" w:line="240" w:lineRule="exact"/>
        <w:rPr>
          <w:sz w:val="24"/>
          <w:szCs w:val="24"/>
        </w:rPr>
      </w:pPr>
    </w:p>
    <w:p w:rsidR="00CB3FE5" w:rsidRDefault="00A02341">
      <w:pPr>
        <w:ind w:left="120"/>
        <w:rPr>
          <w:sz w:val="22"/>
          <w:szCs w:val="22"/>
        </w:rPr>
      </w:pPr>
      <w:r>
        <w:rPr>
          <w:b/>
          <w:color w:val="212121"/>
          <w:sz w:val="22"/>
          <w:szCs w:val="22"/>
        </w:rPr>
        <w:t xml:space="preserve">Job </w:t>
      </w:r>
      <w:r>
        <w:rPr>
          <w:b/>
          <w:color w:val="212121"/>
          <w:spacing w:val="-1"/>
          <w:sz w:val="22"/>
          <w:szCs w:val="22"/>
        </w:rPr>
        <w:t>P</w:t>
      </w:r>
      <w:r>
        <w:rPr>
          <w:b/>
          <w:color w:val="212121"/>
          <w:sz w:val="22"/>
          <w:szCs w:val="22"/>
        </w:rPr>
        <w:t>r</w:t>
      </w:r>
      <w:r>
        <w:rPr>
          <w:b/>
          <w:color w:val="212121"/>
          <w:spacing w:val="-2"/>
          <w:sz w:val="22"/>
          <w:szCs w:val="22"/>
        </w:rPr>
        <w:t>o</w:t>
      </w:r>
      <w:r>
        <w:rPr>
          <w:b/>
          <w:color w:val="212121"/>
          <w:spacing w:val="1"/>
          <w:sz w:val="22"/>
          <w:szCs w:val="22"/>
        </w:rPr>
        <w:t>fi</w:t>
      </w:r>
      <w:r>
        <w:rPr>
          <w:b/>
          <w:color w:val="212121"/>
          <w:spacing w:val="-1"/>
          <w:sz w:val="22"/>
          <w:szCs w:val="22"/>
        </w:rPr>
        <w:t>l</w:t>
      </w:r>
      <w:r>
        <w:rPr>
          <w:b/>
          <w:color w:val="212121"/>
          <w:sz w:val="22"/>
          <w:szCs w:val="22"/>
        </w:rPr>
        <w:t>e         :</w:t>
      </w:r>
      <w:r>
        <w:rPr>
          <w:b/>
          <w:color w:val="212121"/>
          <w:spacing w:val="-1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>-</w:t>
      </w:r>
      <w:r>
        <w:rPr>
          <w:b/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Exc</w:t>
      </w:r>
      <w:r>
        <w:rPr>
          <w:color w:val="212121"/>
          <w:spacing w:val="-2"/>
          <w:sz w:val="22"/>
          <w:szCs w:val="22"/>
        </w:rPr>
        <w:t>e</w:t>
      </w:r>
      <w:r>
        <w:rPr>
          <w:color w:val="212121"/>
          <w:sz w:val="22"/>
          <w:szCs w:val="22"/>
        </w:rPr>
        <w:t>l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M</w:t>
      </w:r>
      <w:r>
        <w:rPr>
          <w:color w:val="212121"/>
          <w:spacing w:val="1"/>
          <w:sz w:val="22"/>
          <w:szCs w:val="22"/>
        </w:rPr>
        <w:t>a</w:t>
      </w:r>
      <w:r>
        <w:rPr>
          <w:color w:val="212121"/>
          <w:spacing w:val="-2"/>
          <w:sz w:val="22"/>
          <w:szCs w:val="22"/>
        </w:rPr>
        <w:t>c</w:t>
      </w:r>
      <w:r>
        <w:rPr>
          <w:color w:val="212121"/>
          <w:spacing w:val="1"/>
          <w:sz w:val="22"/>
          <w:szCs w:val="22"/>
        </w:rPr>
        <w:t>r</w:t>
      </w:r>
      <w:r>
        <w:rPr>
          <w:color w:val="212121"/>
          <w:sz w:val="22"/>
          <w:szCs w:val="22"/>
        </w:rPr>
        <w:t xml:space="preserve">os </w:t>
      </w:r>
      <w:r>
        <w:rPr>
          <w:color w:val="212121"/>
          <w:spacing w:val="-2"/>
          <w:sz w:val="22"/>
          <w:szCs w:val="22"/>
        </w:rPr>
        <w:t>d</w:t>
      </w:r>
      <w:r>
        <w:rPr>
          <w:color w:val="212121"/>
          <w:sz w:val="22"/>
          <w:szCs w:val="22"/>
        </w:rPr>
        <w:t>e</w:t>
      </w:r>
      <w:r>
        <w:rPr>
          <w:color w:val="212121"/>
          <w:spacing w:val="-2"/>
          <w:sz w:val="22"/>
          <w:szCs w:val="22"/>
        </w:rPr>
        <w:t>v</w:t>
      </w:r>
      <w:r>
        <w:rPr>
          <w:color w:val="212121"/>
          <w:sz w:val="22"/>
          <w:szCs w:val="22"/>
        </w:rPr>
        <w:t>e</w:t>
      </w:r>
      <w:r>
        <w:rPr>
          <w:color w:val="212121"/>
          <w:spacing w:val="1"/>
          <w:sz w:val="22"/>
          <w:szCs w:val="22"/>
        </w:rPr>
        <w:t>l</w:t>
      </w:r>
      <w:r>
        <w:rPr>
          <w:color w:val="212121"/>
          <w:sz w:val="22"/>
          <w:szCs w:val="22"/>
        </w:rPr>
        <w:t>op</w:t>
      </w:r>
      <w:r>
        <w:rPr>
          <w:color w:val="212121"/>
          <w:spacing w:val="-2"/>
          <w:sz w:val="22"/>
          <w:szCs w:val="22"/>
        </w:rPr>
        <w:t>e</w:t>
      </w:r>
      <w:r>
        <w:rPr>
          <w:color w:val="212121"/>
          <w:sz w:val="22"/>
          <w:szCs w:val="22"/>
        </w:rPr>
        <w:t>r</w:t>
      </w:r>
      <w:r>
        <w:rPr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pacing w:val="-2"/>
          <w:sz w:val="22"/>
          <w:szCs w:val="22"/>
        </w:rPr>
        <w:t>(</w:t>
      </w:r>
      <w:r>
        <w:rPr>
          <w:color w:val="212121"/>
          <w:spacing w:val="1"/>
          <w:sz w:val="22"/>
          <w:szCs w:val="22"/>
        </w:rPr>
        <w:t>V</w:t>
      </w:r>
      <w:r>
        <w:rPr>
          <w:color w:val="212121"/>
          <w:spacing w:val="-1"/>
          <w:sz w:val="22"/>
          <w:szCs w:val="22"/>
        </w:rPr>
        <w:t>BA</w:t>
      </w:r>
      <w:r>
        <w:rPr>
          <w:color w:val="212121"/>
          <w:sz w:val="22"/>
          <w:szCs w:val="22"/>
        </w:rPr>
        <w:t>)</w:t>
      </w:r>
    </w:p>
    <w:p w:rsidR="00CB3FE5" w:rsidRDefault="00CB3FE5">
      <w:pPr>
        <w:spacing w:before="12" w:line="240" w:lineRule="exact"/>
        <w:rPr>
          <w:sz w:val="24"/>
          <w:szCs w:val="24"/>
        </w:rPr>
      </w:pPr>
    </w:p>
    <w:p w:rsidR="00CB3FE5" w:rsidRDefault="00A02341">
      <w:pPr>
        <w:ind w:left="1882" w:right="301" w:hanging="1762"/>
        <w:rPr>
          <w:sz w:val="22"/>
          <w:szCs w:val="22"/>
        </w:rPr>
      </w:pPr>
      <w:r>
        <w:rPr>
          <w:b/>
          <w:color w:val="212121"/>
          <w:sz w:val="22"/>
          <w:szCs w:val="22"/>
        </w:rPr>
        <w:t xml:space="preserve">Job </w:t>
      </w:r>
      <w:r>
        <w:rPr>
          <w:b/>
          <w:color w:val="212121"/>
          <w:spacing w:val="-1"/>
          <w:sz w:val="22"/>
          <w:szCs w:val="22"/>
        </w:rPr>
        <w:t>k</w:t>
      </w:r>
      <w:r>
        <w:rPr>
          <w:b/>
          <w:color w:val="212121"/>
          <w:sz w:val="22"/>
          <w:szCs w:val="22"/>
        </w:rPr>
        <w:t>ey r</w:t>
      </w:r>
      <w:r>
        <w:rPr>
          <w:b/>
          <w:color w:val="212121"/>
          <w:spacing w:val="-2"/>
          <w:sz w:val="22"/>
          <w:szCs w:val="22"/>
        </w:rPr>
        <w:t>o</w:t>
      </w:r>
      <w:r>
        <w:rPr>
          <w:b/>
          <w:color w:val="212121"/>
          <w:spacing w:val="1"/>
          <w:sz w:val="22"/>
          <w:szCs w:val="22"/>
        </w:rPr>
        <w:t>l</w:t>
      </w:r>
      <w:r>
        <w:rPr>
          <w:b/>
          <w:color w:val="212121"/>
          <w:spacing w:val="-2"/>
          <w:sz w:val="22"/>
          <w:szCs w:val="22"/>
        </w:rPr>
        <w:t>e</w:t>
      </w:r>
      <w:r>
        <w:rPr>
          <w:b/>
          <w:color w:val="212121"/>
          <w:sz w:val="22"/>
          <w:szCs w:val="22"/>
        </w:rPr>
        <w:t xml:space="preserve">s   </w:t>
      </w:r>
      <w:r>
        <w:rPr>
          <w:b/>
          <w:color w:val="212121"/>
          <w:spacing w:val="54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>:</w:t>
      </w:r>
      <w:r>
        <w:rPr>
          <w:b/>
          <w:color w:val="212121"/>
          <w:spacing w:val="1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>-</w:t>
      </w:r>
      <w:r>
        <w:rPr>
          <w:b/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pacing w:val="-1"/>
          <w:sz w:val="22"/>
          <w:szCs w:val="22"/>
        </w:rPr>
        <w:t>D</w:t>
      </w:r>
      <w:r>
        <w:rPr>
          <w:color w:val="212121"/>
          <w:sz w:val="22"/>
          <w:szCs w:val="22"/>
        </w:rPr>
        <w:t>e</w:t>
      </w:r>
      <w:r>
        <w:rPr>
          <w:color w:val="212121"/>
          <w:spacing w:val="-2"/>
          <w:sz w:val="22"/>
          <w:szCs w:val="22"/>
        </w:rPr>
        <w:t>v</w:t>
      </w:r>
      <w:r>
        <w:rPr>
          <w:color w:val="212121"/>
          <w:sz w:val="22"/>
          <w:szCs w:val="22"/>
        </w:rPr>
        <w:t>e</w:t>
      </w:r>
      <w:r>
        <w:rPr>
          <w:color w:val="212121"/>
          <w:spacing w:val="1"/>
          <w:sz w:val="22"/>
          <w:szCs w:val="22"/>
        </w:rPr>
        <w:t>l</w:t>
      </w:r>
      <w:r>
        <w:rPr>
          <w:color w:val="212121"/>
          <w:spacing w:val="-2"/>
          <w:sz w:val="22"/>
          <w:szCs w:val="22"/>
        </w:rPr>
        <w:t>o</w:t>
      </w:r>
      <w:r>
        <w:rPr>
          <w:color w:val="212121"/>
          <w:sz w:val="22"/>
          <w:szCs w:val="22"/>
        </w:rPr>
        <w:t>p</w:t>
      </w:r>
      <w:r>
        <w:rPr>
          <w:color w:val="212121"/>
          <w:spacing w:val="1"/>
          <w:sz w:val="22"/>
          <w:szCs w:val="22"/>
        </w:rPr>
        <w:t>i</w:t>
      </w:r>
      <w:r>
        <w:rPr>
          <w:color w:val="212121"/>
          <w:sz w:val="22"/>
          <w:szCs w:val="22"/>
        </w:rPr>
        <w:t>ng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pacing w:val="-4"/>
          <w:sz w:val="22"/>
          <w:szCs w:val="22"/>
        </w:rPr>
        <w:t>m</w:t>
      </w:r>
      <w:r>
        <w:rPr>
          <w:color w:val="212121"/>
          <w:sz w:val="22"/>
          <w:szCs w:val="22"/>
        </w:rPr>
        <w:t>ac</w:t>
      </w:r>
      <w:r>
        <w:rPr>
          <w:color w:val="212121"/>
          <w:spacing w:val="1"/>
          <w:sz w:val="22"/>
          <w:szCs w:val="22"/>
        </w:rPr>
        <w:t>r</w:t>
      </w:r>
      <w:r>
        <w:rPr>
          <w:color w:val="212121"/>
          <w:sz w:val="22"/>
          <w:szCs w:val="22"/>
        </w:rPr>
        <w:t>o</w:t>
      </w:r>
      <w:r>
        <w:rPr>
          <w:color w:val="212121"/>
          <w:spacing w:val="1"/>
          <w:sz w:val="22"/>
          <w:szCs w:val="22"/>
        </w:rPr>
        <w:t>s</w:t>
      </w:r>
      <w:r>
        <w:rPr>
          <w:color w:val="212121"/>
          <w:sz w:val="22"/>
          <w:szCs w:val="22"/>
        </w:rPr>
        <w:t>, und</w:t>
      </w:r>
      <w:r>
        <w:rPr>
          <w:color w:val="212121"/>
          <w:spacing w:val="-2"/>
          <w:sz w:val="22"/>
          <w:szCs w:val="22"/>
        </w:rPr>
        <w:t>e</w:t>
      </w:r>
      <w:r>
        <w:rPr>
          <w:color w:val="212121"/>
          <w:spacing w:val="1"/>
          <w:sz w:val="22"/>
          <w:szCs w:val="22"/>
        </w:rPr>
        <w:t>r</w:t>
      </w:r>
      <w:r>
        <w:rPr>
          <w:color w:val="212121"/>
          <w:spacing w:val="-2"/>
          <w:sz w:val="22"/>
          <w:szCs w:val="22"/>
        </w:rPr>
        <w:t>s</w:t>
      </w:r>
      <w:r>
        <w:rPr>
          <w:color w:val="212121"/>
          <w:spacing w:val="1"/>
          <w:sz w:val="22"/>
          <w:szCs w:val="22"/>
        </w:rPr>
        <w:t>t</w:t>
      </w:r>
      <w:r>
        <w:rPr>
          <w:color w:val="212121"/>
          <w:sz w:val="22"/>
          <w:szCs w:val="22"/>
        </w:rPr>
        <w:t>an</w:t>
      </w:r>
      <w:r>
        <w:rPr>
          <w:color w:val="212121"/>
          <w:spacing w:val="-2"/>
          <w:sz w:val="22"/>
          <w:szCs w:val="22"/>
        </w:rPr>
        <w:t>d</w:t>
      </w:r>
      <w:r>
        <w:rPr>
          <w:color w:val="212121"/>
          <w:spacing w:val="1"/>
          <w:sz w:val="22"/>
          <w:szCs w:val="22"/>
        </w:rPr>
        <w:t>i</w:t>
      </w:r>
      <w:r>
        <w:rPr>
          <w:color w:val="212121"/>
          <w:sz w:val="22"/>
          <w:szCs w:val="22"/>
        </w:rPr>
        <w:t>ng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pacing w:val="-1"/>
          <w:sz w:val="22"/>
          <w:szCs w:val="22"/>
        </w:rPr>
        <w:t>C</w:t>
      </w:r>
      <w:r>
        <w:rPr>
          <w:color w:val="212121"/>
          <w:spacing w:val="1"/>
          <w:sz w:val="22"/>
          <w:szCs w:val="22"/>
        </w:rPr>
        <w:t>li</w:t>
      </w:r>
      <w:r>
        <w:rPr>
          <w:color w:val="212121"/>
          <w:spacing w:val="-2"/>
          <w:sz w:val="22"/>
          <w:szCs w:val="22"/>
        </w:rPr>
        <w:t>n</w:t>
      </w:r>
      <w:r>
        <w:rPr>
          <w:color w:val="212121"/>
          <w:sz w:val="22"/>
          <w:szCs w:val="22"/>
        </w:rPr>
        <w:t>t</w:t>
      </w:r>
      <w:r>
        <w:rPr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pacing w:val="-2"/>
          <w:sz w:val="22"/>
          <w:szCs w:val="22"/>
        </w:rPr>
        <w:t>r</w:t>
      </w:r>
      <w:r>
        <w:rPr>
          <w:color w:val="212121"/>
          <w:sz w:val="22"/>
          <w:szCs w:val="22"/>
        </w:rPr>
        <w:t>equ</w:t>
      </w:r>
      <w:r>
        <w:rPr>
          <w:color w:val="212121"/>
          <w:spacing w:val="-1"/>
          <w:sz w:val="22"/>
          <w:szCs w:val="22"/>
        </w:rPr>
        <w:t>i</w:t>
      </w:r>
      <w:r>
        <w:rPr>
          <w:color w:val="212121"/>
          <w:spacing w:val="1"/>
          <w:sz w:val="22"/>
          <w:szCs w:val="22"/>
        </w:rPr>
        <w:t>r</w:t>
      </w:r>
      <w:r>
        <w:rPr>
          <w:color w:val="212121"/>
          <w:sz w:val="22"/>
          <w:szCs w:val="22"/>
        </w:rPr>
        <w:t>e</w:t>
      </w:r>
      <w:r>
        <w:rPr>
          <w:color w:val="212121"/>
          <w:spacing w:val="-3"/>
          <w:sz w:val="22"/>
          <w:szCs w:val="22"/>
        </w:rPr>
        <w:t>m</w:t>
      </w:r>
      <w:r>
        <w:rPr>
          <w:color w:val="212121"/>
          <w:sz w:val="22"/>
          <w:szCs w:val="22"/>
        </w:rPr>
        <w:t>ent</w:t>
      </w:r>
      <w:r>
        <w:rPr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pacing w:val="-1"/>
          <w:sz w:val="22"/>
          <w:szCs w:val="22"/>
        </w:rPr>
        <w:t>w</w:t>
      </w:r>
      <w:r>
        <w:rPr>
          <w:color w:val="212121"/>
          <w:spacing w:val="-2"/>
          <w:sz w:val="22"/>
          <w:szCs w:val="22"/>
        </w:rPr>
        <w:t>r</w:t>
      </w:r>
      <w:r>
        <w:rPr>
          <w:color w:val="212121"/>
          <w:spacing w:val="1"/>
          <w:sz w:val="22"/>
          <w:szCs w:val="22"/>
        </w:rPr>
        <w:t>i</w:t>
      </w:r>
      <w:r>
        <w:rPr>
          <w:color w:val="212121"/>
          <w:spacing w:val="-1"/>
          <w:sz w:val="22"/>
          <w:szCs w:val="22"/>
        </w:rPr>
        <w:t>t</w:t>
      </w:r>
      <w:r>
        <w:rPr>
          <w:color w:val="212121"/>
          <w:spacing w:val="1"/>
          <w:sz w:val="22"/>
          <w:szCs w:val="22"/>
        </w:rPr>
        <w:t>i</w:t>
      </w:r>
      <w:r>
        <w:rPr>
          <w:color w:val="212121"/>
          <w:sz w:val="22"/>
          <w:szCs w:val="22"/>
        </w:rPr>
        <w:t>ng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pacing w:val="-4"/>
          <w:sz w:val="22"/>
          <w:szCs w:val="22"/>
        </w:rPr>
        <w:t>m</w:t>
      </w:r>
      <w:r>
        <w:rPr>
          <w:color w:val="212121"/>
          <w:sz w:val="22"/>
          <w:szCs w:val="22"/>
        </w:rPr>
        <w:t>ac</w:t>
      </w:r>
      <w:r>
        <w:rPr>
          <w:color w:val="212121"/>
          <w:spacing w:val="1"/>
          <w:sz w:val="22"/>
          <w:szCs w:val="22"/>
        </w:rPr>
        <w:t>r</w:t>
      </w:r>
      <w:r>
        <w:rPr>
          <w:color w:val="212121"/>
          <w:sz w:val="22"/>
          <w:szCs w:val="22"/>
        </w:rPr>
        <w:t xml:space="preserve">o </w:t>
      </w:r>
      <w:r>
        <w:rPr>
          <w:color w:val="212121"/>
          <w:spacing w:val="1"/>
          <w:sz w:val="22"/>
          <w:szCs w:val="22"/>
        </w:rPr>
        <w:t>f</w:t>
      </w:r>
      <w:r>
        <w:rPr>
          <w:color w:val="212121"/>
          <w:sz w:val="22"/>
          <w:szCs w:val="22"/>
        </w:rPr>
        <w:t>or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pacing w:val="1"/>
          <w:sz w:val="22"/>
          <w:szCs w:val="22"/>
        </w:rPr>
        <w:t>t</w:t>
      </w:r>
      <w:r>
        <w:rPr>
          <w:color w:val="212121"/>
          <w:sz w:val="22"/>
          <w:szCs w:val="22"/>
        </w:rPr>
        <w:t>h</w:t>
      </w:r>
      <w:r>
        <w:rPr>
          <w:color w:val="212121"/>
          <w:spacing w:val="-2"/>
          <w:sz w:val="22"/>
          <w:szCs w:val="22"/>
        </w:rPr>
        <w:t>a</w:t>
      </w:r>
      <w:r>
        <w:rPr>
          <w:color w:val="212121"/>
          <w:spacing w:val="1"/>
          <w:sz w:val="22"/>
          <w:szCs w:val="22"/>
        </w:rPr>
        <w:t>t</w:t>
      </w:r>
      <w:r>
        <w:rPr>
          <w:color w:val="212121"/>
          <w:sz w:val="22"/>
          <w:szCs w:val="22"/>
        </w:rPr>
        <w:t xml:space="preserve">, </w:t>
      </w:r>
      <w:r>
        <w:rPr>
          <w:color w:val="212121"/>
          <w:spacing w:val="-1"/>
          <w:sz w:val="22"/>
          <w:szCs w:val="22"/>
        </w:rPr>
        <w:t>R</w:t>
      </w:r>
      <w:r>
        <w:rPr>
          <w:color w:val="212121"/>
          <w:sz w:val="22"/>
          <w:szCs w:val="22"/>
        </w:rPr>
        <w:t>e</w:t>
      </w:r>
      <w:r>
        <w:rPr>
          <w:color w:val="212121"/>
          <w:spacing w:val="1"/>
          <w:sz w:val="22"/>
          <w:szCs w:val="22"/>
        </w:rPr>
        <w:t>s</w:t>
      </w:r>
      <w:r>
        <w:rPr>
          <w:color w:val="212121"/>
          <w:spacing w:val="-2"/>
          <w:sz w:val="22"/>
          <w:szCs w:val="22"/>
        </w:rPr>
        <w:t>o</w:t>
      </w:r>
      <w:r>
        <w:rPr>
          <w:color w:val="212121"/>
          <w:spacing w:val="1"/>
          <w:sz w:val="22"/>
          <w:szCs w:val="22"/>
        </w:rPr>
        <w:t>l</w:t>
      </w:r>
      <w:r>
        <w:rPr>
          <w:color w:val="212121"/>
          <w:spacing w:val="-2"/>
          <w:sz w:val="22"/>
          <w:szCs w:val="22"/>
        </w:rPr>
        <w:t>v</w:t>
      </w:r>
      <w:r>
        <w:rPr>
          <w:color w:val="212121"/>
          <w:spacing w:val="1"/>
          <w:sz w:val="22"/>
          <w:szCs w:val="22"/>
        </w:rPr>
        <w:t>i</w:t>
      </w:r>
      <w:r>
        <w:rPr>
          <w:color w:val="212121"/>
          <w:sz w:val="22"/>
          <w:szCs w:val="22"/>
        </w:rPr>
        <w:t xml:space="preserve">ng </w:t>
      </w:r>
      <w:r>
        <w:rPr>
          <w:color w:val="212121"/>
          <w:spacing w:val="-4"/>
          <w:sz w:val="22"/>
          <w:szCs w:val="22"/>
        </w:rPr>
        <w:t>m</w:t>
      </w:r>
      <w:r>
        <w:rPr>
          <w:color w:val="212121"/>
          <w:sz w:val="22"/>
          <w:szCs w:val="22"/>
        </w:rPr>
        <w:t>ac</w:t>
      </w:r>
      <w:r>
        <w:rPr>
          <w:color w:val="212121"/>
          <w:spacing w:val="1"/>
          <w:sz w:val="22"/>
          <w:szCs w:val="22"/>
        </w:rPr>
        <w:t>r</w:t>
      </w:r>
      <w:r>
        <w:rPr>
          <w:color w:val="212121"/>
          <w:sz w:val="22"/>
          <w:szCs w:val="22"/>
        </w:rPr>
        <w:t>o de</w:t>
      </w:r>
      <w:r>
        <w:rPr>
          <w:color w:val="212121"/>
          <w:spacing w:val="-2"/>
          <w:sz w:val="22"/>
          <w:szCs w:val="22"/>
        </w:rPr>
        <w:t>b</w:t>
      </w:r>
      <w:r>
        <w:rPr>
          <w:color w:val="212121"/>
          <w:sz w:val="22"/>
          <w:szCs w:val="22"/>
        </w:rPr>
        <w:t>u</w:t>
      </w:r>
      <w:r>
        <w:rPr>
          <w:color w:val="212121"/>
          <w:spacing w:val="-2"/>
          <w:sz w:val="22"/>
          <w:szCs w:val="22"/>
        </w:rPr>
        <w:t>g</w:t>
      </w:r>
      <w:r>
        <w:rPr>
          <w:color w:val="212121"/>
          <w:spacing w:val="2"/>
          <w:sz w:val="22"/>
          <w:szCs w:val="22"/>
        </w:rPr>
        <w:t>s</w:t>
      </w:r>
      <w:r>
        <w:rPr>
          <w:color w:val="212121"/>
          <w:sz w:val="22"/>
          <w:szCs w:val="22"/>
        </w:rPr>
        <w:t>, s</w:t>
      </w:r>
      <w:r>
        <w:rPr>
          <w:color w:val="212121"/>
          <w:spacing w:val="-2"/>
          <w:sz w:val="22"/>
          <w:szCs w:val="22"/>
        </w:rPr>
        <w:t>o</w:t>
      </w:r>
      <w:r>
        <w:rPr>
          <w:color w:val="212121"/>
          <w:spacing w:val="1"/>
          <w:sz w:val="22"/>
          <w:szCs w:val="22"/>
        </w:rPr>
        <w:t>l</w:t>
      </w:r>
      <w:r>
        <w:rPr>
          <w:color w:val="212121"/>
          <w:spacing w:val="-2"/>
          <w:sz w:val="22"/>
          <w:szCs w:val="22"/>
        </w:rPr>
        <w:t>v</w:t>
      </w:r>
      <w:r>
        <w:rPr>
          <w:color w:val="212121"/>
          <w:spacing w:val="1"/>
          <w:sz w:val="22"/>
          <w:szCs w:val="22"/>
        </w:rPr>
        <w:t>i</w:t>
      </w:r>
      <w:r>
        <w:rPr>
          <w:color w:val="212121"/>
          <w:sz w:val="22"/>
          <w:szCs w:val="22"/>
        </w:rPr>
        <w:t>ng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pacing w:val="1"/>
          <w:sz w:val="22"/>
          <w:szCs w:val="22"/>
        </w:rPr>
        <w:t>t</w:t>
      </w:r>
      <w:r>
        <w:rPr>
          <w:color w:val="212121"/>
          <w:sz w:val="22"/>
          <w:szCs w:val="22"/>
        </w:rPr>
        <w:t>e</w:t>
      </w:r>
      <w:r>
        <w:rPr>
          <w:color w:val="212121"/>
          <w:spacing w:val="-3"/>
          <w:sz w:val="22"/>
          <w:szCs w:val="22"/>
        </w:rPr>
        <w:t>m</w:t>
      </w:r>
      <w:r>
        <w:rPr>
          <w:color w:val="212121"/>
          <w:sz w:val="22"/>
          <w:szCs w:val="22"/>
        </w:rPr>
        <w:t>p</w:t>
      </w:r>
      <w:r>
        <w:rPr>
          <w:color w:val="212121"/>
          <w:spacing w:val="1"/>
          <w:sz w:val="22"/>
          <w:szCs w:val="22"/>
        </w:rPr>
        <w:t>l</w:t>
      </w:r>
      <w:r>
        <w:rPr>
          <w:color w:val="212121"/>
          <w:sz w:val="22"/>
          <w:szCs w:val="22"/>
        </w:rPr>
        <w:t>a</w:t>
      </w:r>
      <w:r>
        <w:rPr>
          <w:color w:val="212121"/>
          <w:spacing w:val="1"/>
          <w:sz w:val="22"/>
          <w:szCs w:val="22"/>
        </w:rPr>
        <w:t>t</w:t>
      </w:r>
      <w:r>
        <w:rPr>
          <w:color w:val="212121"/>
          <w:sz w:val="22"/>
          <w:szCs w:val="22"/>
        </w:rPr>
        <w:t>e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pacing w:val="1"/>
          <w:sz w:val="22"/>
          <w:szCs w:val="22"/>
        </w:rPr>
        <w:t>i</w:t>
      </w:r>
      <w:r>
        <w:rPr>
          <w:color w:val="212121"/>
          <w:sz w:val="22"/>
          <w:szCs w:val="22"/>
        </w:rPr>
        <w:t>s</w:t>
      </w:r>
      <w:r>
        <w:rPr>
          <w:color w:val="212121"/>
          <w:spacing w:val="1"/>
          <w:sz w:val="22"/>
          <w:szCs w:val="22"/>
        </w:rPr>
        <w:t>s</w:t>
      </w:r>
      <w:r>
        <w:rPr>
          <w:color w:val="212121"/>
          <w:spacing w:val="-2"/>
          <w:sz w:val="22"/>
          <w:szCs w:val="22"/>
        </w:rPr>
        <w:t>u</w:t>
      </w:r>
      <w:r>
        <w:rPr>
          <w:color w:val="212121"/>
          <w:sz w:val="22"/>
          <w:szCs w:val="22"/>
        </w:rPr>
        <w:t>e</w:t>
      </w:r>
      <w:r>
        <w:rPr>
          <w:color w:val="212121"/>
          <w:spacing w:val="1"/>
          <w:sz w:val="22"/>
          <w:szCs w:val="22"/>
        </w:rPr>
        <w:t>s</w:t>
      </w:r>
      <w:r>
        <w:rPr>
          <w:color w:val="212121"/>
          <w:sz w:val="22"/>
          <w:szCs w:val="22"/>
        </w:rPr>
        <w:t>,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pacing w:val="-4"/>
          <w:sz w:val="22"/>
          <w:szCs w:val="22"/>
        </w:rPr>
        <w:t>m</w:t>
      </w:r>
      <w:r>
        <w:rPr>
          <w:color w:val="212121"/>
          <w:sz w:val="22"/>
          <w:szCs w:val="22"/>
        </w:rPr>
        <w:t>a</w:t>
      </w:r>
      <w:r>
        <w:rPr>
          <w:color w:val="212121"/>
          <w:spacing w:val="1"/>
          <w:sz w:val="22"/>
          <w:szCs w:val="22"/>
        </w:rPr>
        <w:t>i</w:t>
      </w:r>
      <w:r>
        <w:rPr>
          <w:color w:val="212121"/>
          <w:sz w:val="22"/>
          <w:szCs w:val="22"/>
        </w:rPr>
        <w:t>l</w:t>
      </w:r>
      <w:r>
        <w:rPr>
          <w:color w:val="212121"/>
          <w:spacing w:val="3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co</w:t>
      </w:r>
      <w:r>
        <w:rPr>
          <w:color w:val="212121"/>
          <w:spacing w:val="-1"/>
          <w:sz w:val="22"/>
          <w:szCs w:val="22"/>
        </w:rPr>
        <w:t>m</w:t>
      </w:r>
      <w:r>
        <w:rPr>
          <w:color w:val="212121"/>
          <w:spacing w:val="-4"/>
          <w:sz w:val="22"/>
          <w:szCs w:val="22"/>
        </w:rPr>
        <w:t>m</w:t>
      </w:r>
      <w:r>
        <w:rPr>
          <w:color w:val="212121"/>
          <w:sz w:val="22"/>
          <w:szCs w:val="22"/>
        </w:rPr>
        <w:t>un</w:t>
      </w:r>
      <w:r>
        <w:rPr>
          <w:color w:val="212121"/>
          <w:spacing w:val="1"/>
          <w:sz w:val="22"/>
          <w:szCs w:val="22"/>
        </w:rPr>
        <w:t>i</w:t>
      </w:r>
      <w:r>
        <w:rPr>
          <w:color w:val="212121"/>
          <w:sz w:val="22"/>
          <w:szCs w:val="22"/>
        </w:rPr>
        <w:t>ca</w:t>
      </w:r>
      <w:r>
        <w:rPr>
          <w:color w:val="212121"/>
          <w:spacing w:val="-1"/>
          <w:sz w:val="22"/>
          <w:szCs w:val="22"/>
        </w:rPr>
        <w:t>t</w:t>
      </w:r>
      <w:r>
        <w:rPr>
          <w:color w:val="212121"/>
          <w:spacing w:val="1"/>
          <w:sz w:val="22"/>
          <w:szCs w:val="22"/>
        </w:rPr>
        <w:t>i</w:t>
      </w:r>
      <w:r>
        <w:rPr>
          <w:color w:val="212121"/>
          <w:sz w:val="22"/>
          <w:szCs w:val="22"/>
        </w:rPr>
        <w:t xml:space="preserve">on </w:t>
      </w:r>
      <w:r>
        <w:rPr>
          <w:color w:val="212121"/>
          <w:spacing w:val="-1"/>
          <w:sz w:val="22"/>
          <w:szCs w:val="22"/>
        </w:rPr>
        <w:t>wi</w:t>
      </w:r>
      <w:r>
        <w:rPr>
          <w:color w:val="212121"/>
          <w:spacing w:val="1"/>
          <w:sz w:val="22"/>
          <w:szCs w:val="22"/>
        </w:rPr>
        <w:t>t</w:t>
      </w:r>
      <w:r>
        <w:rPr>
          <w:color w:val="212121"/>
          <w:sz w:val="22"/>
          <w:szCs w:val="22"/>
        </w:rPr>
        <w:t xml:space="preserve">h </w:t>
      </w:r>
      <w:r>
        <w:rPr>
          <w:color w:val="212121"/>
          <w:spacing w:val="-2"/>
          <w:sz w:val="22"/>
          <w:szCs w:val="22"/>
        </w:rPr>
        <w:t>c</w:t>
      </w:r>
      <w:r>
        <w:rPr>
          <w:color w:val="212121"/>
          <w:spacing w:val="1"/>
          <w:sz w:val="22"/>
          <w:szCs w:val="22"/>
        </w:rPr>
        <w:t>li</w:t>
      </w:r>
      <w:r>
        <w:rPr>
          <w:color w:val="212121"/>
          <w:spacing w:val="-2"/>
          <w:sz w:val="22"/>
          <w:szCs w:val="22"/>
        </w:rPr>
        <w:t>e</w:t>
      </w:r>
      <w:r>
        <w:rPr>
          <w:color w:val="212121"/>
          <w:sz w:val="22"/>
          <w:szCs w:val="22"/>
        </w:rPr>
        <w:t>n</w:t>
      </w:r>
      <w:r>
        <w:rPr>
          <w:color w:val="212121"/>
          <w:spacing w:val="1"/>
          <w:sz w:val="22"/>
          <w:szCs w:val="22"/>
        </w:rPr>
        <w:t>t</w:t>
      </w:r>
      <w:r>
        <w:rPr>
          <w:color w:val="212121"/>
          <w:sz w:val="22"/>
          <w:szCs w:val="22"/>
        </w:rPr>
        <w:t xml:space="preserve">s </w:t>
      </w:r>
      <w:r>
        <w:rPr>
          <w:color w:val="212121"/>
          <w:spacing w:val="-1"/>
          <w:sz w:val="22"/>
          <w:szCs w:val="22"/>
        </w:rPr>
        <w:t>D</w:t>
      </w:r>
      <w:r>
        <w:rPr>
          <w:color w:val="212121"/>
          <w:sz w:val="22"/>
          <w:szCs w:val="22"/>
        </w:rPr>
        <w:t>a</w:t>
      </w:r>
      <w:r>
        <w:rPr>
          <w:color w:val="212121"/>
          <w:spacing w:val="-1"/>
          <w:sz w:val="22"/>
          <w:szCs w:val="22"/>
        </w:rPr>
        <w:t>t</w:t>
      </w:r>
      <w:r>
        <w:rPr>
          <w:color w:val="212121"/>
          <w:sz w:val="22"/>
          <w:szCs w:val="22"/>
        </w:rPr>
        <w:t>a p</w:t>
      </w:r>
      <w:r>
        <w:rPr>
          <w:color w:val="212121"/>
          <w:spacing w:val="-2"/>
          <w:sz w:val="22"/>
          <w:szCs w:val="22"/>
        </w:rPr>
        <w:t>o</w:t>
      </w:r>
      <w:r>
        <w:rPr>
          <w:color w:val="212121"/>
          <w:sz w:val="22"/>
          <w:szCs w:val="22"/>
        </w:rPr>
        <w:t>pu</w:t>
      </w:r>
      <w:r>
        <w:rPr>
          <w:color w:val="212121"/>
          <w:spacing w:val="1"/>
          <w:sz w:val="22"/>
          <w:szCs w:val="22"/>
        </w:rPr>
        <w:t>l</w:t>
      </w:r>
      <w:r>
        <w:rPr>
          <w:color w:val="212121"/>
          <w:spacing w:val="-2"/>
          <w:sz w:val="22"/>
          <w:szCs w:val="22"/>
        </w:rPr>
        <w:t>a</w:t>
      </w:r>
      <w:r>
        <w:rPr>
          <w:color w:val="212121"/>
          <w:spacing w:val="1"/>
          <w:sz w:val="22"/>
          <w:szCs w:val="22"/>
        </w:rPr>
        <w:t>ti</w:t>
      </w:r>
      <w:r>
        <w:rPr>
          <w:color w:val="212121"/>
          <w:spacing w:val="-2"/>
          <w:sz w:val="22"/>
          <w:szCs w:val="22"/>
        </w:rPr>
        <w:t>o</w:t>
      </w:r>
      <w:r>
        <w:rPr>
          <w:color w:val="212121"/>
          <w:sz w:val="22"/>
          <w:szCs w:val="22"/>
        </w:rPr>
        <w:t xml:space="preserve">n, </w:t>
      </w:r>
      <w:r>
        <w:rPr>
          <w:color w:val="212121"/>
          <w:spacing w:val="-2"/>
          <w:sz w:val="22"/>
          <w:szCs w:val="22"/>
        </w:rPr>
        <w:t>I</w:t>
      </w:r>
      <w:r>
        <w:rPr>
          <w:color w:val="212121"/>
          <w:spacing w:val="-4"/>
          <w:sz w:val="22"/>
          <w:szCs w:val="22"/>
        </w:rPr>
        <w:t>m</w:t>
      </w:r>
      <w:r>
        <w:rPr>
          <w:color w:val="212121"/>
          <w:sz w:val="22"/>
          <w:szCs w:val="22"/>
        </w:rPr>
        <w:t>po</w:t>
      </w:r>
      <w:r>
        <w:rPr>
          <w:color w:val="212121"/>
          <w:spacing w:val="1"/>
          <w:sz w:val="22"/>
          <w:szCs w:val="22"/>
        </w:rPr>
        <w:t>r</w:t>
      </w:r>
      <w:r>
        <w:rPr>
          <w:color w:val="212121"/>
          <w:sz w:val="22"/>
          <w:szCs w:val="22"/>
        </w:rPr>
        <w:t>t</w:t>
      </w:r>
      <w:r>
        <w:rPr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&amp;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expo</w:t>
      </w:r>
      <w:r>
        <w:rPr>
          <w:color w:val="212121"/>
          <w:spacing w:val="-1"/>
          <w:sz w:val="22"/>
          <w:szCs w:val="22"/>
        </w:rPr>
        <w:t>r</w:t>
      </w:r>
      <w:r>
        <w:rPr>
          <w:color w:val="212121"/>
          <w:sz w:val="22"/>
          <w:szCs w:val="22"/>
        </w:rPr>
        <w:t>t</w:t>
      </w:r>
      <w:r>
        <w:rPr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pacing w:val="-2"/>
          <w:sz w:val="22"/>
          <w:szCs w:val="22"/>
        </w:rPr>
        <w:t>d</w:t>
      </w:r>
      <w:r>
        <w:rPr>
          <w:color w:val="212121"/>
          <w:sz w:val="22"/>
          <w:szCs w:val="22"/>
        </w:rPr>
        <w:t>a</w:t>
      </w:r>
      <w:r>
        <w:rPr>
          <w:color w:val="212121"/>
          <w:spacing w:val="1"/>
          <w:sz w:val="22"/>
          <w:szCs w:val="22"/>
        </w:rPr>
        <w:t>t</w:t>
      </w:r>
      <w:r>
        <w:rPr>
          <w:color w:val="212121"/>
          <w:sz w:val="22"/>
          <w:szCs w:val="22"/>
        </w:rPr>
        <w:t>a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pacing w:val="1"/>
          <w:sz w:val="22"/>
          <w:szCs w:val="22"/>
        </w:rPr>
        <w:t>fr</w:t>
      </w:r>
      <w:r>
        <w:rPr>
          <w:color w:val="212121"/>
          <w:sz w:val="22"/>
          <w:szCs w:val="22"/>
        </w:rPr>
        <w:t>om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S</w:t>
      </w:r>
      <w:r>
        <w:rPr>
          <w:color w:val="212121"/>
          <w:spacing w:val="-1"/>
          <w:sz w:val="22"/>
          <w:szCs w:val="22"/>
        </w:rPr>
        <w:t>Q</w:t>
      </w:r>
      <w:r>
        <w:rPr>
          <w:color w:val="212121"/>
          <w:sz w:val="22"/>
          <w:szCs w:val="22"/>
        </w:rPr>
        <w:t xml:space="preserve">L, </w:t>
      </w:r>
      <w:r>
        <w:rPr>
          <w:color w:val="212121"/>
          <w:spacing w:val="-2"/>
          <w:sz w:val="22"/>
          <w:szCs w:val="22"/>
        </w:rPr>
        <w:t>w</w:t>
      </w:r>
      <w:r>
        <w:rPr>
          <w:color w:val="212121"/>
          <w:spacing w:val="1"/>
          <w:sz w:val="22"/>
          <w:szCs w:val="22"/>
        </w:rPr>
        <w:t>ri</w:t>
      </w:r>
      <w:r>
        <w:rPr>
          <w:color w:val="212121"/>
          <w:spacing w:val="-1"/>
          <w:sz w:val="22"/>
          <w:szCs w:val="22"/>
        </w:rPr>
        <w:t>t</w:t>
      </w:r>
      <w:r>
        <w:rPr>
          <w:color w:val="212121"/>
          <w:spacing w:val="1"/>
          <w:sz w:val="22"/>
          <w:szCs w:val="22"/>
        </w:rPr>
        <w:t>i</w:t>
      </w:r>
      <w:r>
        <w:rPr>
          <w:color w:val="212121"/>
          <w:sz w:val="22"/>
          <w:szCs w:val="22"/>
        </w:rPr>
        <w:t>ng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que</w:t>
      </w:r>
      <w:r>
        <w:rPr>
          <w:color w:val="212121"/>
          <w:spacing w:val="-1"/>
          <w:sz w:val="22"/>
          <w:szCs w:val="22"/>
        </w:rPr>
        <w:t>r</w:t>
      </w:r>
      <w:r>
        <w:rPr>
          <w:color w:val="212121"/>
          <w:spacing w:val="1"/>
          <w:sz w:val="22"/>
          <w:szCs w:val="22"/>
        </w:rPr>
        <w:t>i</w:t>
      </w:r>
      <w:r>
        <w:rPr>
          <w:color w:val="212121"/>
          <w:sz w:val="22"/>
          <w:szCs w:val="22"/>
        </w:rPr>
        <w:t xml:space="preserve">es </w:t>
      </w:r>
      <w:r>
        <w:rPr>
          <w:color w:val="212121"/>
          <w:spacing w:val="1"/>
          <w:sz w:val="22"/>
          <w:szCs w:val="22"/>
        </w:rPr>
        <w:t>t</w:t>
      </w:r>
      <w:r>
        <w:rPr>
          <w:color w:val="212121"/>
          <w:sz w:val="22"/>
          <w:szCs w:val="22"/>
        </w:rPr>
        <w:t xml:space="preserve">o </w:t>
      </w:r>
      <w:r>
        <w:rPr>
          <w:color w:val="212121"/>
          <w:spacing w:val="-2"/>
          <w:sz w:val="22"/>
          <w:szCs w:val="22"/>
        </w:rPr>
        <w:t>g</w:t>
      </w:r>
      <w:r>
        <w:rPr>
          <w:color w:val="212121"/>
          <w:sz w:val="22"/>
          <w:szCs w:val="22"/>
        </w:rPr>
        <w:t>et</w:t>
      </w:r>
      <w:r>
        <w:rPr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pacing w:val="-2"/>
          <w:sz w:val="22"/>
          <w:szCs w:val="22"/>
        </w:rPr>
        <w:t>d</w:t>
      </w:r>
      <w:r>
        <w:rPr>
          <w:color w:val="212121"/>
          <w:sz w:val="22"/>
          <w:szCs w:val="22"/>
        </w:rPr>
        <w:t>a</w:t>
      </w:r>
      <w:r>
        <w:rPr>
          <w:color w:val="212121"/>
          <w:spacing w:val="1"/>
          <w:sz w:val="22"/>
          <w:szCs w:val="22"/>
        </w:rPr>
        <w:t>t</w:t>
      </w:r>
      <w:r>
        <w:rPr>
          <w:color w:val="212121"/>
          <w:sz w:val="22"/>
          <w:szCs w:val="22"/>
        </w:rPr>
        <w:t>a</w:t>
      </w:r>
    </w:p>
    <w:p w:rsidR="00406862" w:rsidRDefault="00406862" w:rsidP="00406862">
      <w:pPr>
        <w:spacing w:before="75"/>
        <w:rPr>
          <w:b/>
          <w:color w:val="212121"/>
          <w:sz w:val="24"/>
          <w:szCs w:val="24"/>
        </w:rPr>
      </w:pPr>
    </w:p>
    <w:p w:rsidR="00406862" w:rsidRDefault="00406862" w:rsidP="00406862">
      <w:pPr>
        <w:spacing w:before="75"/>
        <w:rPr>
          <w:b/>
          <w:color w:val="212121"/>
          <w:sz w:val="24"/>
          <w:szCs w:val="24"/>
        </w:rPr>
      </w:pPr>
    </w:p>
    <w:p w:rsidR="00406862" w:rsidRDefault="00406862" w:rsidP="00406862">
      <w:pPr>
        <w:spacing w:before="75"/>
        <w:rPr>
          <w:sz w:val="24"/>
          <w:szCs w:val="24"/>
        </w:rPr>
      </w:pPr>
      <w:r>
        <w:rPr>
          <w:b/>
          <w:color w:val="212121"/>
          <w:sz w:val="24"/>
          <w:szCs w:val="24"/>
        </w:rPr>
        <w:t>C</w:t>
      </w:r>
      <w:r>
        <w:rPr>
          <w:b/>
          <w:color w:val="212121"/>
          <w:spacing w:val="2"/>
          <w:sz w:val="24"/>
          <w:szCs w:val="24"/>
        </w:rPr>
        <w:t>o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pacing w:val="1"/>
          <w:sz w:val="24"/>
          <w:szCs w:val="24"/>
        </w:rPr>
        <w:t>p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z w:val="24"/>
          <w:szCs w:val="24"/>
        </w:rPr>
        <w:t>y</w:t>
      </w:r>
    </w:p>
    <w:p w:rsidR="00406862" w:rsidRDefault="00406862" w:rsidP="00406862">
      <w:pPr>
        <w:spacing w:line="445" w:lineRule="auto"/>
        <w:ind w:left="100" w:right="3630"/>
        <w:rPr>
          <w:sz w:val="21"/>
          <w:szCs w:val="21"/>
        </w:rPr>
      </w:pPr>
      <w:r>
        <w:rPr>
          <w:b/>
          <w:color w:val="212121"/>
          <w:sz w:val="24"/>
          <w:szCs w:val="24"/>
        </w:rPr>
        <w:t>N</w:t>
      </w:r>
      <w:r>
        <w:rPr>
          <w:b/>
          <w:color w:val="212121"/>
          <w:spacing w:val="2"/>
          <w:sz w:val="24"/>
          <w:szCs w:val="24"/>
        </w:rPr>
        <w:t>a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z w:val="24"/>
          <w:szCs w:val="24"/>
        </w:rPr>
        <w:t xml:space="preserve">e               </w:t>
      </w:r>
      <w:r>
        <w:rPr>
          <w:b/>
          <w:color w:val="212121"/>
          <w:spacing w:val="59"/>
          <w:sz w:val="24"/>
          <w:szCs w:val="24"/>
        </w:rPr>
        <w:t xml:space="preserve"> </w:t>
      </w:r>
      <w:r>
        <w:rPr>
          <w:b/>
          <w:color w:val="212121"/>
          <w:sz w:val="21"/>
          <w:szCs w:val="21"/>
        </w:rPr>
        <w:t>: - F</w:t>
      </w:r>
      <w:r>
        <w:rPr>
          <w:b/>
          <w:color w:val="212121"/>
          <w:spacing w:val="1"/>
          <w:sz w:val="21"/>
          <w:szCs w:val="21"/>
        </w:rPr>
        <w:t>U</w:t>
      </w:r>
      <w:r>
        <w:rPr>
          <w:b/>
          <w:color w:val="212121"/>
          <w:spacing w:val="-2"/>
          <w:sz w:val="21"/>
          <w:szCs w:val="21"/>
        </w:rPr>
        <w:t>T</w:t>
      </w:r>
      <w:r>
        <w:rPr>
          <w:b/>
          <w:color w:val="212121"/>
          <w:spacing w:val="-1"/>
          <w:sz w:val="21"/>
          <w:szCs w:val="21"/>
        </w:rPr>
        <w:t>U</w:t>
      </w:r>
      <w:r>
        <w:rPr>
          <w:b/>
          <w:color w:val="212121"/>
          <w:spacing w:val="1"/>
          <w:sz w:val="21"/>
          <w:szCs w:val="21"/>
        </w:rPr>
        <w:t>R</w:t>
      </w:r>
      <w:r>
        <w:rPr>
          <w:b/>
          <w:color w:val="212121"/>
          <w:sz w:val="21"/>
          <w:szCs w:val="21"/>
        </w:rPr>
        <w:t xml:space="preserve">E </w:t>
      </w:r>
      <w:r>
        <w:rPr>
          <w:b/>
          <w:color w:val="212121"/>
          <w:spacing w:val="-1"/>
          <w:sz w:val="21"/>
          <w:szCs w:val="21"/>
        </w:rPr>
        <w:t>G</w:t>
      </w:r>
      <w:r>
        <w:rPr>
          <w:b/>
          <w:color w:val="212121"/>
          <w:spacing w:val="1"/>
          <w:sz w:val="21"/>
          <w:szCs w:val="21"/>
        </w:rPr>
        <w:t>R</w:t>
      </w:r>
      <w:r>
        <w:rPr>
          <w:b/>
          <w:color w:val="212121"/>
          <w:spacing w:val="-4"/>
          <w:sz w:val="21"/>
          <w:szCs w:val="21"/>
        </w:rPr>
        <w:t>O</w:t>
      </w:r>
      <w:r>
        <w:rPr>
          <w:b/>
          <w:color w:val="212121"/>
          <w:spacing w:val="-1"/>
          <w:sz w:val="21"/>
          <w:szCs w:val="21"/>
        </w:rPr>
        <w:t>U</w:t>
      </w:r>
      <w:r>
        <w:rPr>
          <w:b/>
          <w:color w:val="212121"/>
          <w:sz w:val="21"/>
          <w:szCs w:val="21"/>
        </w:rPr>
        <w:t>P</w:t>
      </w:r>
      <w:r>
        <w:rPr>
          <w:b/>
          <w:color w:val="212121"/>
          <w:spacing w:val="1"/>
          <w:sz w:val="21"/>
          <w:szCs w:val="21"/>
        </w:rPr>
        <w:t xml:space="preserve"> </w:t>
      </w:r>
      <w:r>
        <w:rPr>
          <w:b/>
          <w:color w:val="212121"/>
          <w:spacing w:val="-2"/>
          <w:sz w:val="21"/>
          <w:szCs w:val="21"/>
        </w:rPr>
        <w:t>LT</w:t>
      </w:r>
      <w:r>
        <w:rPr>
          <w:b/>
          <w:color w:val="212121"/>
          <w:spacing w:val="1"/>
          <w:sz w:val="21"/>
          <w:szCs w:val="21"/>
        </w:rPr>
        <w:t>D</w:t>
      </w:r>
      <w:r>
        <w:rPr>
          <w:b/>
          <w:color w:val="212121"/>
          <w:sz w:val="21"/>
          <w:szCs w:val="21"/>
        </w:rPr>
        <w:t xml:space="preserve">. </w:t>
      </w:r>
      <w:r>
        <w:rPr>
          <w:b/>
          <w:color w:val="212121"/>
          <w:spacing w:val="-1"/>
          <w:sz w:val="21"/>
          <w:szCs w:val="21"/>
        </w:rPr>
        <w:t>(HO</w:t>
      </w:r>
      <w:r>
        <w:rPr>
          <w:b/>
          <w:color w:val="212121"/>
          <w:spacing w:val="-3"/>
          <w:sz w:val="21"/>
          <w:szCs w:val="21"/>
        </w:rPr>
        <w:t>M</w:t>
      </w:r>
      <w:r>
        <w:rPr>
          <w:b/>
          <w:color w:val="212121"/>
          <w:sz w:val="21"/>
          <w:szCs w:val="21"/>
        </w:rPr>
        <w:t>E</w:t>
      </w:r>
      <w:r>
        <w:rPr>
          <w:b/>
          <w:color w:val="212121"/>
          <w:spacing w:val="-1"/>
          <w:sz w:val="21"/>
          <w:szCs w:val="21"/>
        </w:rPr>
        <w:t xml:space="preserve"> </w:t>
      </w:r>
      <w:r>
        <w:rPr>
          <w:b/>
          <w:color w:val="212121"/>
          <w:sz w:val="21"/>
          <w:szCs w:val="21"/>
        </w:rPr>
        <w:t>T</w:t>
      </w:r>
      <w:r>
        <w:rPr>
          <w:b/>
          <w:color w:val="212121"/>
          <w:spacing w:val="-1"/>
          <w:sz w:val="21"/>
          <w:szCs w:val="21"/>
        </w:rPr>
        <w:t>O</w:t>
      </w:r>
      <w:r>
        <w:rPr>
          <w:b/>
          <w:color w:val="212121"/>
          <w:spacing w:val="-2"/>
          <w:sz w:val="21"/>
          <w:szCs w:val="21"/>
        </w:rPr>
        <w:t>W</w:t>
      </w:r>
      <w:r>
        <w:rPr>
          <w:b/>
          <w:color w:val="212121"/>
          <w:spacing w:val="1"/>
          <w:sz w:val="21"/>
          <w:szCs w:val="21"/>
        </w:rPr>
        <w:t>N</w:t>
      </w:r>
      <w:r>
        <w:rPr>
          <w:b/>
          <w:color w:val="212121"/>
          <w:sz w:val="21"/>
          <w:szCs w:val="21"/>
        </w:rPr>
        <w:t>) L</w:t>
      </w:r>
      <w:r>
        <w:rPr>
          <w:b/>
          <w:color w:val="212121"/>
          <w:spacing w:val="-1"/>
          <w:sz w:val="21"/>
          <w:szCs w:val="21"/>
        </w:rPr>
        <w:t>OCA</w:t>
      </w:r>
      <w:r>
        <w:rPr>
          <w:b/>
          <w:color w:val="212121"/>
          <w:sz w:val="21"/>
          <w:szCs w:val="21"/>
        </w:rPr>
        <w:t>TI</w:t>
      </w:r>
      <w:r>
        <w:rPr>
          <w:b/>
          <w:color w:val="212121"/>
          <w:spacing w:val="-2"/>
          <w:sz w:val="21"/>
          <w:szCs w:val="21"/>
        </w:rPr>
        <w:t>O</w:t>
      </w:r>
      <w:r>
        <w:rPr>
          <w:b/>
          <w:color w:val="212121"/>
          <w:sz w:val="21"/>
          <w:szCs w:val="21"/>
        </w:rPr>
        <w:t xml:space="preserve">N       </w:t>
      </w:r>
      <w:r>
        <w:rPr>
          <w:b/>
          <w:color w:val="212121"/>
          <w:spacing w:val="1"/>
          <w:sz w:val="21"/>
          <w:szCs w:val="21"/>
        </w:rPr>
        <w:t xml:space="preserve"> </w:t>
      </w:r>
      <w:r>
        <w:rPr>
          <w:b/>
          <w:color w:val="212121"/>
          <w:sz w:val="21"/>
          <w:szCs w:val="21"/>
        </w:rPr>
        <w:t>: -</w:t>
      </w:r>
      <w:r>
        <w:rPr>
          <w:b/>
          <w:color w:val="212121"/>
          <w:spacing w:val="-3"/>
          <w:sz w:val="21"/>
          <w:szCs w:val="21"/>
        </w:rPr>
        <w:t xml:space="preserve"> </w:t>
      </w:r>
      <w:r>
        <w:rPr>
          <w:color w:val="212121"/>
          <w:spacing w:val="1"/>
          <w:sz w:val="21"/>
          <w:szCs w:val="21"/>
        </w:rPr>
        <w:t>H</w:t>
      </w:r>
      <w:r>
        <w:rPr>
          <w:color w:val="212121"/>
          <w:spacing w:val="-5"/>
          <w:sz w:val="21"/>
          <w:szCs w:val="21"/>
        </w:rPr>
        <w:t>y</w:t>
      </w:r>
      <w:r>
        <w:rPr>
          <w:color w:val="212121"/>
          <w:sz w:val="21"/>
          <w:szCs w:val="21"/>
        </w:rPr>
        <w:t>de</w:t>
      </w:r>
      <w:r>
        <w:rPr>
          <w:color w:val="212121"/>
          <w:spacing w:val="-1"/>
          <w:sz w:val="21"/>
          <w:szCs w:val="21"/>
        </w:rPr>
        <w:t>r</w:t>
      </w:r>
      <w:r>
        <w:rPr>
          <w:color w:val="212121"/>
          <w:sz w:val="21"/>
          <w:szCs w:val="21"/>
        </w:rPr>
        <w:t>abad</w:t>
      </w:r>
      <w:r>
        <w:rPr>
          <w:color w:val="212121"/>
          <w:spacing w:val="-2"/>
          <w:sz w:val="21"/>
          <w:szCs w:val="21"/>
        </w:rPr>
        <w:t xml:space="preserve"> </w:t>
      </w:r>
      <w:proofErr w:type="spellStart"/>
      <w:r>
        <w:rPr>
          <w:color w:val="212121"/>
          <w:spacing w:val="2"/>
          <w:sz w:val="21"/>
          <w:szCs w:val="21"/>
        </w:rPr>
        <w:t>P</w:t>
      </w:r>
      <w:r>
        <w:rPr>
          <w:color w:val="212121"/>
          <w:spacing w:val="-3"/>
          <w:sz w:val="21"/>
          <w:szCs w:val="21"/>
        </w:rPr>
        <w:t>a</w:t>
      </w:r>
      <w:r>
        <w:rPr>
          <w:color w:val="212121"/>
          <w:sz w:val="21"/>
          <w:szCs w:val="21"/>
        </w:rPr>
        <w:t>n</w:t>
      </w:r>
      <w:r>
        <w:rPr>
          <w:color w:val="212121"/>
          <w:spacing w:val="-1"/>
          <w:sz w:val="21"/>
          <w:szCs w:val="21"/>
        </w:rPr>
        <w:t>j</w:t>
      </w:r>
      <w:r>
        <w:rPr>
          <w:color w:val="212121"/>
          <w:sz w:val="21"/>
          <w:szCs w:val="21"/>
        </w:rPr>
        <w:t>agu</w:t>
      </w:r>
      <w:r>
        <w:rPr>
          <w:color w:val="212121"/>
          <w:spacing w:val="-1"/>
          <w:sz w:val="21"/>
          <w:szCs w:val="21"/>
        </w:rPr>
        <w:t>tt</w:t>
      </w:r>
      <w:r>
        <w:rPr>
          <w:color w:val="212121"/>
          <w:sz w:val="21"/>
          <w:szCs w:val="21"/>
        </w:rPr>
        <w:t>a</w:t>
      </w:r>
      <w:proofErr w:type="spellEnd"/>
    </w:p>
    <w:p w:rsidR="00406862" w:rsidRDefault="00406862" w:rsidP="00406862">
      <w:pPr>
        <w:spacing w:before="32"/>
        <w:ind w:left="100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im</w:t>
      </w:r>
      <w:r>
        <w:rPr>
          <w:b/>
          <w:sz w:val="22"/>
          <w:szCs w:val="22"/>
        </w:rPr>
        <w:t xml:space="preserve">e </w:t>
      </w:r>
      <w:r>
        <w:rPr>
          <w:b/>
          <w:spacing w:val="-2"/>
          <w:sz w:val="22"/>
          <w:szCs w:val="22"/>
        </w:rPr>
        <w:t>p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 xml:space="preserve">od     </w:t>
      </w:r>
      <w:r>
        <w:rPr>
          <w:b/>
          <w:spacing w:val="54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>:</w:t>
      </w:r>
      <w:r>
        <w:rPr>
          <w:b/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-</w:t>
      </w:r>
      <w:r>
        <w:rPr>
          <w:color w:val="212121"/>
          <w:spacing w:val="-4"/>
          <w:sz w:val="22"/>
          <w:szCs w:val="22"/>
        </w:rPr>
        <w:t xml:space="preserve"> </w:t>
      </w:r>
      <w:r>
        <w:rPr>
          <w:color w:val="212121"/>
          <w:spacing w:val="-1"/>
          <w:sz w:val="22"/>
          <w:szCs w:val="22"/>
        </w:rPr>
        <w:t>A</w:t>
      </w:r>
      <w:r>
        <w:rPr>
          <w:color w:val="212121"/>
          <w:sz w:val="22"/>
          <w:szCs w:val="22"/>
        </w:rPr>
        <w:t>u</w:t>
      </w:r>
      <w:r>
        <w:rPr>
          <w:color w:val="212121"/>
          <w:spacing w:val="-2"/>
          <w:sz w:val="22"/>
          <w:szCs w:val="22"/>
        </w:rPr>
        <w:t>g</w:t>
      </w:r>
      <w:r>
        <w:rPr>
          <w:color w:val="212121"/>
          <w:spacing w:val="1"/>
          <w:sz w:val="22"/>
          <w:szCs w:val="22"/>
        </w:rPr>
        <w:t>_</w:t>
      </w:r>
      <w:r>
        <w:rPr>
          <w:color w:val="212121"/>
          <w:spacing w:val="2"/>
          <w:sz w:val="22"/>
          <w:szCs w:val="22"/>
        </w:rPr>
        <w:t>2</w:t>
      </w:r>
      <w:r>
        <w:rPr>
          <w:color w:val="212121"/>
          <w:sz w:val="22"/>
          <w:szCs w:val="22"/>
        </w:rPr>
        <w:t xml:space="preserve">014 </w:t>
      </w:r>
      <w:r>
        <w:rPr>
          <w:color w:val="212121"/>
          <w:spacing w:val="1"/>
          <w:sz w:val="22"/>
          <w:szCs w:val="22"/>
        </w:rPr>
        <w:t>t</w:t>
      </w:r>
      <w:r>
        <w:rPr>
          <w:color w:val="212121"/>
          <w:sz w:val="22"/>
          <w:szCs w:val="22"/>
        </w:rPr>
        <w:t xml:space="preserve">o </w:t>
      </w:r>
      <w:r>
        <w:rPr>
          <w:color w:val="212121"/>
          <w:spacing w:val="-3"/>
          <w:sz w:val="22"/>
          <w:szCs w:val="22"/>
        </w:rPr>
        <w:t>F</w:t>
      </w:r>
      <w:r>
        <w:rPr>
          <w:color w:val="212121"/>
          <w:sz w:val="22"/>
          <w:szCs w:val="22"/>
        </w:rPr>
        <w:t>e</w:t>
      </w:r>
      <w:r>
        <w:rPr>
          <w:color w:val="212121"/>
          <w:spacing w:val="1"/>
          <w:sz w:val="22"/>
          <w:szCs w:val="22"/>
        </w:rPr>
        <w:t>b</w:t>
      </w:r>
      <w:r>
        <w:rPr>
          <w:color w:val="212121"/>
          <w:sz w:val="22"/>
          <w:szCs w:val="22"/>
        </w:rPr>
        <w:t>_20</w:t>
      </w:r>
      <w:r>
        <w:rPr>
          <w:color w:val="212121"/>
          <w:spacing w:val="-2"/>
          <w:sz w:val="22"/>
          <w:szCs w:val="22"/>
        </w:rPr>
        <w:t>1</w:t>
      </w:r>
      <w:r>
        <w:rPr>
          <w:color w:val="212121"/>
          <w:sz w:val="22"/>
          <w:szCs w:val="22"/>
        </w:rPr>
        <w:t>5</w:t>
      </w:r>
    </w:p>
    <w:p w:rsidR="00406862" w:rsidRDefault="00406862" w:rsidP="00406862">
      <w:pPr>
        <w:spacing w:before="13" w:line="240" w:lineRule="exact"/>
        <w:rPr>
          <w:sz w:val="24"/>
          <w:szCs w:val="24"/>
        </w:rPr>
      </w:pPr>
    </w:p>
    <w:p w:rsidR="00406862" w:rsidRDefault="00406862" w:rsidP="00406862">
      <w:pPr>
        <w:ind w:left="100"/>
        <w:rPr>
          <w:sz w:val="22"/>
          <w:szCs w:val="22"/>
        </w:rPr>
      </w:pPr>
      <w:r>
        <w:rPr>
          <w:b/>
          <w:color w:val="212121"/>
          <w:sz w:val="22"/>
          <w:szCs w:val="22"/>
        </w:rPr>
        <w:t xml:space="preserve">Job </w:t>
      </w:r>
      <w:r>
        <w:rPr>
          <w:b/>
          <w:color w:val="212121"/>
          <w:spacing w:val="-1"/>
          <w:sz w:val="22"/>
          <w:szCs w:val="22"/>
        </w:rPr>
        <w:t>P</w:t>
      </w:r>
      <w:r>
        <w:rPr>
          <w:b/>
          <w:color w:val="212121"/>
          <w:sz w:val="22"/>
          <w:szCs w:val="22"/>
        </w:rPr>
        <w:t>r</w:t>
      </w:r>
      <w:r>
        <w:rPr>
          <w:b/>
          <w:color w:val="212121"/>
          <w:spacing w:val="-2"/>
          <w:sz w:val="22"/>
          <w:szCs w:val="22"/>
        </w:rPr>
        <w:t>o</w:t>
      </w:r>
      <w:r>
        <w:rPr>
          <w:b/>
          <w:color w:val="212121"/>
          <w:spacing w:val="1"/>
          <w:sz w:val="22"/>
          <w:szCs w:val="22"/>
        </w:rPr>
        <w:t>fi</w:t>
      </w:r>
      <w:r>
        <w:rPr>
          <w:b/>
          <w:color w:val="212121"/>
          <w:spacing w:val="-1"/>
          <w:sz w:val="22"/>
          <w:szCs w:val="22"/>
        </w:rPr>
        <w:t>l</w:t>
      </w:r>
      <w:r>
        <w:rPr>
          <w:b/>
          <w:color w:val="212121"/>
          <w:sz w:val="22"/>
          <w:szCs w:val="22"/>
        </w:rPr>
        <w:t>e         :</w:t>
      </w:r>
      <w:r>
        <w:rPr>
          <w:b/>
          <w:color w:val="212121"/>
          <w:spacing w:val="-1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>-</w:t>
      </w:r>
      <w:r>
        <w:rPr>
          <w:b/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pacing w:val="-1"/>
          <w:sz w:val="22"/>
          <w:szCs w:val="22"/>
        </w:rPr>
        <w:t>D</w:t>
      </w:r>
      <w:r>
        <w:rPr>
          <w:color w:val="212121"/>
          <w:sz w:val="22"/>
          <w:szCs w:val="22"/>
        </w:rPr>
        <w:t>a</w:t>
      </w:r>
      <w:r>
        <w:rPr>
          <w:color w:val="212121"/>
          <w:spacing w:val="-1"/>
          <w:sz w:val="22"/>
          <w:szCs w:val="22"/>
        </w:rPr>
        <w:t>t</w:t>
      </w:r>
      <w:r>
        <w:rPr>
          <w:color w:val="212121"/>
          <w:sz w:val="22"/>
          <w:szCs w:val="22"/>
        </w:rPr>
        <w:t>a Ana</w:t>
      </w:r>
      <w:r>
        <w:rPr>
          <w:color w:val="212121"/>
          <w:spacing w:val="1"/>
          <w:sz w:val="22"/>
          <w:szCs w:val="22"/>
        </w:rPr>
        <w:t>l</w:t>
      </w:r>
      <w:r>
        <w:rPr>
          <w:color w:val="212121"/>
          <w:spacing w:val="-2"/>
          <w:sz w:val="22"/>
          <w:szCs w:val="22"/>
        </w:rPr>
        <w:t>y</w:t>
      </w:r>
      <w:r>
        <w:rPr>
          <w:color w:val="212121"/>
          <w:sz w:val="22"/>
          <w:szCs w:val="22"/>
        </w:rPr>
        <w:t>st</w:t>
      </w:r>
      <w:r>
        <w:rPr>
          <w:color w:val="212121"/>
          <w:spacing w:val="2"/>
          <w:sz w:val="22"/>
          <w:szCs w:val="22"/>
        </w:rPr>
        <w:t xml:space="preserve"> </w:t>
      </w:r>
      <w:r>
        <w:rPr>
          <w:color w:val="212121"/>
          <w:spacing w:val="-2"/>
          <w:sz w:val="22"/>
          <w:szCs w:val="22"/>
        </w:rPr>
        <w:t>a</w:t>
      </w:r>
      <w:r>
        <w:rPr>
          <w:color w:val="212121"/>
          <w:sz w:val="22"/>
          <w:szCs w:val="22"/>
        </w:rPr>
        <w:t xml:space="preserve">nd </w:t>
      </w:r>
      <w:r>
        <w:rPr>
          <w:color w:val="212121"/>
          <w:spacing w:val="-2"/>
          <w:sz w:val="22"/>
          <w:szCs w:val="22"/>
        </w:rPr>
        <w:t>M</w:t>
      </w:r>
      <w:r>
        <w:rPr>
          <w:color w:val="212121"/>
          <w:sz w:val="22"/>
          <w:szCs w:val="22"/>
        </w:rPr>
        <w:t>ac</w:t>
      </w:r>
      <w:r>
        <w:rPr>
          <w:color w:val="212121"/>
          <w:spacing w:val="-2"/>
          <w:sz w:val="22"/>
          <w:szCs w:val="22"/>
        </w:rPr>
        <w:t>r</w:t>
      </w:r>
      <w:r>
        <w:rPr>
          <w:color w:val="212121"/>
          <w:sz w:val="22"/>
          <w:szCs w:val="22"/>
        </w:rPr>
        <w:t>os De</w:t>
      </w:r>
      <w:r>
        <w:rPr>
          <w:color w:val="212121"/>
          <w:spacing w:val="-2"/>
          <w:sz w:val="22"/>
          <w:szCs w:val="22"/>
        </w:rPr>
        <w:t>v</w:t>
      </w:r>
      <w:r>
        <w:rPr>
          <w:color w:val="212121"/>
          <w:sz w:val="22"/>
          <w:szCs w:val="22"/>
        </w:rPr>
        <w:t>e</w:t>
      </w:r>
      <w:r>
        <w:rPr>
          <w:color w:val="212121"/>
          <w:spacing w:val="1"/>
          <w:sz w:val="22"/>
          <w:szCs w:val="22"/>
        </w:rPr>
        <w:t>l</w:t>
      </w:r>
      <w:r>
        <w:rPr>
          <w:color w:val="212121"/>
          <w:sz w:val="22"/>
          <w:szCs w:val="22"/>
        </w:rPr>
        <w:t>o</w:t>
      </w:r>
      <w:r>
        <w:rPr>
          <w:color w:val="212121"/>
          <w:spacing w:val="-2"/>
          <w:sz w:val="22"/>
          <w:szCs w:val="22"/>
        </w:rPr>
        <w:t>p</w:t>
      </w:r>
      <w:r>
        <w:rPr>
          <w:color w:val="212121"/>
          <w:sz w:val="22"/>
          <w:szCs w:val="22"/>
        </w:rPr>
        <w:t>er</w:t>
      </w:r>
    </w:p>
    <w:p w:rsidR="00406862" w:rsidRDefault="00406862" w:rsidP="00406862">
      <w:pPr>
        <w:spacing w:before="14" w:line="240" w:lineRule="exact"/>
        <w:rPr>
          <w:sz w:val="24"/>
          <w:szCs w:val="24"/>
        </w:rPr>
      </w:pPr>
    </w:p>
    <w:p w:rsidR="00406862" w:rsidRDefault="00406862" w:rsidP="00406862">
      <w:pPr>
        <w:ind w:left="1807" w:right="1018" w:hanging="1706"/>
        <w:rPr>
          <w:sz w:val="22"/>
          <w:szCs w:val="22"/>
        </w:rPr>
      </w:pPr>
      <w:r>
        <w:rPr>
          <w:b/>
          <w:color w:val="212121"/>
          <w:sz w:val="22"/>
          <w:szCs w:val="22"/>
        </w:rPr>
        <w:t xml:space="preserve">Job </w:t>
      </w:r>
      <w:r>
        <w:rPr>
          <w:b/>
          <w:color w:val="212121"/>
          <w:spacing w:val="-1"/>
          <w:sz w:val="22"/>
          <w:szCs w:val="22"/>
        </w:rPr>
        <w:t>k</w:t>
      </w:r>
      <w:r>
        <w:rPr>
          <w:b/>
          <w:color w:val="212121"/>
          <w:sz w:val="22"/>
          <w:szCs w:val="22"/>
        </w:rPr>
        <w:t>ey r</w:t>
      </w:r>
      <w:r>
        <w:rPr>
          <w:b/>
          <w:color w:val="212121"/>
          <w:spacing w:val="-2"/>
          <w:sz w:val="22"/>
          <w:szCs w:val="22"/>
        </w:rPr>
        <w:t>o</w:t>
      </w:r>
      <w:r>
        <w:rPr>
          <w:b/>
          <w:color w:val="212121"/>
          <w:spacing w:val="1"/>
          <w:sz w:val="22"/>
          <w:szCs w:val="22"/>
        </w:rPr>
        <w:t>l</w:t>
      </w:r>
      <w:r>
        <w:rPr>
          <w:b/>
          <w:color w:val="212121"/>
          <w:spacing w:val="-2"/>
          <w:sz w:val="22"/>
          <w:szCs w:val="22"/>
        </w:rPr>
        <w:t>e</w:t>
      </w:r>
      <w:r>
        <w:rPr>
          <w:b/>
          <w:color w:val="212121"/>
          <w:sz w:val="22"/>
          <w:szCs w:val="22"/>
        </w:rPr>
        <w:t xml:space="preserve">s   </w:t>
      </w:r>
      <w:r>
        <w:rPr>
          <w:b/>
          <w:color w:val="212121"/>
          <w:spacing w:val="2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>:</w:t>
      </w:r>
      <w:r>
        <w:rPr>
          <w:b/>
          <w:color w:val="212121"/>
          <w:spacing w:val="-1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>-</w:t>
      </w:r>
      <w:r>
        <w:rPr>
          <w:b/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M</w:t>
      </w:r>
      <w:r>
        <w:rPr>
          <w:color w:val="212121"/>
          <w:spacing w:val="1"/>
          <w:sz w:val="22"/>
          <w:szCs w:val="22"/>
        </w:rPr>
        <w:t>a</w:t>
      </w:r>
      <w:r>
        <w:rPr>
          <w:color w:val="212121"/>
          <w:spacing w:val="-1"/>
          <w:sz w:val="22"/>
          <w:szCs w:val="22"/>
        </w:rPr>
        <w:t>i</w:t>
      </w:r>
      <w:r>
        <w:rPr>
          <w:color w:val="212121"/>
          <w:sz w:val="22"/>
          <w:szCs w:val="22"/>
        </w:rPr>
        <w:t>n</w:t>
      </w:r>
      <w:r>
        <w:rPr>
          <w:color w:val="212121"/>
          <w:spacing w:val="1"/>
          <w:sz w:val="22"/>
          <w:szCs w:val="22"/>
        </w:rPr>
        <w:t>t</w:t>
      </w:r>
      <w:r>
        <w:rPr>
          <w:color w:val="212121"/>
          <w:spacing w:val="-2"/>
          <w:sz w:val="22"/>
          <w:szCs w:val="22"/>
        </w:rPr>
        <w:t>a</w:t>
      </w:r>
      <w:r>
        <w:rPr>
          <w:color w:val="212121"/>
          <w:spacing w:val="-1"/>
          <w:sz w:val="22"/>
          <w:szCs w:val="22"/>
        </w:rPr>
        <w:t>i</w:t>
      </w:r>
      <w:r>
        <w:rPr>
          <w:color w:val="212121"/>
          <w:sz w:val="22"/>
          <w:szCs w:val="22"/>
        </w:rPr>
        <w:t>n</w:t>
      </w:r>
      <w:r>
        <w:rPr>
          <w:color w:val="212121"/>
          <w:spacing w:val="1"/>
          <w:sz w:val="22"/>
          <w:szCs w:val="22"/>
        </w:rPr>
        <w:t>i</w:t>
      </w:r>
      <w:r>
        <w:rPr>
          <w:color w:val="212121"/>
          <w:sz w:val="22"/>
          <w:szCs w:val="22"/>
        </w:rPr>
        <w:t>ng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M</w:t>
      </w:r>
      <w:r>
        <w:rPr>
          <w:color w:val="212121"/>
          <w:spacing w:val="-3"/>
          <w:sz w:val="22"/>
          <w:szCs w:val="22"/>
        </w:rPr>
        <w:t>I</w:t>
      </w:r>
      <w:r>
        <w:rPr>
          <w:color w:val="212121"/>
          <w:sz w:val="22"/>
          <w:szCs w:val="22"/>
        </w:rPr>
        <w:t>S r</w:t>
      </w:r>
      <w:r>
        <w:rPr>
          <w:color w:val="212121"/>
          <w:spacing w:val="1"/>
          <w:sz w:val="22"/>
          <w:szCs w:val="22"/>
        </w:rPr>
        <w:t>e</w:t>
      </w:r>
      <w:r>
        <w:rPr>
          <w:color w:val="212121"/>
          <w:sz w:val="22"/>
          <w:szCs w:val="22"/>
        </w:rPr>
        <w:t>po</w:t>
      </w:r>
      <w:r>
        <w:rPr>
          <w:color w:val="212121"/>
          <w:spacing w:val="1"/>
          <w:sz w:val="22"/>
          <w:szCs w:val="22"/>
        </w:rPr>
        <w:t>r</w:t>
      </w:r>
      <w:r>
        <w:rPr>
          <w:color w:val="212121"/>
          <w:spacing w:val="-1"/>
          <w:sz w:val="22"/>
          <w:szCs w:val="22"/>
        </w:rPr>
        <w:t>t</w:t>
      </w:r>
      <w:r>
        <w:rPr>
          <w:color w:val="212121"/>
          <w:sz w:val="22"/>
          <w:szCs w:val="22"/>
        </w:rPr>
        <w:t>s, d</w:t>
      </w:r>
      <w:r>
        <w:rPr>
          <w:color w:val="212121"/>
          <w:spacing w:val="-2"/>
          <w:sz w:val="22"/>
          <w:szCs w:val="22"/>
        </w:rPr>
        <w:t>a</w:t>
      </w:r>
      <w:r>
        <w:rPr>
          <w:color w:val="212121"/>
          <w:spacing w:val="1"/>
          <w:sz w:val="22"/>
          <w:szCs w:val="22"/>
        </w:rPr>
        <w:t>il</w:t>
      </w:r>
      <w:r>
        <w:rPr>
          <w:color w:val="212121"/>
          <w:sz w:val="22"/>
          <w:szCs w:val="22"/>
        </w:rPr>
        <w:t>y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/</w:t>
      </w:r>
      <w:r>
        <w:rPr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pacing w:val="-3"/>
          <w:sz w:val="22"/>
          <w:szCs w:val="22"/>
        </w:rPr>
        <w:t>w</w:t>
      </w:r>
      <w:r>
        <w:rPr>
          <w:color w:val="212121"/>
          <w:sz w:val="22"/>
          <w:szCs w:val="22"/>
        </w:rPr>
        <w:t>ee</w:t>
      </w:r>
      <w:r>
        <w:rPr>
          <w:color w:val="212121"/>
          <w:spacing w:val="-2"/>
          <w:sz w:val="22"/>
          <w:szCs w:val="22"/>
        </w:rPr>
        <w:t>k</w:t>
      </w:r>
      <w:r>
        <w:rPr>
          <w:color w:val="212121"/>
          <w:spacing w:val="1"/>
          <w:sz w:val="22"/>
          <w:szCs w:val="22"/>
        </w:rPr>
        <w:t>l</w:t>
      </w:r>
      <w:r>
        <w:rPr>
          <w:color w:val="212121"/>
          <w:sz w:val="22"/>
          <w:szCs w:val="22"/>
        </w:rPr>
        <w:t>y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/</w:t>
      </w:r>
      <w:r>
        <w:rPr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pacing w:val="-4"/>
          <w:sz w:val="22"/>
          <w:szCs w:val="22"/>
        </w:rPr>
        <w:t>m</w:t>
      </w:r>
      <w:r>
        <w:rPr>
          <w:color w:val="212121"/>
          <w:sz w:val="22"/>
          <w:szCs w:val="22"/>
        </w:rPr>
        <w:t>on</w:t>
      </w:r>
      <w:r>
        <w:rPr>
          <w:color w:val="212121"/>
          <w:spacing w:val="1"/>
          <w:sz w:val="22"/>
          <w:szCs w:val="22"/>
        </w:rPr>
        <w:t>t</w:t>
      </w:r>
      <w:r>
        <w:rPr>
          <w:color w:val="212121"/>
          <w:sz w:val="22"/>
          <w:szCs w:val="22"/>
        </w:rPr>
        <w:t>h</w:t>
      </w:r>
      <w:r>
        <w:rPr>
          <w:color w:val="212121"/>
          <w:spacing w:val="1"/>
          <w:sz w:val="22"/>
          <w:szCs w:val="22"/>
        </w:rPr>
        <w:t>l</w:t>
      </w:r>
      <w:r>
        <w:rPr>
          <w:color w:val="212121"/>
          <w:sz w:val="22"/>
          <w:szCs w:val="22"/>
        </w:rPr>
        <w:t>y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pacing w:val="1"/>
          <w:sz w:val="22"/>
          <w:szCs w:val="22"/>
        </w:rPr>
        <w:t>r</w:t>
      </w:r>
      <w:r>
        <w:rPr>
          <w:color w:val="212121"/>
          <w:sz w:val="22"/>
          <w:szCs w:val="22"/>
        </w:rPr>
        <w:t>epo</w:t>
      </w:r>
      <w:r>
        <w:rPr>
          <w:color w:val="212121"/>
          <w:spacing w:val="-1"/>
          <w:sz w:val="22"/>
          <w:szCs w:val="22"/>
        </w:rPr>
        <w:t>r</w:t>
      </w:r>
      <w:r>
        <w:rPr>
          <w:color w:val="212121"/>
          <w:spacing w:val="1"/>
          <w:sz w:val="22"/>
          <w:szCs w:val="22"/>
        </w:rPr>
        <w:t>t</w:t>
      </w:r>
      <w:r>
        <w:rPr>
          <w:color w:val="212121"/>
          <w:sz w:val="22"/>
          <w:szCs w:val="22"/>
        </w:rPr>
        <w:t>s,</w:t>
      </w:r>
      <w:r>
        <w:rPr>
          <w:color w:val="212121"/>
          <w:spacing w:val="4"/>
          <w:sz w:val="22"/>
          <w:szCs w:val="22"/>
        </w:rPr>
        <w:t xml:space="preserve"> </w:t>
      </w:r>
      <w:r>
        <w:rPr>
          <w:color w:val="212121"/>
          <w:spacing w:val="-3"/>
          <w:sz w:val="22"/>
          <w:szCs w:val="22"/>
        </w:rPr>
        <w:t>w</w:t>
      </w:r>
      <w:r>
        <w:rPr>
          <w:color w:val="212121"/>
          <w:spacing w:val="1"/>
          <w:sz w:val="22"/>
          <w:szCs w:val="22"/>
        </w:rPr>
        <w:t>r</w:t>
      </w:r>
      <w:r>
        <w:rPr>
          <w:color w:val="212121"/>
          <w:spacing w:val="-1"/>
          <w:sz w:val="22"/>
          <w:szCs w:val="22"/>
        </w:rPr>
        <w:t>i</w:t>
      </w:r>
      <w:r>
        <w:rPr>
          <w:color w:val="212121"/>
          <w:spacing w:val="1"/>
          <w:sz w:val="22"/>
          <w:szCs w:val="22"/>
        </w:rPr>
        <w:t>ti</w:t>
      </w:r>
      <w:r>
        <w:rPr>
          <w:color w:val="212121"/>
          <w:sz w:val="22"/>
          <w:szCs w:val="22"/>
        </w:rPr>
        <w:t>ng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pacing w:val="-4"/>
          <w:sz w:val="22"/>
          <w:szCs w:val="22"/>
        </w:rPr>
        <w:t>m</w:t>
      </w:r>
      <w:r>
        <w:rPr>
          <w:color w:val="212121"/>
          <w:sz w:val="22"/>
          <w:szCs w:val="22"/>
        </w:rPr>
        <w:t>ac</w:t>
      </w:r>
      <w:r>
        <w:rPr>
          <w:color w:val="212121"/>
          <w:spacing w:val="1"/>
          <w:sz w:val="22"/>
          <w:szCs w:val="22"/>
        </w:rPr>
        <w:t>r</w:t>
      </w:r>
      <w:r>
        <w:rPr>
          <w:color w:val="212121"/>
          <w:sz w:val="22"/>
          <w:szCs w:val="22"/>
        </w:rPr>
        <w:t xml:space="preserve">os </w:t>
      </w:r>
      <w:r>
        <w:rPr>
          <w:color w:val="212121"/>
          <w:spacing w:val="-1"/>
          <w:sz w:val="22"/>
          <w:szCs w:val="22"/>
        </w:rPr>
        <w:t>E</w:t>
      </w:r>
      <w:r>
        <w:rPr>
          <w:color w:val="212121"/>
          <w:spacing w:val="-2"/>
          <w:sz w:val="22"/>
          <w:szCs w:val="22"/>
        </w:rPr>
        <w:t>-</w:t>
      </w:r>
      <w:r>
        <w:rPr>
          <w:color w:val="212121"/>
          <w:spacing w:val="-4"/>
          <w:sz w:val="22"/>
          <w:szCs w:val="22"/>
        </w:rPr>
        <w:t>m</w:t>
      </w:r>
      <w:r>
        <w:rPr>
          <w:color w:val="212121"/>
          <w:sz w:val="22"/>
          <w:szCs w:val="22"/>
        </w:rPr>
        <w:t>a</w:t>
      </w:r>
      <w:r>
        <w:rPr>
          <w:color w:val="212121"/>
          <w:spacing w:val="1"/>
          <w:sz w:val="22"/>
          <w:szCs w:val="22"/>
        </w:rPr>
        <w:t>i</w:t>
      </w:r>
      <w:r>
        <w:rPr>
          <w:color w:val="212121"/>
          <w:sz w:val="22"/>
          <w:szCs w:val="22"/>
        </w:rPr>
        <w:t>l</w:t>
      </w:r>
      <w:r>
        <w:rPr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cha</w:t>
      </w:r>
      <w:r>
        <w:rPr>
          <w:color w:val="212121"/>
          <w:spacing w:val="-1"/>
          <w:sz w:val="22"/>
          <w:szCs w:val="22"/>
        </w:rPr>
        <w:t>t</w:t>
      </w:r>
      <w:r>
        <w:rPr>
          <w:color w:val="212121"/>
          <w:spacing w:val="1"/>
          <w:sz w:val="22"/>
          <w:szCs w:val="22"/>
        </w:rPr>
        <w:t>t</w:t>
      </w:r>
      <w:r>
        <w:rPr>
          <w:color w:val="212121"/>
          <w:spacing w:val="-1"/>
          <w:sz w:val="22"/>
          <w:szCs w:val="22"/>
        </w:rPr>
        <w:t>i</w:t>
      </w:r>
      <w:r>
        <w:rPr>
          <w:color w:val="212121"/>
          <w:sz w:val="22"/>
          <w:szCs w:val="22"/>
        </w:rPr>
        <w:t>n</w:t>
      </w:r>
      <w:r>
        <w:rPr>
          <w:color w:val="212121"/>
          <w:spacing w:val="-2"/>
          <w:sz w:val="22"/>
          <w:szCs w:val="22"/>
        </w:rPr>
        <w:t>g</w:t>
      </w:r>
      <w:r>
        <w:rPr>
          <w:color w:val="212121"/>
          <w:sz w:val="22"/>
          <w:szCs w:val="22"/>
        </w:rPr>
        <w:t>,</w:t>
      </w:r>
      <w:r>
        <w:rPr>
          <w:color w:val="212121"/>
          <w:spacing w:val="2"/>
          <w:sz w:val="22"/>
          <w:szCs w:val="22"/>
        </w:rPr>
        <w:t xml:space="preserve"> </w:t>
      </w:r>
      <w:r>
        <w:rPr>
          <w:color w:val="212121"/>
          <w:spacing w:val="-2"/>
          <w:sz w:val="22"/>
          <w:szCs w:val="22"/>
        </w:rPr>
        <w:t>g</w:t>
      </w:r>
      <w:r>
        <w:rPr>
          <w:color w:val="212121"/>
          <w:sz w:val="22"/>
          <w:szCs w:val="22"/>
        </w:rPr>
        <w:t>ene</w:t>
      </w:r>
      <w:r>
        <w:rPr>
          <w:color w:val="212121"/>
          <w:spacing w:val="1"/>
          <w:sz w:val="22"/>
          <w:szCs w:val="22"/>
        </w:rPr>
        <w:t>r</w:t>
      </w:r>
      <w:r>
        <w:rPr>
          <w:color w:val="212121"/>
          <w:sz w:val="22"/>
          <w:szCs w:val="22"/>
        </w:rPr>
        <w:t>a</w:t>
      </w:r>
      <w:r>
        <w:rPr>
          <w:color w:val="212121"/>
          <w:spacing w:val="-1"/>
          <w:sz w:val="22"/>
          <w:szCs w:val="22"/>
        </w:rPr>
        <w:t>t</w:t>
      </w:r>
      <w:r>
        <w:rPr>
          <w:color w:val="212121"/>
          <w:spacing w:val="1"/>
          <w:sz w:val="22"/>
          <w:szCs w:val="22"/>
        </w:rPr>
        <w:t>i</w:t>
      </w:r>
      <w:r>
        <w:rPr>
          <w:color w:val="212121"/>
          <w:sz w:val="22"/>
          <w:szCs w:val="22"/>
        </w:rPr>
        <w:t>ng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s</w:t>
      </w:r>
      <w:r>
        <w:rPr>
          <w:color w:val="212121"/>
          <w:spacing w:val="1"/>
          <w:sz w:val="22"/>
          <w:szCs w:val="22"/>
        </w:rPr>
        <w:t>t</w:t>
      </w:r>
      <w:r>
        <w:rPr>
          <w:color w:val="212121"/>
          <w:sz w:val="22"/>
          <w:szCs w:val="22"/>
        </w:rPr>
        <w:t>ock</w:t>
      </w:r>
      <w:r>
        <w:rPr>
          <w:color w:val="212121"/>
          <w:spacing w:val="-2"/>
          <w:sz w:val="22"/>
          <w:szCs w:val="22"/>
        </w:rPr>
        <w:t xml:space="preserve"> a</w:t>
      </w:r>
      <w:r>
        <w:rPr>
          <w:color w:val="212121"/>
          <w:sz w:val="22"/>
          <w:szCs w:val="22"/>
        </w:rPr>
        <w:t>nd s</w:t>
      </w:r>
      <w:r>
        <w:rPr>
          <w:color w:val="212121"/>
          <w:spacing w:val="-2"/>
          <w:sz w:val="22"/>
          <w:szCs w:val="22"/>
        </w:rPr>
        <w:t>a</w:t>
      </w:r>
      <w:r>
        <w:rPr>
          <w:color w:val="212121"/>
          <w:spacing w:val="1"/>
          <w:sz w:val="22"/>
          <w:szCs w:val="22"/>
        </w:rPr>
        <w:t>l</w:t>
      </w:r>
      <w:r>
        <w:rPr>
          <w:color w:val="212121"/>
          <w:sz w:val="22"/>
          <w:szCs w:val="22"/>
        </w:rPr>
        <w:t xml:space="preserve">e </w:t>
      </w:r>
      <w:r>
        <w:rPr>
          <w:color w:val="212121"/>
          <w:spacing w:val="-1"/>
          <w:sz w:val="22"/>
          <w:szCs w:val="22"/>
        </w:rPr>
        <w:t>r</w:t>
      </w:r>
      <w:r>
        <w:rPr>
          <w:color w:val="212121"/>
          <w:sz w:val="22"/>
          <w:szCs w:val="22"/>
        </w:rPr>
        <w:t>ep</w:t>
      </w:r>
      <w:r>
        <w:rPr>
          <w:color w:val="212121"/>
          <w:spacing w:val="-2"/>
          <w:sz w:val="22"/>
          <w:szCs w:val="22"/>
        </w:rPr>
        <w:t>o</w:t>
      </w:r>
      <w:r>
        <w:rPr>
          <w:color w:val="212121"/>
          <w:spacing w:val="1"/>
          <w:sz w:val="22"/>
          <w:szCs w:val="22"/>
        </w:rPr>
        <w:t>rt</w:t>
      </w:r>
      <w:r>
        <w:rPr>
          <w:color w:val="212121"/>
          <w:sz w:val="22"/>
          <w:szCs w:val="22"/>
        </w:rPr>
        <w:t>s,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c</w:t>
      </w:r>
      <w:r>
        <w:rPr>
          <w:color w:val="212121"/>
          <w:spacing w:val="-2"/>
          <w:sz w:val="22"/>
          <w:szCs w:val="22"/>
        </w:rPr>
        <w:t>o</w:t>
      </w:r>
      <w:r>
        <w:rPr>
          <w:color w:val="212121"/>
          <w:spacing w:val="1"/>
          <w:sz w:val="22"/>
          <w:szCs w:val="22"/>
        </w:rPr>
        <w:t>ll</w:t>
      </w:r>
      <w:r>
        <w:rPr>
          <w:color w:val="212121"/>
          <w:spacing w:val="-2"/>
          <w:sz w:val="22"/>
          <w:szCs w:val="22"/>
        </w:rPr>
        <w:t>e</w:t>
      </w:r>
      <w:r>
        <w:rPr>
          <w:color w:val="212121"/>
          <w:sz w:val="22"/>
          <w:szCs w:val="22"/>
        </w:rPr>
        <w:t>c</w:t>
      </w:r>
      <w:r>
        <w:rPr>
          <w:color w:val="212121"/>
          <w:spacing w:val="-1"/>
          <w:sz w:val="22"/>
          <w:szCs w:val="22"/>
        </w:rPr>
        <w:t>t</w:t>
      </w:r>
      <w:r>
        <w:rPr>
          <w:color w:val="212121"/>
          <w:spacing w:val="1"/>
          <w:sz w:val="22"/>
          <w:szCs w:val="22"/>
        </w:rPr>
        <w:t>i</w:t>
      </w:r>
      <w:r>
        <w:rPr>
          <w:color w:val="212121"/>
          <w:sz w:val="22"/>
          <w:szCs w:val="22"/>
        </w:rPr>
        <w:t>ng da</w:t>
      </w:r>
      <w:r>
        <w:rPr>
          <w:color w:val="212121"/>
          <w:spacing w:val="1"/>
          <w:sz w:val="22"/>
          <w:szCs w:val="22"/>
        </w:rPr>
        <w:t>t</w:t>
      </w:r>
      <w:r>
        <w:rPr>
          <w:color w:val="212121"/>
          <w:sz w:val="22"/>
          <w:szCs w:val="22"/>
        </w:rPr>
        <w:t>a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pacing w:val="1"/>
          <w:sz w:val="22"/>
          <w:szCs w:val="22"/>
        </w:rPr>
        <w:t>fr</w:t>
      </w:r>
      <w:r>
        <w:rPr>
          <w:color w:val="212121"/>
          <w:sz w:val="22"/>
          <w:szCs w:val="22"/>
        </w:rPr>
        <w:t>om Sou</w:t>
      </w:r>
      <w:r>
        <w:rPr>
          <w:color w:val="212121"/>
          <w:spacing w:val="-2"/>
          <w:sz w:val="22"/>
          <w:szCs w:val="22"/>
        </w:rPr>
        <w:t>r</w:t>
      </w:r>
      <w:r>
        <w:rPr>
          <w:color w:val="212121"/>
          <w:sz w:val="22"/>
          <w:szCs w:val="22"/>
        </w:rPr>
        <w:t>ce,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p</w:t>
      </w:r>
      <w:r>
        <w:rPr>
          <w:color w:val="212121"/>
          <w:spacing w:val="1"/>
          <w:sz w:val="22"/>
          <w:szCs w:val="22"/>
        </w:rPr>
        <w:t>r</w:t>
      </w:r>
      <w:r>
        <w:rPr>
          <w:color w:val="212121"/>
          <w:sz w:val="22"/>
          <w:szCs w:val="22"/>
        </w:rPr>
        <w:t>ep</w:t>
      </w:r>
      <w:r>
        <w:rPr>
          <w:color w:val="212121"/>
          <w:spacing w:val="-2"/>
          <w:sz w:val="22"/>
          <w:szCs w:val="22"/>
        </w:rPr>
        <w:t>a</w:t>
      </w:r>
      <w:r>
        <w:rPr>
          <w:color w:val="212121"/>
          <w:spacing w:val="1"/>
          <w:sz w:val="22"/>
          <w:szCs w:val="22"/>
        </w:rPr>
        <w:t>r</w:t>
      </w:r>
      <w:r>
        <w:rPr>
          <w:color w:val="212121"/>
          <w:spacing w:val="-1"/>
          <w:sz w:val="22"/>
          <w:szCs w:val="22"/>
        </w:rPr>
        <w:t>i</w:t>
      </w:r>
      <w:r>
        <w:rPr>
          <w:color w:val="212121"/>
          <w:sz w:val="22"/>
          <w:szCs w:val="22"/>
        </w:rPr>
        <w:t>ng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pacing w:val="1"/>
          <w:sz w:val="22"/>
          <w:szCs w:val="22"/>
        </w:rPr>
        <w:t>t</w:t>
      </w:r>
      <w:r>
        <w:rPr>
          <w:color w:val="212121"/>
          <w:sz w:val="22"/>
          <w:szCs w:val="22"/>
        </w:rPr>
        <w:t>ax</w:t>
      </w:r>
      <w:r>
        <w:rPr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pacing w:val="-1"/>
          <w:sz w:val="22"/>
          <w:szCs w:val="22"/>
        </w:rPr>
        <w:t>i</w:t>
      </w:r>
      <w:r>
        <w:rPr>
          <w:color w:val="212121"/>
          <w:sz w:val="22"/>
          <w:szCs w:val="22"/>
        </w:rPr>
        <w:t>n</w:t>
      </w:r>
      <w:r>
        <w:rPr>
          <w:color w:val="212121"/>
          <w:spacing w:val="-2"/>
          <w:sz w:val="22"/>
          <w:szCs w:val="22"/>
        </w:rPr>
        <w:t>v</w:t>
      </w:r>
      <w:r>
        <w:rPr>
          <w:color w:val="212121"/>
          <w:sz w:val="22"/>
          <w:szCs w:val="22"/>
        </w:rPr>
        <w:t>o</w:t>
      </w:r>
      <w:r>
        <w:rPr>
          <w:color w:val="212121"/>
          <w:spacing w:val="1"/>
          <w:sz w:val="22"/>
          <w:szCs w:val="22"/>
        </w:rPr>
        <w:t>i</w:t>
      </w:r>
      <w:r>
        <w:rPr>
          <w:color w:val="212121"/>
          <w:sz w:val="22"/>
          <w:szCs w:val="22"/>
        </w:rPr>
        <w:t>ce,</w:t>
      </w:r>
      <w:r>
        <w:rPr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pacing w:val="-1"/>
          <w:sz w:val="22"/>
          <w:szCs w:val="22"/>
        </w:rPr>
        <w:t>C</w:t>
      </w:r>
      <w:r>
        <w:rPr>
          <w:color w:val="212121"/>
          <w:spacing w:val="-2"/>
          <w:sz w:val="22"/>
          <w:szCs w:val="22"/>
        </w:rPr>
        <w:t>h</w:t>
      </w:r>
      <w:r>
        <w:rPr>
          <w:color w:val="212121"/>
          <w:sz w:val="22"/>
          <w:szCs w:val="22"/>
        </w:rPr>
        <w:t>e</w:t>
      </w:r>
      <w:r>
        <w:rPr>
          <w:color w:val="212121"/>
          <w:spacing w:val="-2"/>
          <w:sz w:val="22"/>
          <w:szCs w:val="22"/>
        </w:rPr>
        <w:t>ck</w:t>
      </w:r>
      <w:r>
        <w:rPr>
          <w:color w:val="212121"/>
          <w:spacing w:val="1"/>
          <w:sz w:val="22"/>
          <w:szCs w:val="22"/>
        </w:rPr>
        <w:t>i</w:t>
      </w:r>
      <w:r>
        <w:rPr>
          <w:color w:val="212121"/>
          <w:sz w:val="22"/>
          <w:szCs w:val="22"/>
        </w:rPr>
        <w:t>ng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c</w:t>
      </w:r>
      <w:r>
        <w:rPr>
          <w:color w:val="212121"/>
          <w:spacing w:val="1"/>
          <w:sz w:val="22"/>
          <w:szCs w:val="22"/>
        </w:rPr>
        <w:t>r</w:t>
      </w:r>
      <w:r>
        <w:rPr>
          <w:color w:val="212121"/>
          <w:sz w:val="22"/>
          <w:szCs w:val="22"/>
        </w:rPr>
        <w:t>ed</w:t>
      </w:r>
      <w:r>
        <w:rPr>
          <w:color w:val="212121"/>
          <w:spacing w:val="1"/>
          <w:sz w:val="22"/>
          <w:szCs w:val="22"/>
        </w:rPr>
        <w:t>i</w:t>
      </w:r>
      <w:r>
        <w:rPr>
          <w:color w:val="212121"/>
          <w:sz w:val="22"/>
          <w:szCs w:val="22"/>
        </w:rPr>
        <w:t>t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no</w:t>
      </w:r>
      <w:r>
        <w:rPr>
          <w:color w:val="212121"/>
          <w:spacing w:val="-1"/>
          <w:sz w:val="22"/>
          <w:szCs w:val="22"/>
        </w:rPr>
        <w:t>t</w:t>
      </w:r>
      <w:r>
        <w:rPr>
          <w:color w:val="212121"/>
          <w:sz w:val="22"/>
          <w:szCs w:val="22"/>
        </w:rPr>
        <w:t>es</w:t>
      </w:r>
      <w:r>
        <w:rPr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pacing w:val="-2"/>
          <w:sz w:val="22"/>
          <w:szCs w:val="22"/>
        </w:rPr>
        <w:t>a</w:t>
      </w:r>
      <w:r>
        <w:rPr>
          <w:color w:val="212121"/>
          <w:spacing w:val="1"/>
          <w:sz w:val="22"/>
          <w:szCs w:val="22"/>
        </w:rPr>
        <w:t>n</w:t>
      </w:r>
      <w:r>
        <w:rPr>
          <w:color w:val="212121"/>
          <w:sz w:val="22"/>
          <w:szCs w:val="22"/>
        </w:rPr>
        <w:t>d St</w:t>
      </w:r>
      <w:r>
        <w:rPr>
          <w:color w:val="212121"/>
          <w:spacing w:val="-2"/>
          <w:sz w:val="22"/>
          <w:szCs w:val="22"/>
        </w:rPr>
        <w:t>o</w:t>
      </w:r>
      <w:r>
        <w:rPr>
          <w:color w:val="212121"/>
          <w:sz w:val="22"/>
          <w:szCs w:val="22"/>
        </w:rPr>
        <w:t>ck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o</w:t>
      </w:r>
      <w:r>
        <w:rPr>
          <w:color w:val="212121"/>
          <w:spacing w:val="1"/>
          <w:sz w:val="22"/>
          <w:szCs w:val="22"/>
        </w:rPr>
        <w:t>r</w:t>
      </w:r>
      <w:r>
        <w:rPr>
          <w:color w:val="212121"/>
          <w:sz w:val="22"/>
          <w:szCs w:val="22"/>
        </w:rPr>
        <w:t>d</w:t>
      </w:r>
      <w:r>
        <w:rPr>
          <w:color w:val="212121"/>
          <w:spacing w:val="-2"/>
          <w:sz w:val="22"/>
          <w:szCs w:val="22"/>
        </w:rPr>
        <w:t>e</w:t>
      </w:r>
      <w:r>
        <w:rPr>
          <w:color w:val="212121"/>
          <w:spacing w:val="1"/>
          <w:sz w:val="22"/>
          <w:szCs w:val="22"/>
        </w:rPr>
        <w:t>r</w:t>
      </w:r>
      <w:r>
        <w:rPr>
          <w:color w:val="212121"/>
          <w:sz w:val="22"/>
          <w:szCs w:val="22"/>
        </w:rPr>
        <w:t xml:space="preserve">s </w:t>
      </w:r>
      <w:r>
        <w:rPr>
          <w:color w:val="212121"/>
          <w:spacing w:val="-1"/>
          <w:sz w:val="22"/>
          <w:szCs w:val="22"/>
        </w:rPr>
        <w:t>C</w:t>
      </w:r>
      <w:r>
        <w:rPr>
          <w:color w:val="212121"/>
          <w:sz w:val="22"/>
          <w:szCs w:val="22"/>
        </w:rPr>
        <w:t>o</w:t>
      </w:r>
      <w:r>
        <w:rPr>
          <w:color w:val="212121"/>
          <w:spacing w:val="-1"/>
          <w:sz w:val="22"/>
          <w:szCs w:val="22"/>
        </w:rPr>
        <w:t>l</w:t>
      </w:r>
      <w:r>
        <w:rPr>
          <w:color w:val="212121"/>
          <w:spacing w:val="1"/>
          <w:sz w:val="22"/>
          <w:szCs w:val="22"/>
        </w:rPr>
        <w:t>l</w:t>
      </w:r>
      <w:r>
        <w:rPr>
          <w:color w:val="212121"/>
          <w:sz w:val="22"/>
          <w:szCs w:val="22"/>
        </w:rPr>
        <w:t>e</w:t>
      </w:r>
      <w:r>
        <w:rPr>
          <w:color w:val="212121"/>
          <w:spacing w:val="-2"/>
          <w:sz w:val="22"/>
          <w:szCs w:val="22"/>
        </w:rPr>
        <w:t>c</w:t>
      </w:r>
      <w:r>
        <w:rPr>
          <w:color w:val="212121"/>
          <w:spacing w:val="1"/>
          <w:sz w:val="22"/>
          <w:szCs w:val="22"/>
        </w:rPr>
        <w:t>t</w:t>
      </w:r>
      <w:r>
        <w:rPr>
          <w:color w:val="212121"/>
          <w:spacing w:val="-1"/>
          <w:sz w:val="22"/>
          <w:szCs w:val="22"/>
        </w:rPr>
        <w:t>i</w:t>
      </w:r>
      <w:r>
        <w:rPr>
          <w:color w:val="212121"/>
          <w:sz w:val="22"/>
          <w:szCs w:val="22"/>
        </w:rPr>
        <w:t>ng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pacing w:val="1"/>
          <w:sz w:val="22"/>
          <w:szCs w:val="22"/>
        </w:rPr>
        <w:t>fr</w:t>
      </w:r>
      <w:r>
        <w:rPr>
          <w:color w:val="212121"/>
          <w:sz w:val="22"/>
          <w:szCs w:val="22"/>
        </w:rPr>
        <w:t>om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s</w:t>
      </w:r>
      <w:r>
        <w:rPr>
          <w:color w:val="212121"/>
          <w:spacing w:val="1"/>
          <w:sz w:val="22"/>
          <w:szCs w:val="22"/>
        </w:rPr>
        <w:t>al</w:t>
      </w:r>
      <w:r>
        <w:rPr>
          <w:color w:val="212121"/>
          <w:sz w:val="22"/>
          <w:szCs w:val="22"/>
        </w:rPr>
        <w:t>es</w:t>
      </w:r>
      <w:r>
        <w:rPr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pacing w:val="-2"/>
          <w:sz w:val="22"/>
          <w:szCs w:val="22"/>
        </w:rPr>
        <w:t>p</w:t>
      </w:r>
      <w:r>
        <w:rPr>
          <w:color w:val="212121"/>
          <w:sz w:val="22"/>
          <w:szCs w:val="22"/>
        </w:rPr>
        <w:t>e</w:t>
      </w:r>
      <w:r>
        <w:rPr>
          <w:color w:val="212121"/>
          <w:spacing w:val="1"/>
          <w:sz w:val="22"/>
          <w:szCs w:val="22"/>
        </w:rPr>
        <w:t>r</w:t>
      </w:r>
      <w:r>
        <w:rPr>
          <w:color w:val="212121"/>
          <w:spacing w:val="-2"/>
          <w:sz w:val="22"/>
          <w:szCs w:val="22"/>
        </w:rPr>
        <w:t>s</w:t>
      </w:r>
      <w:r>
        <w:rPr>
          <w:color w:val="212121"/>
          <w:sz w:val="22"/>
          <w:szCs w:val="22"/>
        </w:rPr>
        <w:t>on</w:t>
      </w:r>
    </w:p>
    <w:p w:rsidR="00406862" w:rsidRDefault="00406862" w:rsidP="00406862">
      <w:pPr>
        <w:spacing w:before="9" w:line="100" w:lineRule="exact"/>
        <w:rPr>
          <w:sz w:val="10"/>
          <w:szCs w:val="10"/>
        </w:rPr>
      </w:pPr>
    </w:p>
    <w:p w:rsidR="00406862" w:rsidRDefault="00406862" w:rsidP="00406862">
      <w:pPr>
        <w:spacing w:line="200" w:lineRule="exact"/>
      </w:pPr>
    </w:p>
    <w:p w:rsidR="00406862" w:rsidRDefault="00406862" w:rsidP="00406862">
      <w:pPr>
        <w:spacing w:line="200" w:lineRule="exact"/>
      </w:pPr>
    </w:p>
    <w:p w:rsidR="00406862" w:rsidRDefault="00406862" w:rsidP="00406862">
      <w:pPr>
        <w:spacing w:line="200" w:lineRule="exact"/>
      </w:pPr>
    </w:p>
    <w:p w:rsidR="00406862" w:rsidRDefault="00406862" w:rsidP="00406862">
      <w:pPr>
        <w:spacing w:line="200" w:lineRule="exact"/>
      </w:pPr>
    </w:p>
    <w:p w:rsidR="00406862" w:rsidRDefault="00406862" w:rsidP="00406862">
      <w:pPr>
        <w:ind w:left="100"/>
        <w:rPr>
          <w:sz w:val="24"/>
          <w:szCs w:val="24"/>
        </w:rPr>
      </w:pPr>
      <w:r>
        <w:rPr>
          <w:b/>
          <w:color w:val="212121"/>
          <w:sz w:val="24"/>
          <w:szCs w:val="24"/>
        </w:rPr>
        <w:t>C</w:t>
      </w:r>
      <w:r>
        <w:rPr>
          <w:b/>
          <w:color w:val="212121"/>
          <w:spacing w:val="2"/>
          <w:sz w:val="24"/>
          <w:szCs w:val="24"/>
        </w:rPr>
        <w:t>o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pacing w:val="1"/>
          <w:sz w:val="24"/>
          <w:szCs w:val="24"/>
        </w:rPr>
        <w:t>p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z w:val="24"/>
          <w:szCs w:val="24"/>
        </w:rPr>
        <w:t>y</w:t>
      </w:r>
    </w:p>
    <w:p w:rsidR="00406862" w:rsidRDefault="00406862" w:rsidP="00406862">
      <w:pPr>
        <w:ind w:left="100"/>
        <w:rPr>
          <w:sz w:val="24"/>
          <w:szCs w:val="24"/>
        </w:rPr>
      </w:pPr>
      <w:r>
        <w:rPr>
          <w:b/>
          <w:color w:val="212121"/>
          <w:sz w:val="24"/>
          <w:szCs w:val="24"/>
        </w:rPr>
        <w:t>N</w:t>
      </w:r>
      <w:r>
        <w:rPr>
          <w:b/>
          <w:color w:val="212121"/>
          <w:spacing w:val="2"/>
          <w:sz w:val="24"/>
          <w:szCs w:val="24"/>
        </w:rPr>
        <w:t>a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z w:val="24"/>
          <w:szCs w:val="24"/>
        </w:rPr>
        <w:t xml:space="preserve">e               </w:t>
      </w:r>
      <w:r>
        <w:rPr>
          <w:b/>
          <w:color w:val="212121"/>
          <w:spacing w:val="59"/>
          <w:sz w:val="24"/>
          <w:szCs w:val="24"/>
        </w:rPr>
        <w:t xml:space="preserve"> </w:t>
      </w:r>
      <w:r>
        <w:rPr>
          <w:b/>
          <w:color w:val="212121"/>
          <w:sz w:val="21"/>
          <w:szCs w:val="21"/>
        </w:rPr>
        <w:t xml:space="preserve">: - </w:t>
      </w:r>
      <w:r>
        <w:rPr>
          <w:b/>
          <w:color w:val="212121"/>
          <w:sz w:val="24"/>
          <w:szCs w:val="24"/>
        </w:rPr>
        <w:t>TA</w:t>
      </w:r>
      <w:r>
        <w:rPr>
          <w:b/>
          <w:color w:val="212121"/>
          <w:spacing w:val="2"/>
          <w:sz w:val="24"/>
          <w:szCs w:val="24"/>
        </w:rPr>
        <w:t>L</w:t>
      </w:r>
      <w:r>
        <w:rPr>
          <w:b/>
          <w:color w:val="212121"/>
          <w:sz w:val="24"/>
          <w:szCs w:val="24"/>
        </w:rPr>
        <w:t>WAR</w:t>
      </w:r>
      <w:r>
        <w:rPr>
          <w:b/>
          <w:color w:val="212121"/>
          <w:spacing w:val="-1"/>
          <w:sz w:val="24"/>
          <w:szCs w:val="24"/>
        </w:rPr>
        <w:t xml:space="preserve"> </w:t>
      </w:r>
      <w:r>
        <w:rPr>
          <w:b/>
          <w:color w:val="212121"/>
          <w:sz w:val="24"/>
          <w:szCs w:val="24"/>
        </w:rPr>
        <w:t>HYU</w:t>
      </w:r>
      <w:r>
        <w:rPr>
          <w:b/>
          <w:color w:val="212121"/>
          <w:spacing w:val="-1"/>
          <w:sz w:val="24"/>
          <w:szCs w:val="24"/>
        </w:rPr>
        <w:t>N</w:t>
      </w:r>
      <w:r>
        <w:rPr>
          <w:b/>
          <w:color w:val="212121"/>
          <w:sz w:val="24"/>
          <w:szCs w:val="24"/>
        </w:rPr>
        <w:t>D</w:t>
      </w:r>
      <w:r>
        <w:rPr>
          <w:b/>
          <w:color w:val="212121"/>
          <w:spacing w:val="-1"/>
          <w:sz w:val="24"/>
          <w:szCs w:val="24"/>
        </w:rPr>
        <w:t>A</w:t>
      </w:r>
      <w:r>
        <w:rPr>
          <w:b/>
          <w:color w:val="212121"/>
          <w:sz w:val="24"/>
          <w:szCs w:val="24"/>
        </w:rPr>
        <w:t>I</w:t>
      </w:r>
    </w:p>
    <w:p w:rsidR="00406862" w:rsidRDefault="00406862" w:rsidP="00406862">
      <w:pPr>
        <w:spacing w:before="7" w:line="220" w:lineRule="exact"/>
        <w:rPr>
          <w:sz w:val="22"/>
          <w:szCs w:val="22"/>
        </w:rPr>
      </w:pPr>
    </w:p>
    <w:p w:rsidR="00406862" w:rsidRDefault="00406862" w:rsidP="00406862">
      <w:pPr>
        <w:ind w:left="100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im</w:t>
      </w:r>
      <w:r>
        <w:rPr>
          <w:b/>
          <w:sz w:val="22"/>
          <w:szCs w:val="22"/>
        </w:rPr>
        <w:t xml:space="preserve">e </w:t>
      </w:r>
      <w:r>
        <w:rPr>
          <w:b/>
          <w:spacing w:val="-2"/>
          <w:sz w:val="22"/>
          <w:szCs w:val="22"/>
        </w:rPr>
        <w:t>p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 xml:space="preserve">od       </w:t>
      </w:r>
      <w:r>
        <w:rPr>
          <w:b/>
          <w:spacing w:val="55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>:</w:t>
      </w:r>
      <w:r>
        <w:rPr>
          <w:b/>
          <w:color w:val="212121"/>
          <w:spacing w:val="-1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>-</w:t>
      </w:r>
      <w:r>
        <w:rPr>
          <w:b/>
          <w:color w:val="212121"/>
          <w:spacing w:val="1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A</w:t>
      </w:r>
      <w:r>
        <w:rPr>
          <w:color w:val="000000"/>
          <w:sz w:val="22"/>
          <w:szCs w:val="22"/>
        </w:rPr>
        <w:t>p</w:t>
      </w:r>
      <w:r>
        <w:rPr>
          <w:color w:val="000000"/>
          <w:spacing w:val="-2"/>
          <w:sz w:val="22"/>
          <w:szCs w:val="22"/>
        </w:rPr>
        <w:t>r</w:t>
      </w:r>
      <w:r>
        <w:rPr>
          <w:color w:val="000000"/>
          <w:spacing w:val="1"/>
          <w:sz w:val="22"/>
          <w:szCs w:val="22"/>
        </w:rPr>
        <w:t>i</w:t>
      </w:r>
      <w:r>
        <w:rPr>
          <w:color w:val="000000"/>
          <w:spacing w:val="-1"/>
          <w:sz w:val="22"/>
          <w:szCs w:val="22"/>
        </w:rPr>
        <w:t>l</w:t>
      </w:r>
      <w:r>
        <w:rPr>
          <w:color w:val="212121"/>
          <w:sz w:val="22"/>
          <w:szCs w:val="22"/>
        </w:rPr>
        <w:t xml:space="preserve">_2013 </w:t>
      </w:r>
      <w:r>
        <w:rPr>
          <w:color w:val="212121"/>
          <w:spacing w:val="-1"/>
          <w:sz w:val="22"/>
          <w:szCs w:val="22"/>
        </w:rPr>
        <w:t>t</w:t>
      </w:r>
      <w:r>
        <w:rPr>
          <w:color w:val="212121"/>
          <w:sz w:val="22"/>
          <w:szCs w:val="22"/>
        </w:rPr>
        <w:t>o M</w:t>
      </w:r>
      <w:r>
        <w:rPr>
          <w:color w:val="212121"/>
          <w:spacing w:val="1"/>
          <w:sz w:val="22"/>
          <w:szCs w:val="22"/>
        </w:rPr>
        <w:t>a</w:t>
      </w:r>
      <w:r>
        <w:rPr>
          <w:color w:val="212121"/>
          <w:spacing w:val="-2"/>
          <w:sz w:val="22"/>
          <w:szCs w:val="22"/>
        </w:rPr>
        <w:t>y</w:t>
      </w:r>
      <w:r>
        <w:rPr>
          <w:color w:val="212121"/>
          <w:sz w:val="22"/>
          <w:szCs w:val="22"/>
        </w:rPr>
        <w:t>_2014</w:t>
      </w:r>
    </w:p>
    <w:p w:rsidR="00406862" w:rsidRDefault="00406862" w:rsidP="00406862">
      <w:pPr>
        <w:spacing w:before="13" w:line="240" w:lineRule="exact"/>
        <w:rPr>
          <w:sz w:val="24"/>
          <w:szCs w:val="24"/>
        </w:rPr>
      </w:pPr>
    </w:p>
    <w:p w:rsidR="00406862" w:rsidRDefault="00406862" w:rsidP="00406862">
      <w:pPr>
        <w:ind w:left="100"/>
        <w:rPr>
          <w:sz w:val="22"/>
          <w:szCs w:val="22"/>
        </w:rPr>
      </w:pPr>
      <w:r>
        <w:rPr>
          <w:b/>
          <w:spacing w:val="-1"/>
        </w:rPr>
        <w:t>L</w:t>
      </w:r>
      <w:r>
        <w:rPr>
          <w:b/>
          <w:spacing w:val="1"/>
        </w:rPr>
        <w:t>O</w:t>
      </w:r>
      <w:r>
        <w:rPr>
          <w:b/>
        </w:rPr>
        <w:t>CA</w:t>
      </w:r>
      <w:r>
        <w:rPr>
          <w:b/>
          <w:spacing w:val="2"/>
        </w:rPr>
        <w:t>T</w:t>
      </w:r>
      <w:r>
        <w:rPr>
          <w:b/>
          <w:spacing w:val="-1"/>
        </w:rPr>
        <w:t>I</w:t>
      </w:r>
      <w:r>
        <w:rPr>
          <w:b/>
          <w:spacing w:val="1"/>
        </w:rPr>
        <w:t>O</w:t>
      </w:r>
      <w:r>
        <w:rPr>
          <w:b/>
        </w:rPr>
        <w:t xml:space="preserve">N        </w:t>
      </w:r>
      <w:r>
        <w:rPr>
          <w:b/>
          <w:spacing w:val="36"/>
        </w:rPr>
        <w:t xml:space="preserve"> </w:t>
      </w:r>
      <w:r>
        <w:rPr>
          <w:b/>
          <w:sz w:val="22"/>
          <w:szCs w:val="22"/>
        </w:rPr>
        <w:t>: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-</w:t>
      </w:r>
      <w:r>
        <w:rPr>
          <w:b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pet</w:t>
      </w:r>
      <w:proofErr w:type="spellEnd"/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Secund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ad</w:t>
      </w:r>
      <w:proofErr w:type="spellEnd"/>
      <w:proofErr w:type="gramEnd"/>
    </w:p>
    <w:p w:rsidR="00406862" w:rsidRDefault="00406862" w:rsidP="00406862">
      <w:pPr>
        <w:spacing w:before="11" w:line="240" w:lineRule="exact"/>
        <w:rPr>
          <w:sz w:val="24"/>
          <w:szCs w:val="24"/>
        </w:rPr>
      </w:pPr>
    </w:p>
    <w:p w:rsidR="00406862" w:rsidRDefault="00406862" w:rsidP="00406862">
      <w:pPr>
        <w:ind w:left="100"/>
        <w:rPr>
          <w:sz w:val="22"/>
          <w:szCs w:val="22"/>
        </w:rPr>
      </w:pPr>
      <w:r>
        <w:rPr>
          <w:b/>
          <w:color w:val="212121"/>
          <w:sz w:val="22"/>
          <w:szCs w:val="22"/>
        </w:rPr>
        <w:t xml:space="preserve">Job </w:t>
      </w:r>
      <w:r>
        <w:rPr>
          <w:b/>
          <w:color w:val="212121"/>
          <w:spacing w:val="-1"/>
          <w:sz w:val="22"/>
          <w:szCs w:val="22"/>
        </w:rPr>
        <w:t>P</w:t>
      </w:r>
      <w:r>
        <w:rPr>
          <w:b/>
          <w:color w:val="212121"/>
          <w:sz w:val="22"/>
          <w:szCs w:val="22"/>
        </w:rPr>
        <w:t>r</w:t>
      </w:r>
      <w:r>
        <w:rPr>
          <w:b/>
          <w:color w:val="212121"/>
          <w:spacing w:val="-2"/>
          <w:sz w:val="22"/>
          <w:szCs w:val="22"/>
        </w:rPr>
        <w:t>o</w:t>
      </w:r>
      <w:r>
        <w:rPr>
          <w:b/>
          <w:color w:val="212121"/>
          <w:spacing w:val="1"/>
          <w:sz w:val="22"/>
          <w:szCs w:val="22"/>
        </w:rPr>
        <w:t>fi</w:t>
      </w:r>
      <w:r>
        <w:rPr>
          <w:b/>
          <w:color w:val="212121"/>
          <w:spacing w:val="-1"/>
          <w:sz w:val="22"/>
          <w:szCs w:val="22"/>
        </w:rPr>
        <w:t>l</w:t>
      </w:r>
      <w:r>
        <w:rPr>
          <w:b/>
          <w:color w:val="212121"/>
          <w:sz w:val="22"/>
          <w:szCs w:val="22"/>
        </w:rPr>
        <w:t>e          :</w:t>
      </w:r>
      <w:r>
        <w:rPr>
          <w:b/>
          <w:color w:val="212121"/>
          <w:spacing w:val="-1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>-</w:t>
      </w:r>
      <w:r>
        <w:rPr>
          <w:b/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M</w:t>
      </w:r>
      <w:r>
        <w:rPr>
          <w:color w:val="212121"/>
          <w:spacing w:val="-3"/>
          <w:sz w:val="22"/>
          <w:szCs w:val="22"/>
        </w:rPr>
        <w:t>I</w:t>
      </w:r>
      <w:r>
        <w:rPr>
          <w:color w:val="212121"/>
          <w:sz w:val="22"/>
          <w:szCs w:val="22"/>
        </w:rPr>
        <w:t>S ana</w:t>
      </w:r>
      <w:r>
        <w:rPr>
          <w:color w:val="212121"/>
          <w:spacing w:val="1"/>
          <w:sz w:val="22"/>
          <w:szCs w:val="22"/>
        </w:rPr>
        <w:t>l</w:t>
      </w:r>
      <w:r>
        <w:rPr>
          <w:color w:val="212121"/>
          <w:spacing w:val="-2"/>
          <w:sz w:val="22"/>
          <w:szCs w:val="22"/>
        </w:rPr>
        <w:t>y</w:t>
      </w:r>
      <w:r>
        <w:rPr>
          <w:color w:val="212121"/>
          <w:sz w:val="22"/>
          <w:szCs w:val="22"/>
        </w:rPr>
        <w:t>st</w:t>
      </w:r>
    </w:p>
    <w:p w:rsidR="00406862" w:rsidRDefault="00406862" w:rsidP="00406862">
      <w:pPr>
        <w:spacing w:before="13" w:line="240" w:lineRule="exact"/>
        <w:rPr>
          <w:sz w:val="24"/>
          <w:szCs w:val="24"/>
        </w:rPr>
      </w:pPr>
    </w:p>
    <w:p w:rsidR="00406862" w:rsidRDefault="00406862" w:rsidP="00406862">
      <w:pPr>
        <w:ind w:left="2028" w:right="1312" w:hanging="1927"/>
        <w:rPr>
          <w:sz w:val="22"/>
          <w:szCs w:val="22"/>
        </w:rPr>
      </w:pPr>
      <w:r>
        <w:rPr>
          <w:b/>
          <w:color w:val="212121"/>
          <w:sz w:val="22"/>
          <w:szCs w:val="22"/>
        </w:rPr>
        <w:t xml:space="preserve">Job </w:t>
      </w:r>
      <w:r>
        <w:rPr>
          <w:b/>
          <w:color w:val="212121"/>
          <w:spacing w:val="-1"/>
          <w:sz w:val="22"/>
          <w:szCs w:val="22"/>
        </w:rPr>
        <w:t>k</w:t>
      </w:r>
      <w:r>
        <w:rPr>
          <w:b/>
          <w:color w:val="212121"/>
          <w:sz w:val="22"/>
          <w:szCs w:val="22"/>
        </w:rPr>
        <w:t>ey r</w:t>
      </w:r>
      <w:r>
        <w:rPr>
          <w:b/>
          <w:color w:val="212121"/>
          <w:spacing w:val="-2"/>
          <w:sz w:val="22"/>
          <w:szCs w:val="22"/>
        </w:rPr>
        <w:t>o</w:t>
      </w:r>
      <w:r>
        <w:rPr>
          <w:b/>
          <w:color w:val="212121"/>
          <w:spacing w:val="1"/>
          <w:sz w:val="22"/>
          <w:szCs w:val="22"/>
        </w:rPr>
        <w:t>l</w:t>
      </w:r>
      <w:r>
        <w:rPr>
          <w:b/>
          <w:color w:val="212121"/>
          <w:spacing w:val="-2"/>
          <w:sz w:val="22"/>
          <w:szCs w:val="22"/>
        </w:rPr>
        <w:t>e</w:t>
      </w:r>
      <w:r>
        <w:rPr>
          <w:b/>
          <w:color w:val="212121"/>
          <w:sz w:val="22"/>
          <w:szCs w:val="22"/>
        </w:rPr>
        <w:t>s       :</w:t>
      </w:r>
      <w:r>
        <w:rPr>
          <w:b/>
          <w:color w:val="212121"/>
          <w:spacing w:val="1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>-</w:t>
      </w:r>
      <w:r>
        <w:rPr>
          <w:b/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pacing w:val="-1"/>
          <w:sz w:val="22"/>
          <w:szCs w:val="22"/>
        </w:rPr>
        <w:t>O</w:t>
      </w:r>
      <w:r>
        <w:rPr>
          <w:color w:val="212121"/>
          <w:spacing w:val="-2"/>
          <w:sz w:val="22"/>
          <w:szCs w:val="22"/>
        </w:rPr>
        <w:t>p</w:t>
      </w:r>
      <w:r>
        <w:rPr>
          <w:color w:val="212121"/>
          <w:sz w:val="22"/>
          <w:szCs w:val="22"/>
        </w:rPr>
        <w:t>en</w:t>
      </w:r>
      <w:r>
        <w:rPr>
          <w:color w:val="212121"/>
          <w:spacing w:val="-1"/>
          <w:sz w:val="22"/>
          <w:szCs w:val="22"/>
        </w:rPr>
        <w:t>i</w:t>
      </w:r>
      <w:r>
        <w:rPr>
          <w:color w:val="212121"/>
          <w:sz w:val="22"/>
          <w:szCs w:val="22"/>
        </w:rPr>
        <w:t>ng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s</w:t>
      </w:r>
      <w:r>
        <w:rPr>
          <w:color w:val="212121"/>
          <w:spacing w:val="1"/>
          <w:sz w:val="22"/>
          <w:szCs w:val="22"/>
        </w:rPr>
        <w:t>t</w:t>
      </w:r>
      <w:r>
        <w:rPr>
          <w:color w:val="212121"/>
          <w:sz w:val="22"/>
          <w:szCs w:val="22"/>
        </w:rPr>
        <w:t>ock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 xml:space="preserve">and </w:t>
      </w:r>
      <w:r>
        <w:rPr>
          <w:color w:val="212121"/>
          <w:spacing w:val="-2"/>
          <w:sz w:val="22"/>
          <w:szCs w:val="22"/>
        </w:rPr>
        <w:t>c</w:t>
      </w:r>
      <w:r>
        <w:rPr>
          <w:color w:val="212121"/>
          <w:spacing w:val="1"/>
          <w:sz w:val="22"/>
          <w:szCs w:val="22"/>
        </w:rPr>
        <w:t>l</w:t>
      </w:r>
      <w:r>
        <w:rPr>
          <w:color w:val="212121"/>
          <w:sz w:val="22"/>
          <w:szCs w:val="22"/>
        </w:rPr>
        <w:t>o</w:t>
      </w:r>
      <w:r>
        <w:rPr>
          <w:color w:val="212121"/>
          <w:spacing w:val="-2"/>
          <w:sz w:val="22"/>
          <w:szCs w:val="22"/>
        </w:rPr>
        <w:t>s</w:t>
      </w:r>
      <w:r>
        <w:rPr>
          <w:color w:val="212121"/>
          <w:spacing w:val="1"/>
          <w:sz w:val="22"/>
          <w:szCs w:val="22"/>
        </w:rPr>
        <w:t>i</w:t>
      </w:r>
      <w:r>
        <w:rPr>
          <w:color w:val="212121"/>
          <w:sz w:val="22"/>
          <w:szCs w:val="22"/>
        </w:rPr>
        <w:t>ng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s</w:t>
      </w:r>
      <w:r>
        <w:rPr>
          <w:color w:val="212121"/>
          <w:spacing w:val="1"/>
          <w:sz w:val="22"/>
          <w:szCs w:val="22"/>
        </w:rPr>
        <w:t>t</w:t>
      </w:r>
      <w:r>
        <w:rPr>
          <w:color w:val="212121"/>
          <w:sz w:val="22"/>
          <w:szCs w:val="22"/>
        </w:rPr>
        <w:t xml:space="preserve">ock </w:t>
      </w:r>
      <w:r>
        <w:rPr>
          <w:color w:val="212121"/>
          <w:spacing w:val="-2"/>
          <w:sz w:val="22"/>
          <w:szCs w:val="22"/>
        </w:rPr>
        <w:t>r</w:t>
      </w:r>
      <w:r>
        <w:rPr>
          <w:color w:val="212121"/>
          <w:sz w:val="22"/>
          <w:szCs w:val="22"/>
        </w:rPr>
        <w:t>epo</w:t>
      </w:r>
      <w:r>
        <w:rPr>
          <w:color w:val="212121"/>
          <w:spacing w:val="-1"/>
          <w:sz w:val="22"/>
          <w:szCs w:val="22"/>
        </w:rPr>
        <w:t>r</w:t>
      </w:r>
      <w:r>
        <w:rPr>
          <w:color w:val="212121"/>
          <w:spacing w:val="1"/>
          <w:sz w:val="22"/>
          <w:szCs w:val="22"/>
        </w:rPr>
        <w:t>t</w:t>
      </w:r>
      <w:r>
        <w:rPr>
          <w:color w:val="212121"/>
          <w:sz w:val="22"/>
          <w:szCs w:val="22"/>
        </w:rPr>
        <w:t xml:space="preserve">s, </w:t>
      </w:r>
      <w:r>
        <w:rPr>
          <w:color w:val="212121"/>
          <w:spacing w:val="-2"/>
          <w:sz w:val="22"/>
          <w:szCs w:val="22"/>
        </w:rPr>
        <w:t>c</w:t>
      </w:r>
      <w:r>
        <w:rPr>
          <w:color w:val="212121"/>
          <w:sz w:val="22"/>
          <w:szCs w:val="22"/>
        </w:rPr>
        <w:t>o</w:t>
      </w:r>
      <w:r>
        <w:rPr>
          <w:color w:val="212121"/>
          <w:spacing w:val="-1"/>
          <w:sz w:val="22"/>
          <w:szCs w:val="22"/>
        </w:rPr>
        <w:t>l</w:t>
      </w:r>
      <w:r>
        <w:rPr>
          <w:color w:val="212121"/>
          <w:spacing w:val="1"/>
          <w:sz w:val="22"/>
          <w:szCs w:val="22"/>
        </w:rPr>
        <w:t>l</w:t>
      </w:r>
      <w:r>
        <w:rPr>
          <w:color w:val="212121"/>
          <w:sz w:val="22"/>
          <w:szCs w:val="22"/>
        </w:rPr>
        <w:t>e</w:t>
      </w:r>
      <w:r>
        <w:rPr>
          <w:color w:val="212121"/>
          <w:spacing w:val="-2"/>
          <w:sz w:val="22"/>
          <w:szCs w:val="22"/>
        </w:rPr>
        <w:t>c</w:t>
      </w:r>
      <w:r>
        <w:rPr>
          <w:color w:val="212121"/>
          <w:spacing w:val="1"/>
          <w:sz w:val="22"/>
          <w:szCs w:val="22"/>
        </w:rPr>
        <w:t>t</w:t>
      </w:r>
      <w:r>
        <w:rPr>
          <w:color w:val="212121"/>
          <w:spacing w:val="-1"/>
          <w:sz w:val="22"/>
          <w:szCs w:val="22"/>
        </w:rPr>
        <w:t>i</w:t>
      </w:r>
      <w:r>
        <w:rPr>
          <w:color w:val="212121"/>
          <w:sz w:val="22"/>
          <w:szCs w:val="22"/>
        </w:rPr>
        <w:t>ng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da</w:t>
      </w:r>
      <w:r>
        <w:rPr>
          <w:color w:val="212121"/>
          <w:spacing w:val="1"/>
          <w:sz w:val="22"/>
          <w:szCs w:val="22"/>
        </w:rPr>
        <w:t>t</w:t>
      </w:r>
      <w:r>
        <w:rPr>
          <w:color w:val="212121"/>
          <w:sz w:val="22"/>
          <w:szCs w:val="22"/>
        </w:rPr>
        <w:t>a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pacing w:val="1"/>
          <w:sz w:val="22"/>
          <w:szCs w:val="22"/>
        </w:rPr>
        <w:t>fr</w:t>
      </w:r>
      <w:r>
        <w:rPr>
          <w:color w:val="212121"/>
          <w:sz w:val="22"/>
          <w:szCs w:val="22"/>
        </w:rPr>
        <w:t>om</w:t>
      </w:r>
      <w:r>
        <w:rPr>
          <w:color w:val="212121"/>
          <w:spacing w:val="-4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sou</w:t>
      </w:r>
      <w:r>
        <w:rPr>
          <w:color w:val="212121"/>
          <w:spacing w:val="-1"/>
          <w:sz w:val="22"/>
          <w:szCs w:val="22"/>
        </w:rPr>
        <w:t>r</w:t>
      </w:r>
      <w:r>
        <w:rPr>
          <w:color w:val="212121"/>
          <w:sz w:val="22"/>
          <w:szCs w:val="22"/>
        </w:rPr>
        <w:t xml:space="preserve">ce, </w:t>
      </w:r>
      <w:r>
        <w:rPr>
          <w:color w:val="212121"/>
          <w:spacing w:val="-1"/>
          <w:sz w:val="22"/>
          <w:szCs w:val="22"/>
        </w:rPr>
        <w:t>U</w:t>
      </w:r>
      <w:r>
        <w:rPr>
          <w:color w:val="212121"/>
          <w:sz w:val="22"/>
          <w:szCs w:val="22"/>
        </w:rPr>
        <w:t>pd</w:t>
      </w:r>
      <w:r>
        <w:rPr>
          <w:color w:val="212121"/>
          <w:spacing w:val="-2"/>
          <w:sz w:val="22"/>
          <w:szCs w:val="22"/>
        </w:rPr>
        <w:t>a</w:t>
      </w:r>
      <w:r>
        <w:rPr>
          <w:color w:val="212121"/>
          <w:spacing w:val="1"/>
          <w:sz w:val="22"/>
          <w:szCs w:val="22"/>
        </w:rPr>
        <w:t>ti</w:t>
      </w:r>
      <w:r>
        <w:rPr>
          <w:color w:val="212121"/>
          <w:sz w:val="22"/>
          <w:szCs w:val="22"/>
        </w:rPr>
        <w:t>ng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and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M</w:t>
      </w:r>
      <w:r>
        <w:rPr>
          <w:color w:val="212121"/>
          <w:spacing w:val="-2"/>
          <w:sz w:val="22"/>
          <w:szCs w:val="22"/>
        </w:rPr>
        <w:t>a</w:t>
      </w:r>
      <w:r>
        <w:rPr>
          <w:color w:val="212121"/>
          <w:spacing w:val="1"/>
          <w:sz w:val="22"/>
          <w:szCs w:val="22"/>
        </w:rPr>
        <w:t>i</w:t>
      </w:r>
      <w:r>
        <w:rPr>
          <w:color w:val="212121"/>
          <w:sz w:val="22"/>
          <w:szCs w:val="22"/>
        </w:rPr>
        <w:t>n</w:t>
      </w:r>
      <w:r>
        <w:rPr>
          <w:color w:val="212121"/>
          <w:spacing w:val="-1"/>
          <w:sz w:val="22"/>
          <w:szCs w:val="22"/>
        </w:rPr>
        <w:t>t</w:t>
      </w:r>
      <w:r>
        <w:rPr>
          <w:color w:val="212121"/>
          <w:sz w:val="22"/>
          <w:szCs w:val="22"/>
        </w:rPr>
        <w:t>a</w:t>
      </w:r>
      <w:r>
        <w:rPr>
          <w:color w:val="212121"/>
          <w:spacing w:val="1"/>
          <w:sz w:val="22"/>
          <w:szCs w:val="22"/>
        </w:rPr>
        <w:t>i</w:t>
      </w:r>
      <w:r>
        <w:rPr>
          <w:color w:val="212121"/>
          <w:spacing w:val="-2"/>
          <w:sz w:val="22"/>
          <w:szCs w:val="22"/>
        </w:rPr>
        <w:t>n</w:t>
      </w:r>
      <w:r>
        <w:rPr>
          <w:color w:val="212121"/>
          <w:spacing w:val="1"/>
          <w:sz w:val="22"/>
          <w:szCs w:val="22"/>
        </w:rPr>
        <w:t>i</w:t>
      </w:r>
      <w:r>
        <w:rPr>
          <w:color w:val="212121"/>
          <w:sz w:val="22"/>
          <w:szCs w:val="22"/>
        </w:rPr>
        <w:t>ng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M</w:t>
      </w:r>
      <w:r>
        <w:rPr>
          <w:color w:val="212121"/>
          <w:spacing w:val="-3"/>
          <w:sz w:val="22"/>
          <w:szCs w:val="22"/>
        </w:rPr>
        <w:t>I</w:t>
      </w:r>
      <w:r>
        <w:rPr>
          <w:color w:val="212121"/>
          <w:sz w:val="22"/>
          <w:szCs w:val="22"/>
        </w:rPr>
        <w:t>S r</w:t>
      </w:r>
      <w:r>
        <w:rPr>
          <w:color w:val="212121"/>
          <w:spacing w:val="1"/>
          <w:sz w:val="22"/>
          <w:szCs w:val="22"/>
        </w:rPr>
        <w:t>e</w:t>
      </w:r>
      <w:r>
        <w:rPr>
          <w:color w:val="212121"/>
          <w:sz w:val="22"/>
          <w:szCs w:val="22"/>
        </w:rPr>
        <w:t>po</w:t>
      </w:r>
      <w:r>
        <w:rPr>
          <w:color w:val="212121"/>
          <w:spacing w:val="-2"/>
          <w:sz w:val="22"/>
          <w:szCs w:val="22"/>
        </w:rPr>
        <w:t>r</w:t>
      </w:r>
      <w:r>
        <w:rPr>
          <w:color w:val="212121"/>
          <w:spacing w:val="1"/>
          <w:sz w:val="22"/>
          <w:szCs w:val="22"/>
        </w:rPr>
        <w:t>t</w:t>
      </w:r>
      <w:r>
        <w:rPr>
          <w:color w:val="212121"/>
          <w:sz w:val="22"/>
          <w:szCs w:val="22"/>
        </w:rPr>
        <w:t>s,</w:t>
      </w:r>
      <w:r>
        <w:rPr>
          <w:color w:val="212121"/>
          <w:spacing w:val="3"/>
          <w:sz w:val="22"/>
          <w:szCs w:val="22"/>
        </w:rPr>
        <w:t xml:space="preserve"> </w:t>
      </w:r>
      <w:r>
        <w:rPr>
          <w:color w:val="000000"/>
          <w:spacing w:val="-2"/>
          <w:sz w:val="22"/>
          <w:szCs w:val="22"/>
        </w:rPr>
        <w:t>c</w:t>
      </w:r>
      <w:r>
        <w:rPr>
          <w:color w:val="000000"/>
          <w:sz w:val="22"/>
          <w:szCs w:val="22"/>
        </w:rPr>
        <w:t>o</w:t>
      </w:r>
      <w:r>
        <w:rPr>
          <w:color w:val="000000"/>
          <w:spacing w:val="-4"/>
          <w:sz w:val="22"/>
          <w:szCs w:val="22"/>
        </w:rPr>
        <w:t>m</w:t>
      </w:r>
      <w:r>
        <w:rPr>
          <w:color w:val="000000"/>
          <w:sz w:val="22"/>
          <w:szCs w:val="22"/>
        </w:rPr>
        <w:t>pa</w:t>
      </w:r>
      <w:r>
        <w:rPr>
          <w:color w:val="000000"/>
          <w:spacing w:val="1"/>
          <w:sz w:val="22"/>
          <w:szCs w:val="22"/>
        </w:rPr>
        <w:t>ri</w:t>
      </w:r>
      <w:r>
        <w:rPr>
          <w:color w:val="000000"/>
          <w:sz w:val="22"/>
          <w:szCs w:val="22"/>
        </w:rPr>
        <w:t>ng</w:t>
      </w:r>
      <w:r>
        <w:rPr>
          <w:color w:val="000000"/>
          <w:spacing w:val="-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</w:t>
      </w:r>
      <w:r>
        <w:rPr>
          <w:color w:val="000000"/>
          <w:spacing w:val="-3"/>
          <w:sz w:val="22"/>
          <w:szCs w:val="22"/>
        </w:rPr>
        <w:t>I</w:t>
      </w:r>
      <w:r>
        <w:rPr>
          <w:color w:val="000000"/>
          <w:sz w:val="22"/>
          <w:szCs w:val="22"/>
        </w:rPr>
        <w:t>S r</w:t>
      </w:r>
      <w:r>
        <w:rPr>
          <w:color w:val="000000"/>
          <w:spacing w:val="1"/>
          <w:sz w:val="22"/>
          <w:szCs w:val="22"/>
        </w:rPr>
        <w:t>e</w:t>
      </w:r>
      <w:r>
        <w:rPr>
          <w:color w:val="000000"/>
          <w:sz w:val="22"/>
          <w:szCs w:val="22"/>
        </w:rPr>
        <w:t>po</w:t>
      </w:r>
      <w:r>
        <w:rPr>
          <w:color w:val="000000"/>
          <w:spacing w:val="1"/>
          <w:sz w:val="22"/>
          <w:szCs w:val="22"/>
        </w:rPr>
        <w:t>rt</w:t>
      </w:r>
      <w:r>
        <w:rPr>
          <w:color w:val="000000"/>
          <w:spacing w:val="-2"/>
          <w:sz w:val="22"/>
          <w:szCs w:val="22"/>
        </w:rPr>
        <w:t>s</w:t>
      </w:r>
      <w:r>
        <w:rPr>
          <w:color w:val="000000"/>
          <w:sz w:val="22"/>
          <w:szCs w:val="22"/>
        </w:rPr>
        <w:t>,</w:t>
      </w:r>
    </w:p>
    <w:p w:rsidR="00406862" w:rsidRDefault="00406862" w:rsidP="00406862">
      <w:pPr>
        <w:spacing w:line="240" w:lineRule="exact"/>
        <w:ind w:left="2035"/>
        <w:rPr>
          <w:sz w:val="22"/>
          <w:szCs w:val="22"/>
        </w:rPr>
      </w:pPr>
      <w:proofErr w:type="gramStart"/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n</w:t>
      </w:r>
      <w:r>
        <w:rPr>
          <w:color w:val="212121"/>
          <w:sz w:val="22"/>
          <w:szCs w:val="22"/>
        </w:rPr>
        <w:t>,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p</w:t>
      </w:r>
      <w:r>
        <w:rPr>
          <w:color w:val="212121"/>
          <w:spacing w:val="-2"/>
          <w:sz w:val="22"/>
          <w:szCs w:val="22"/>
        </w:rPr>
        <w:t>r</w:t>
      </w:r>
      <w:r>
        <w:rPr>
          <w:color w:val="212121"/>
          <w:sz w:val="22"/>
          <w:szCs w:val="22"/>
        </w:rPr>
        <w:t>epa</w:t>
      </w:r>
      <w:r>
        <w:rPr>
          <w:color w:val="212121"/>
          <w:spacing w:val="-2"/>
          <w:sz w:val="22"/>
          <w:szCs w:val="22"/>
        </w:rPr>
        <w:t>r</w:t>
      </w:r>
      <w:r>
        <w:rPr>
          <w:color w:val="212121"/>
          <w:spacing w:val="1"/>
          <w:sz w:val="22"/>
          <w:szCs w:val="22"/>
        </w:rPr>
        <w:t>i</w:t>
      </w:r>
      <w:r>
        <w:rPr>
          <w:color w:val="212121"/>
          <w:sz w:val="22"/>
          <w:szCs w:val="22"/>
        </w:rPr>
        <w:t>ng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and pu</w:t>
      </w:r>
      <w:r>
        <w:rPr>
          <w:color w:val="212121"/>
          <w:spacing w:val="-2"/>
          <w:sz w:val="22"/>
          <w:szCs w:val="22"/>
        </w:rPr>
        <w:t>n</w:t>
      </w:r>
      <w:r>
        <w:rPr>
          <w:color w:val="212121"/>
          <w:sz w:val="22"/>
          <w:szCs w:val="22"/>
        </w:rPr>
        <w:t>ch</w:t>
      </w:r>
      <w:r>
        <w:rPr>
          <w:color w:val="212121"/>
          <w:spacing w:val="-1"/>
          <w:sz w:val="22"/>
          <w:szCs w:val="22"/>
        </w:rPr>
        <w:t>i</w:t>
      </w:r>
      <w:r>
        <w:rPr>
          <w:color w:val="212121"/>
          <w:sz w:val="22"/>
          <w:szCs w:val="22"/>
        </w:rPr>
        <w:t>ng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pacing w:val="1"/>
          <w:sz w:val="22"/>
          <w:szCs w:val="22"/>
        </w:rPr>
        <w:t>t</w:t>
      </w:r>
      <w:r>
        <w:rPr>
          <w:color w:val="212121"/>
          <w:sz w:val="22"/>
          <w:szCs w:val="22"/>
        </w:rPr>
        <w:t xml:space="preserve">ax </w:t>
      </w:r>
      <w:r>
        <w:rPr>
          <w:color w:val="212121"/>
          <w:spacing w:val="-1"/>
          <w:sz w:val="22"/>
          <w:szCs w:val="22"/>
        </w:rPr>
        <w:t>i</w:t>
      </w:r>
      <w:r>
        <w:rPr>
          <w:color w:val="212121"/>
          <w:spacing w:val="-2"/>
          <w:sz w:val="22"/>
          <w:szCs w:val="22"/>
        </w:rPr>
        <w:t>nv</w:t>
      </w:r>
      <w:r>
        <w:rPr>
          <w:color w:val="212121"/>
          <w:sz w:val="22"/>
          <w:szCs w:val="22"/>
        </w:rPr>
        <w:t>o</w:t>
      </w:r>
      <w:r>
        <w:rPr>
          <w:color w:val="212121"/>
          <w:spacing w:val="1"/>
          <w:sz w:val="22"/>
          <w:szCs w:val="22"/>
        </w:rPr>
        <w:t>i</w:t>
      </w:r>
      <w:r>
        <w:rPr>
          <w:color w:val="212121"/>
          <w:sz w:val="22"/>
          <w:szCs w:val="22"/>
        </w:rPr>
        <w:t>ce</w:t>
      </w:r>
      <w:r>
        <w:rPr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and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s</w:t>
      </w:r>
      <w:r>
        <w:rPr>
          <w:color w:val="212121"/>
          <w:spacing w:val="1"/>
          <w:sz w:val="22"/>
          <w:szCs w:val="22"/>
        </w:rPr>
        <w:t>t</w:t>
      </w:r>
      <w:r>
        <w:rPr>
          <w:color w:val="212121"/>
          <w:spacing w:val="-2"/>
          <w:sz w:val="22"/>
          <w:szCs w:val="22"/>
        </w:rPr>
        <w:t>o</w:t>
      </w:r>
      <w:r>
        <w:rPr>
          <w:color w:val="212121"/>
          <w:sz w:val="22"/>
          <w:szCs w:val="22"/>
        </w:rPr>
        <w:t>ck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aud</w:t>
      </w:r>
      <w:r>
        <w:rPr>
          <w:color w:val="212121"/>
          <w:spacing w:val="-1"/>
          <w:sz w:val="22"/>
          <w:szCs w:val="22"/>
        </w:rPr>
        <w:t>i</w:t>
      </w:r>
      <w:r>
        <w:rPr>
          <w:color w:val="212121"/>
          <w:spacing w:val="1"/>
          <w:sz w:val="22"/>
          <w:szCs w:val="22"/>
        </w:rPr>
        <w:t>ti</w:t>
      </w:r>
      <w:r>
        <w:rPr>
          <w:color w:val="212121"/>
          <w:sz w:val="22"/>
          <w:szCs w:val="22"/>
        </w:rPr>
        <w:t>n</w:t>
      </w:r>
      <w:r>
        <w:rPr>
          <w:color w:val="212121"/>
          <w:spacing w:val="-2"/>
          <w:sz w:val="22"/>
          <w:szCs w:val="22"/>
        </w:rPr>
        <w:t>g</w:t>
      </w:r>
      <w:r>
        <w:rPr>
          <w:color w:val="212121"/>
          <w:sz w:val="22"/>
          <w:szCs w:val="22"/>
        </w:rPr>
        <w:t>.</w:t>
      </w:r>
      <w:proofErr w:type="gramEnd"/>
    </w:p>
    <w:p w:rsidR="00406862" w:rsidRDefault="00406862" w:rsidP="00406862">
      <w:pPr>
        <w:spacing w:line="200" w:lineRule="exact"/>
      </w:pPr>
    </w:p>
    <w:p w:rsidR="00406862" w:rsidRDefault="00406862" w:rsidP="00406862">
      <w:pPr>
        <w:spacing w:before="17" w:line="240" w:lineRule="exact"/>
        <w:rPr>
          <w:sz w:val="24"/>
          <w:szCs w:val="24"/>
        </w:rPr>
      </w:pPr>
    </w:p>
    <w:p w:rsidR="00406862" w:rsidRDefault="00406862" w:rsidP="00406862">
      <w:pPr>
        <w:spacing w:line="300" w:lineRule="exact"/>
        <w:ind w:left="100"/>
        <w:rPr>
          <w:b/>
          <w:color w:val="4F81BC"/>
          <w:position w:val="-1"/>
          <w:sz w:val="28"/>
          <w:szCs w:val="28"/>
        </w:rPr>
      </w:pPr>
    </w:p>
    <w:p w:rsidR="00406862" w:rsidRDefault="00406862" w:rsidP="00406862">
      <w:pPr>
        <w:spacing w:line="300" w:lineRule="exact"/>
        <w:ind w:left="100"/>
        <w:rPr>
          <w:b/>
          <w:color w:val="4F81BC"/>
          <w:position w:val="-1"/>
          <w:sz w:val="28"/>
          <w:szCs w:val="28"/>
        </w:rPr>
      </w:pPr>
    </w:p>
    <w:p w:rsidR="00406862" w:rsidRDefault="00406862" w:rsidP="00406862">
      <w:pPr>
        <w:spacing w:line="300" w:lineRule="exact"/>
        <w:ind w:left="100"/>
        <w:rPr>
          <w:b/>
          <w:color w:val="4F81BC"/>
          <w:position w:val="-1"/>
          <w:sz w:val="28"/>
          <w:szCs w:val="28"/>
        </w:rPr>
      </w:pPr>
    </w:p>
    <w:p w:rsidR="00406862" w:rsidRDefault="00406862" w:rsidP="00406862">
      <w:pPr>
        <w:spacing w:line="300" w:lineRule="exact"/>
        <w:ind w:left="100"/>
        <w:rPr>
          <w:b/>
          <w:color w:val="4F81BC"/>
          <w:position w:val="-1"/>
          <w:sz w:val="28"/>
          <w:szCs w:val="28"/>
        </w:rPr>
      </w:pPr>
    </w:p>
    <w:p w:rsidR="00406862" w:rsidRDefault="00406862" w:rsidP="00406862">
      <w:pPr>
        <w:spacing w:line="300" w:lineRule="exact"/>
        <w:ind w:left="100"/>
        <w:rPr>
          <w:b/>
          <w:color w:val="4F81BC"/>
          <w:position w:val="-1"/>
          <w:sz w:val="28"/>
          <w:szCs w:val="28"/>
        </w:rPr>
      </w:pPr>
    </w:p>
    <w:p w:rsidR="00406862" w:rsidRDefault="00406862" w:rsidP="00406862">
      <w:pPr>
        <w:spacing w:line="300" w:lineRule="exact"/>
        <w:ind w:left="100"/>
        <w:rPr>
          <w:b/>
          <w:color w:val="4F81BC"/>
          <w:position w:val="-1"/>
          <w:sz w:val="28"/>
          <w:szCs w:val="28"/>
        </w:rPr>
      </w:pPr>
    </w:p>
    <w:p w:rsidR="00406862" w:rsidRDefault="00406862" w:rsidP="00406862">
      <w:pPr>
        <w:spacing w:line="300" w:lineRule="exact"/>
        <w:ind w:left="100"/>
        <w:rPr>
          <w:b/>
          <w:color w:val="4F81BC"/>
          <w:position w:val="-1"/>
          <w:sz w:val="28"/>
          <w:szCs w:val="28"/>
        </w:rPr>
      </w:pPr>
      <w:bookmarkStart w:id="0" w:name="_GoBack"/>
      <w:bookmarkEnd w:id="0"/>
    </w:p>
    <w:p w:rsidR="00406862" w:rsidRDefault="00406862" w:rsidP="00406862">
      <w:pPr>
        <w:spacing w:line="300" w:lineRule="exact"/>
        <w:ind w:left="100"/>
        <w:rPr>
          <w:b/>
          <w:color w:val="4F81BC"/>
          <w:position w:val="-1"/>
          <w:sz w:val="28"/>
          <w:szCs w:val="28"/>
        </w:rPr>
      </w:pPr>
    </w:p>
    <w:p w:rsidR="00406862" w:rsidRDefault="00406862" w:rsidP="00406862">
      <w:pPr>
        <w:spacing w:line="300" w:lineRule="exact"/>
        <w:ind w:left="100"/>
        <w:rPr>
          <w:sz w:val="28"/>
          <w:szCs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300355</wp:posOffset>
                </wp:positionV>
                <wp:extent cx="5386705" cy="0"/>
                <wp:effectExtent l="10795" t="5080" r="12700" b="1397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6705" cy="0"/>
                          <a:chOff x="1412" y="473"/>
                          <a:chExt cx="8483" cy="0"/>
                        </a:xfrm>
                      </wpg:grpSpPr>
                      <wps:wsp>
                        <wps:cNvPr id="10" name="Freeform 21"/>
                        <wps:cNvSpPr>
                          <a:spLocks/>
                        </wps:cNvSpPr>
                        <wps:spPr bwMode="auto">
                          <a:xfrm>
                            <a:off x="1412" y="473"/>
                            <a:ext cx="8483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8483"/>
                              <a:gd name="T2" fmla="+- 0 9895 1412"/>
                              <a:gd name="T3" fmla="*/ T2 w 848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83">
                                <a:moveTo>
                                  <a:pt x="0" y="0"/>
                                </a:moveTo>
                                <a:lnTo>
                                  <a:pt x="848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70.6pt;margin-top:23.65pt;width:424.15pt;height:0;z-index:-251657216;mso-position-horizontal-relative:page" coordorigin="1412,473" coordsize="848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">
                <v:shape id="Freeform 21" o:spid="_x0000_s1027" style="position:absolute;left:1412;top:473;width:8483;height:0;visibility:visible;mso-wrap-style:square;v-text-anchor:top" coordsize="84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UuYcYA&#10;AADbAAAADwAAAGRycy9kb3ducmV2LnhtbESPQWvCQBCF7wX/wzJCL0U3FtpKdJVgKXhoD6ZevA3Z&#10;MYlmZ2N2TdJ/3zkUepvhvXnvm/V2dI3qqQu1ZwOLeQKKuPC25tLA8ftjtgQVIrLFxjMZ+KEA283k&#10;YY2p9QMfqM9jqSSEQ4oGqhjbVOtQVOQwzH1LLNrZdw6jrF2pbYeDhLtGPyfJq3ZYszRU2NKuouKa&#10;352B/T3Js7fb4WURn977y4nCVzZ8GvM4HbMVqEhj/Df/Xe+t4Au9/CID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eUuYcYAAADbAAAADwAAAAAAAAAAAAAAAACYAgAAZHJz&#10;L2Rvd25yZXYueG1sUEsFBgAAAAAEAAQA9QAAAIsDAAAAAA==&#10;" path="m,l8483,e" filled="f" strokecolor="#4f81bc" strokeweight=".58pt">
                  <v:path arrowok="t" o:connecttype="custom" o:connectlocs="0,0;8483,0" o:connectangles="0,0"/>
                </v:shape>
                <w10:wrap anchorx="page"/>
              </v:group>
            </w:pict>
          </mc:Fallback>
        </mc:AlternateContent>
      </w:r>
      <w:r>
        <w:rPr>
          <w:b/>
          <w:color w:val="4F81BC"/>
          <w:position w:val="-1"/>
          <w:sz w:val="28"/>
          <w:szCs w:val="28"/>
        </w:rPr>
        <w:t>Techn</w:t>
      </w:r>
      <w:r>
        <w:rPr>
          <w:b/>
          <w:color w:val="4F81BC"/>
          <w:spacing w:val="-1"/>
          <w:position w:val="-1"/>
          <w:sz w:val="28"/>
          <w:szCs w:val="28"/>
        </w:rPr>
        <w:t>i</w:t>
      </w:r>
      <w:r>
        <w:rPr>
          <w:b/>
          <w:color w:val="4F81BC"/>
          <w:position w:val="-1"/>
          <w:sz w:val="28"/>
          <w:szCs w:val="28"/>
        </w:rPr>
        <w:t>c</w:t>
      </w:r>
      <w:r>
        <w:rPr>
          <w:b/>
          <w:color w:val="4F81BC"/>
          <w:spacing w:val="-1"/>
          <w:position w:val="-1"/>
          <w:sz w:val="28"/>
          <w:szCs w:val="28"/>
        </w:rPr>
        <w:t>a</w:t>
      </w:r>
      <w:r>
        <w:rPr>
          <w:b/>
          <w:color w:val="4F81BC"/>
          <w:position w:val="-1"/>
          <w:sz w:val="28"/>
          <w:szCs w:val="28"/>
        </w:rPr>
        <w:t>l</w:t>
      </w:r>
      <w:r>
        <w:rPr>
          <w:b/>
          <w:color w:val="4F81BC"/>
          <w:spacing w:val="1"/>
          <w:position w:val="-1"/>
          <w:sz w:val="28"/>
          <w:szCs w:val="28"/>
        </w:rPr>
        <w:t xml:space="preserve"> </w:t>
      </w:r>
      <w:r>
        <w:rPr>
          <w:b/>
          <w:color w:val="4F81BC"/>
          <w:position w:val="-1"/>
          <w:sz w:val="28"/>
          <w:szCs w:val="28"/>
        </w:rPr>
        <w:t>S</w:t>
      </w:r>
      <w:r>
        <w:rPr>
          <w:b/>
          <w:color w:val="4F81BC"/>
          <w:spacing w:val="-6"/>
          <w:position w:val="-1"/>
          <w:sz w:val="28"/>
          <w:szCs w:val="28"/>
        </w:rPr>
        <w:t>k</w:t>
      </w:r>
      <w:r>
        <w:rPr>
          <w:b/>
          <w:color w:val="4F81BC"/>
          <w:spacing w:val="1"/>
          <w:position w:val="-1"/>
          <w:sz w:val="28"/>
          <w:szCs w:val="28"/>
        </w:rPr>
        <w:t>ill</w:t>
      </w:r>
      <w:r>
        <w:rPr>
          <w:b/>
          <w:color w:val="4F81BC"/>
          <w:position w:val="-1"/>
          <w:sz w:val="28"/>
          <w:szCs w:val="28"/>
        </w:rPr>
        <w:t>s</w:t>
      </w:r>
    </w:p>
    <w:p w:rsidR="00406862" w:rsidRDefault="00406862" w:rsidP="00406862">
      <w:pPr>
        <w:spacing w:line="200" w:lineRule="exact"/>
      </w:pPr>
    </w:p>
    <w:p w:rsidR="00406862" w:rsidRDefault="00406862" w:rsidP="00406862">
      <w:pPr>
        <w:spacing w:before="14" w:line="200" w:lineRule="exact"/>
      </w:pPr>
    </w:p>
    <w:p w:rsidR="00406862" w:rsidRDefault="00406862" w:rsidP="00406862">
      <w:pPr>
        <w:spacing w:before="20"/>
        <w:ind w:left="460"/>
        <w:rPr>
          <w:sz w:val="22"/>
          <w:szCs w:val="22"/>
        </w:rPr>
      </w:pPr>
      <w:proofErr w:type="gramStart"/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s window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98</w:t>
      </w:r>
      <w:r>
        <w:rPr>
          <w:spacing w:val="1"/>
          <w:sz w:val="22"/>
          <w:szCs w:val="22"/>
        </w:rPr>
        <w:t>/</w:t>
      </w:r>
      <w:r>
        <w:rPr>
          <w:sz w:val="22"/>
          <w:szCs w:val="22"/>
        </w:rPr>
        <w:t>20</w:t>
      </w:r>
      <w:r>
        <w:rPr>
          <w:spacing w:val="-2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-1"/>
          <w:sz w:val="22"/>
          <w:szCs w:val="22"/>
        </w:rPr>
        <w:t>/</w:t>
      </w:r>
      <w:r>
        <w:rPr>
          <w:spacing w:val="1"/>
          <w:sz w:val="22"/>
          <w:szCs w:val="22"/>
        </w:rPr>
        <w:t>X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/</w:t>
      </w:r>
      <w:r>
        <w:rPr>
          <w:spacing w:val="2"/>
          <w:sz w:val="22"/>
          <w:szCs w:val="22"/>
        </w:rPr>
        <w:t>7</w:t>
      </w:r>
      <w:r>
        <w:rPr>
          <w:spacing w:val="1"/>
          <w:sz w:val="22"/>
          <w:szCs w:val="22"/>
        </w:rPr>
        <w:t>/</w:t>
      </w:r>
      <w:r>
        <w:rPr>
          <w:sz w:val="22"/>
          <w:szCs w:val="22"/>
        </w:rPr>
        <w:t>8.</w:t>
      </w:r>
      <w:r>
        <w:rPr>
          <w:spacing w:val="-2"/>
          <w:sz w:val="22"/>
          <w:szCs w:val="22"/>
        </w:rPr>
        <w:t>1</w:t>
      </w:r>
      <w:r>
        <w:rPr>
          <w:sz w:val="22"/>
          <w:szCs w:val="22"/>
        </w:rPr>
        <w:t>0,</w:t>
      </w:r>
      <w:r>
        <w:rPr>
          <w:spacing w:val="-3"/>
          <w:sz w:val="22"/>
          <w:szCs w:val="22"/>
        </w:rPr>
        <w:t>D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P,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ns.</w:t>
      </w:r>
      <w:proofErr w:type="gramEnd"/>
    </w:p>
    <w:p w:rsidR="00406862" w:rsidRDefault="00406862" w:rsidP="00406862">
      <w:pPr>
        <w:spacing w:line="260" w:lineRule="exact"/>
        <w:ind w:left="460"/>
        <w:rPr>
          <w:sz w:val="22"/>
          <w:szCs w:val="22"/>
        </w:rPr>
      </w:pPr>
      <w:r>
        <w:rPr>
          <w:rFonts w:ascii="Symbol" w:eastAsia="Symbol" w:hAnsi="Symbol" w:cs="Symbol"/>
          <w:position w:val="-1"/>
          <w:sz w:val="22"/>
          <w:szCs w:val="22"/>
        </w:rPr>
        <w:t></w:t>
      </w: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M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2"/>
          <w:position w:val="-1"/>
          <w:sz w:val="22"/>
          <w:szCs w:val="22"/>
        </w:rPr>
        <w:t>c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os</w:t>
      </w:r>
      <w:r>
        <w:rPr>
          <w:spacing w:val="-2"/>
          <w:position w:val="-1"/>
          <w:sz w:val="22"/>
          <w:szCs w:val="22"/>
        </w:rPr>
        <w:t>o</w:t>
      </w:r>
      <w:r>
        <w:rPr>
          <w:spacing w:val="1"/>
          <w:position w:val="-1"/>
          <w:sz w:val="22"/>
          <w:szCs w:val="22"/>
        </w:rPr>
        <w:t>f</w:t>
      </w:r>
      <w:r>
        <w:rPr>
          <w:position w:val="-1"/>
          <w:sz w:val="22"/>
          <w:szCs w:val="22"/>
        </w:rPr>
        <w:t>t o</w:t>
      </w:r>
      <w:r>
        <w:rPr>
          <w:spacing w:val="-2"/>
          <w:position w:val="-1"/>
          <w:sz w:val="22"/>
          <w:szCs w:val="22"/>
        </w:rPr>
        <w:t>f</w:t>
      </w:r>
      <w:r>
        <w:rPr>
          <w:spacing w:val="1"/>
          <w:position w:val="-1"/>
          <w:sz w:val="22"/>
          <w:szCs w:val="22"/>
        </w:rPr>
        <w:t>fi</w:t>
      </w:r>
      <w:r>
        <w:rPr>
          <w:spacing w:val="-2"/>
          <w:position w:val="-1"/>
          <w:sz w:val="22"/>
          <w:szCs w:val="22"/>
        </w:rPr>
        <w:t>c</w:t>
      </w:r>
      <w:r>
        <w:rPr>
          <w:position w:val="-1"/>
          <w:sz w:val="22"/>
          <w:szCs w:val="22"/>
        </w:rPr>
        <w:t>e, Ad</w:t>
      </w:r>
      <w:r>
        <w:rPr>
          <w:spacing w:val="-3"/>
          <w:position w:val="-1"/>
          <w:sz w:val="22"/>
          <w:szCs w:val="22"/>
        </w:rPr>
        <w:t>v</w:t>
      </w:r>
      <w:r>
        <w:rPr>
          <w:position w:val="-1"/>
          <w:sz w:val="22"/>
          <w:szCs w:val="22"/>
        </w:rPr>
        <w:t>anced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Exce</w:t>
      </w:r>
      <w:r>
        <w:rPr>
          <w:spacing w:val="1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,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oo</w:t>
      </w:r>
      <w:r>
        <w:rPr>
          <w:spacing w:val="-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up</w:t>
      </w:r>
      <w:r>
        <w:rPr>
          <w:spacing w:val="-2"/>
          <w:position w:val="-1"/>
          <w:sz w:val="22"/>
          <w:szCs w:val="22"/>
        </w:rPr>
        <w:t>’</w:t>
      </w:r>
      <w:r>
        <w:rPr>
          <w:position w:val="-1"/>
          <w:sz w:val="22"/>
          <w:szCs w:val="22"/>
        </w:rPr>
        <w:t>s,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d</w:t>
      </w:r>
      <w:r>
        <w:rPr>
          <w:spacing w:val="-2"/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 xml:space="preserve">a </w:t>
      </w:r>
      <w:r>
        <w:rPr>
          <w:spacing w:val="-2"/>
          <w:position w:val="-1"/>
          <w:sz w:val="22"/>
          <w:szCs w:val="22"/>
        </w:rPr>
        <w:t>v</w:t>
      </w:r>
      <w:r>
        <w:rPr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l</w:t>
      </w:r>
      <w:r>
        <w:rPr>
          <w:spacing w:val="-2"/>
          <w:position w:val="-1"/>
          <w:sz w:val="22"/>
          <w:szCs w:val="22"/>
        </w:rPr>
        <w:t>ua</w:t>
      </w:r>
      <w:r>
        <w:rPr>
          <w:spacing w:val="1"/>
          <w:position w:val="-1"/>
          <w:sz w:val="22"/>
          <w:szCs w:val="22"/>
        </w:rPr>
        <w:t>ti</w:t>
      </w:r>
      <w:r>
        <w:rPr>
          <w:position w:val="-1"/>
          <w:sz w:val="22"/>
          <w:szCs w:val="22"/>
        </w:rPr>
        <w:t>on,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po</w:t>
      </w:r>
      <w:r>
        <w:rPr>
          <w:spacing w:val="-1"/>
          <w:position w:val="-1"/>
          <w:sz w:val="22"/>
          <w:szCs w:val="22"/>
        </w:rPr>
        <w:t>w</w:t>
      </w:r>
      <w:r>
        <w:rPr>
          <w:position w:val="-1"/>
          <w:sz w:val="22"/>
          <w:szCs w:val="22"/>
        </w:rPr>
        <w:t>er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p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2"/>
          <w:position w:val="-1"/>
          <w:sz w:val="22"/>
          <w:szCs w:val="22"/>
        </w:rPr>
        <w:t>v</w:t>
      </w:r>
      <w:r>
        <w:rPr>
          <w:position w:val="-1"/>
          <w:sz w:val="22"/>
          <w:szCs w:val="22"/>
        </w:rPr>
        <w:t>o</w:t>
      </w:r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,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P</w:t>
      </w:r>
      <w:r>
        <w:rPr>
          <w:spacing w:val="-3"/>
          <w:position w:val="-1"/>
          <w:sz w:val="22"/>
          <w:szCs w:val="22"/>
        </w:rPr>
        <w:t>P</w:t>
      </w:r>
      <w:r>
        <w:rPr>
          <w:spacing w:val="2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 xml:space="preserve">, </w:t>
      </w:r>
      <w:r>
        <w:rPr>
          <w:spacing w:val="-1"/>
          <w:position w:val="-1"/>
          <w:sz w:val="22"/>
          <w:szCs w:val="22"/>
        </w:rPr>
        <w:t>w</w:t>
      </w:r>
      <w:r>
        <w:rPr>
          <w:spacing w:val="-2"/>
          <w:position w:val="-1"/>
          <w:sz w:val="22"/>
          <w:szCs w:val="22"/>
        </w:rPr>
        <w:t>or</w:t>
      </w:r>
      <w:r>
        <w:rPr>
          <w:position w:val="-1"/>
          <w:sz w:val="22"/>
          <w:szCs w:val="22"/>
        </w:rPr>
        <w:t xml:space="preserve">d, and </w:t>
      </w:r>
      <w:r>
        <w:rPr>
          <w:spacing w:val="-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cc</w:t>
      </w:r>
      <w:r>
        <w:rPr>
          <w:spacing w:val="-2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ss</w:t>
      </w:r>
    </w:p>
    <w:p w:rsidR="00406862" w:rsidRDefault="00406862" w:rsidP="00406862">
      <w:pPr>
        <w:spacing w:line="260" w:lineRule="exact"/>
        <w:ind w:left="460"/>
        <w:rPr>
          <w:sz w:val="22"/>
          <w:szCs w:val="22"/>
        </w:rPr>
      </w:pPr>
      <w:r>
        <w:rPr>
          <w:rFonts w:ascii="Symbol" w:eastAsia="Symbol" w:hAnsi="Symbol" w:cs="Symbol"/>
          <w:position w:val="-1"/>
          <w:sz w:val="22"/>
          <w:szCs w:val="22"/>
        </w:rPr>
        <w:t></w:t>
      </w: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proofErr w:type="gramStart"/>
      <w:r>
        <w:rPr>
          <w:position w:val="-1"/>
          <w:sz w:val="22"/>
          <w:szCs w:val="22"/>
        </w:rPr>
        <w:t>S</w:t>
      </w:r>
      <w:r>
        <w:rPr>
          <w:spacing w:val="-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 xml:space="preserve">P  </w:t>
      </w:r>
      <w:r>
        <w:rPr>
          <w:spacing w:val="1"/>
          <w:position w:val="-1"/>
          <w:sz w:val="22"/>
          <w:szCs w:val="22"/>
        </w:rPr>
        <w:t>(</w:t>
      </w:r>
      <w:proofErr w:type="gramEnd"/>
      <w:r>
        <w:rPr>
          <w:position w:val="-1"/>
          <w:sz w:val="22"/>
          <w:szCs w:val="22"/>
        </w:rPr>
        <w:t>M</w:t>
      </w:r>
      <w:r>
        <w:rPr>
          <w:spacing w:val="-1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)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spacing w:val="-2"/>
          <w:position w:val="-1"/>
          <w:sz w:val="22"/>
          <w:szCs w:val="22"/>
        </w:rPr>
        <w:t>(</w:t>
      </w:r>
      <w:r>
        <w:rPr>
          <w:position w:val="-1"/>
          <w:sz w:val="22"/>
          <w:szCs w:val="22"/>
        </w:rPr>
        <w:t>6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spacing w:val="-4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on</w:t>
      </w:r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hs S</w:t>
      </w:r>
      <w:r>
        <w:rPr>
          <w:spacing w:val="-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P</w:t>
      </w:r>
      <w:r>
        <w:rPr>
          <w:spacing w:val="-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exp</w:t>
      </w:r>
      <w:r>
        <w:rPr>
          <w:spacing w:val="-2"/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ri</w:t>
      </w:r>
      <w:r>
        <w:rPr>
          <w:spacing w:val="-2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nce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 xml:space="preserve">n </w:t>
      </w:r>
      <w:r>
        <w:rPr>
          <w:spacing w:val="-2"/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oc</w:t>
      </w:r>
      <w:r>
        <w:rPr>
          <w:spacing w:val="-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)</w:t>
      </w:r>
    </w:p>
    <w:p w:rsidR="00406862" w:rsidRDefault="00406862" w:rsidP="00406862">
      <w:pPr>
        <w:spacing w:line="260" w:lineRule="exact"/>
        <w:ind w:left="460"/>
        <w:rPr>
          <w:sz w:val="22"/>
          <w:szCs w:val="22"/>
        </w:rPr>
      </w:pPr>
      <w:r>
        <w:rPr>
          <w:rFonts w:ascii="Symbol" w:eastAsia="Symbol" w:hAnsi="Symbol" w:cs="Symbol"/>
          <w:position w:val="-1"/>
          <w:sz w:val="22"/>
          <w:szCs w:val="22"/>
        </w:rPr>
        <w:t></w:t>
      </w: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Excel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M</w:t>
      </w:r>
      <w:r>
        <w:rPr>
          <w:spacing w:val="-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c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os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spacing w:val="-2"/>
          <w:position w:val="-1"/>
          <w:sz w:val="22"/>
          <w:szCs w:val="22"/>
        </w:rPr>
        <w:t>(</w:t>
      </w:r>
      <w:r>
        <w:rPr>
          <w:spacing w:val="1"/>
          <w:position w:val="-1"/>
          <w:sz w:val="22"/>
          <w:szCs w:val="22"/>
        </w:rPr>
        <w:t>V</w:t>
      </w:r>
      <w:r>
        <w:rPr>
          <w:spacing w:val="-1"/>
          <w:position w:val="-1"/>
          <w:sz w:val="22"/>
          <w:szCs w:val="22"/>
        </w:rPr>
        <w:t>BA</w:t>
      </w:r>
      <w:r>
        <w:rPr>
          <w:position w:val="-1"/>
          <w:sz w:val="22"/>
          <w:szCs w:val="22"/>
        </w:rPr>
        <w:t>)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de</w:t>
      </w:r>
      <w:r>
        <w:rPr>
          <w:spacing w:val="-2"/>
          <w:position w:val="-1"/>
          <w:sz w:val="22"/>
          <w:szCs w:val="22"/>
        </w:rPr>
        <w:t>v</w:t>
      </w:r>
      <w:r>
        <w:rPr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op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ng</w:t>
      </w:r>
    </w:p>
    <w:p w:rsidR="00406862" w:rsidRDefault="00406862" w:rsidP="00406862">
      <w:pPr>
        <w:spacing w:line="260" w:lineRule="exact"/>
        <w:ind w:left="460"/>
        <w:rPr>
          <w:sz w:val="22"/>
          <w:szCs w:val="22"/>
        </w:rPr>
      </w:pPr>
      <w:r>
        <w:rPr>
          <w:rFonts w:ascii="Symbol" w:eastAsia="Symbol" w:hAnsi="Symbol" w:cs="Symbol"/>
          <w:position w:val="-1"/>
          <w:sz w:val="22"/>
          <w:szCs w:val="22"/>
        </w:rPr>
        <w:t></w:t>
      </w: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S</w:t>
      </w:r>
      <w:r>
        <w:rPr>
          <w:spacing w:val="-1"/>
          <w:position w:val="-1"/>
          <w:sz w:val="22"/>
          <w:szCs w:val="22"/>
        </w:rPr>
        <w:t>Q</w:t>
      </w:r>
      <w:r>
        <w:rPr>
          <w:position w:val="-1"/>
          <w:sz w:val="22"/>
          <w:szCs w:val="22"/>
        </w:rPr>
        <w:t xml:space="preserve">L 2008 </w:t>
      </w:r>
      <w:r>
        <w:rPr>
          <w:spacing w:val="-1"/>
          <w:position w:val="-1"/>
          <w:sz w:val="22"/>
          <w:szCs w:val="22"/>
        </w:rPr>
        <w:t>B</w:t>
      </w:r>
      <w:r>
        <w:rPr>
          <w:position w:val="-1"/>
          <w:sz w:val="22"/>
          <w:szCs w:val="22"/>
        </w:rPr>
        <w:t>a</w:t>
      </w:r>
      <w:r>
        <w:rPr>
          <w:spacing w:val="-2"/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 xml:space="preserve">c </w:t>
      </w:r>
      <w:r>
        <w:rPr>
          <w:spacing w:val="-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no</w:t>
      </w:r>
      <w:r>
        <w:rPr>
          <w:spacing w:val="-1"/>
          <w:position w:val="-1"/>
          <w:sz w:val="22"/>
          <w:szCs w:val="22"/>
        </w:rPr>
        <w:t>w</w:t>
      </w:r>
      <w:r>
        <w:rPr>
          <w:spacing w:val="1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ed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e</w:t>
      </w:r>
    </w:p>
    <w:p w:rsidR="00406862" w:rsidRDefault="00406862" w:rsidP="00406862">
      <w:pPr>
        <w:spacing w:line="200" w:lineRule="exact"/>
      </w:pPr>
    </w:p>
    <w:p w:rsidR="00406862" w:rsidRDefault="00406862" w:rsidP="00406862">
      <w:pPr>
        <w:spacing w:before="18" w:line="240" w:lineRule="exact"/>
        <w:rPr>
          <w:sz w:val="24"/>
          <w:szCs w:val="24"/>
        </w:rPr>
      </w:pPr>
    </w:p>
    <w:p w:rsidR="00406862" w:rsidRDefault="00406862" w:rsidP="00406862">
      <w:pPr>
        <w:spacing w:line="300" w:lineRule="exact"/>
        <w:ind w:left="129" w:right="3911"/>
        <w:jc w:val="center"/>
        <w:rPr>
          <w:sz w:val="28"/>
          <w:szCs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300355</wp:posOffset>
                </wp:positionV>
                <wp:extent cx="5386705" cy="0"/>
                <wp:effectExtent l="10795" t="5080" r="12700" b="1397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6705" cy="0"/>
                          <a:chOff x="1412" y="473"/>
                          <a:chExt cx="8483" cy="0"/>
                        </a:xfrm>
                      </wpg:grpSpPr>
                      <wps:wsp>
                        <wps:cNvPr id="8" name="Freeform 23"/>
                        <wps:cNvSpPr>
                          <a:spLocks/>
                        </wps:cNvSpPr>
                        <wps:spPr bwMode="auto">
                          <a:xfrm>
                            <a:off x="1412" y="473"/>
                            <a:ext cx="8483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8483"/>
                              <a:gd name="T2" fmla="+- 0 9895 1412"/>
                              <a:gd name="T3" fmla="*/ T2 w 848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83">
                                <a:moveTo>
                                  <a:pt x="0" y="0"/>
                                </a:moveTo>
                                <a:lnTo>
                                  <a:pt x="848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70.6pt;margin-top:23.65pt;width:424.15pt;height:0;z-index:-251656192;mso-position-horizontal-relative:page" coordorigin="1412,473" coordsize="848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">
                <v:shape id="Freeform 23" o:spid="_x0000_s1027" style="position:absolute;left:1412;top:473;width:8483;height:0;visibility:visible;mso-wrap-style:square;v-text-anchor:top" coordsize="84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rf68IA&#10;AADaAAAADwAAAGRycy9kb3ducmV2LnhtbERPTWuDQBC9B/Iflgn0EuqaQpJi3QRJKXhoD5peehvc&#10;qdq6s8bdqP332UMhx8f7To+z6cRIg2stK9hEMQjiyuqWawWf57fHZxDOI2vsLJOCP3JwPCwXKSba&#10;TlzQWPpahBB2CSpovO8TKV3VkEEX2Z44cN92MOgDHGqpB5xCuOnkUxzvpMGWQ0ODPZ0aqn7Lq1GQ&#10;X+My21+K7cavX8efL3If2fSu1MNqzl5AeJr9XfzvzrWCsDVcCTdAH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et/rwgAAANoAAAAPAAAAAAAAAAAAAAAAAJgCAABkcnMvZG93&#10;bnJldi54bWxQSwUGAAAAAAQABAD1AAAAhwMAAAAA&#10;" path="m,l8483,e" filled="f" strokecolor="#4f81bc" strokeweight=".58pt">
                  <v:path arrowok="t" o:connecttype="custom" o:connectlocs="0,0;8483,0" o:connectangles="0,0"/>
                </v:shape>
                <w10:wrap anchorx="page"/>
              </v:group>
            </w:pict>
          </mc:Fallback>
        </mc:AlternateContent>
      </w:r>
      <w:r>
        <w:rPr>
          <w:b/>
          <w:color w:val="4F81BC"/>
          <w:spacing w:val="-1"/>
          <w:position w:val="-1"/>
          <w:sz w:val="28"/>
          <w:szCs w:val="28"/>
        </w:rPr>
        <w:t>A</w:t>
      </w:r>
      <w:r>
        <w:rPr>
          <w:b/>
          <w:color w:val="4F81BC"/>
          <w:position w:val="-1"/>
          <w:sz w:val="28"/>
          <w:szCs w:val="28"/>
        </w:rPr>
        <w:t>c</w:t>
      </w:r>
      <w:r>
        <w:rPr>
          <w:b/>
          <w:color w:val="4F81BC"/>
          <w:spacing w:val="1"/>
          <w:position w:val="-1"/>
          <w:sz w:val="28"/>
          <w:szCs w:val="28"/>
        </w:rPr>
        <w:t>a</w:t>
      </w:r>
      <w:r>
        <w:rPr>
          <w:b/>
          <w:color w:val="4F81BC"/>
          <w:position w:val="-1"/>
          <w:sz w:val="28"/>
          <w:szCs w:val="28"/>
        </w:rPr>
        <w:t>de</w:t>
      </w:r>
      <w:r>
        <w:rPr>
          <w:b/>
          <w:color w:val="4F81BC"/>
          <w:spacing w:val="-3"/>
          <w:position w:val="-1"/>
          <w:sz w:val="28"/>
          <w:szCs w:val="28"/>
        </w:rPr>
        <w:t>m</w:t>
      </w:r>
      <w:r>
        <w:rPr>
          <w:b/>
          <w:color w:val="4F81BC"/>
          <w:spacing w:val="1"/>
          <w:position w:val="-1"/>
          <w:sz w:val="28"/>
          <w:szCs w:val="28"/>
        </w:rPr>
        <w:t>i</w:t>
      </w:r>
      <w:r>
        <w:rPr>
          <w:b/>
          <w:color w:val="4F81BC"/>
          <w:position w:val="-1"/>
          <w:sz w:val="28"/>
          <w:szCs w:val="28"/>
        </w:rPr>
        <w:t xml:space="preserve">c </w:t>
      </w:r>
      <w:r>
        <w:rPr>
          <w:b/>
          <w:color w:val="4F81BC"/>
          <w:spacing w:val="-2"/>
          <w:position w:val="-1"/>
          <w:sz w:val="28"/>
          <w:szCs w:val="28"/>
        </w:rPr>
        <w:t>P</w:t>
      </w:r>
      <w:r>
        <w:rPr>
          <w:b/>
          <w:color w:val="4F81BC"/>
          <w:position w:val="-1"/>
          <w:sz w:val="28"/>
          <w:szCs w:val="28"/>
        </w:rPr>
        <w:t>r</w:t>
      </w:r>
      <w:r>
        <w:rPr>
          <w:b/>
          <w:color w:val="4F81BC"/>
          <w:spacing w:val="1"/>
          <w:position w:val="-1"/>
          <w:sz w:val="28"/>
          <w:szCs w:val="28"/>
        </w:rPr>
        <w:t>o</w:t>
      </w:r>
      <w:r>
        <w:rPr>
          <w:b/>
          <w:color w:val="4F81BC"/>
          <w:position w:val="-1"/>
          <w:sz w:val="28"/>
          <w:szCs w:val="28"/>
        </w:rPr>
        <w:t>je</w:t>
      </w:r>
      <w:r>
        <w:rPr>
          <w:b/>
          <w:color w:val="4F81BC"/>
          <w:spacing w:val="-2"/>
          <w:position w:val="-1"/>
          <w:sz w:val="28"/>
          <w:szCs w:val="28"/>
        </w:rPr>
        <w:t>c</w:t>
      </w:r>
      <w:r>
        <w:rPr>
          <w:b/>
          <w:color w:val="4F81BC"/>
          <w:position w:val="-1"/>
          <w:sz w:val="28"/>
          <w:szCs w:val="28"/>
        </w:rPr>
        <w:t xml:space="preserve">t </w:t>
      </w:r>
      <w:r>
        <w:rPr>
          <w:b/>
          <w:color w:val="4F81BC"/>
          <w:spacing w:val="-2"/>
          <w:position w:val="-1"/>
          <w:sz w:val="28"/>
          <w:szCs w:val="28"/>
        </w:rPr>
        <w:t>a</w:t>
      </w:r>
      <w:r>
        <w:rPr>
          <w:b/>
          <w:color w:val="4F81BC"/>
          <w:position w:val="-1"/>
          <w:sz w:val="28"/>
          <w:szCs w:val="28"/>
        </w:rPr>
        <w:t xml:space="preserve">t </w:t>
      </w:r>
      <w:r>
        <w:rPr>
          <w:b/>
          <w:color w:val="4F81BC"/>
          <w:spacing w:val="-2"/>
          <w:position w:val="-1"/>
          <w:sz w:val="28"/>
          <w:szCs w:val="28"/>
        </w:rPr>
        <w:t>P</w:t>
      </w:r>
      <w:r>
        <w:rPr>
          <w:b/>
          <w:color w:val="4F81BC"/>
          <w:spacing w:val="1"/>
          <w:position w:val="-1"/>
          <w:sz w:val="28"/>
          <w:szCs w:val="28"/>
        </w:rPr>
        <w:t>os</w:t>
      </w:r>
      <w:r>
        <w:rPr>
          <w:b/>
          <w:color w:val="4F81BC"/>
          <w:spacing w:val="2"/>
          <w:position w:val="-1"/>
          <w:sz w:val="28"/>
          <w:szCs w:val="28"/>
        </w:rPr>
        <w:t>t</w:t>
      </w:r>
      <w:r>
        <w:rPr>
          <w:b/>
          <w:color w:val="4F81BC"/>
          <w:position w:val="-1"/>
          <w:sz w:val="28"/>
          <w:szCs w:val="28"/>
        </w:rPr>
        <w:t xml:space="preserve">- </w:t>
      </w:r>
      <w:r>
        <w:rPr>
          <w:b/>
          <w:color w:val="4F81BC"/>
          <w:spacing w:val="-3"/>
          <w:position w:val="-1"/>
          <w:sz w:val="28"/>
          <w:szCs w:val="28"/>
        </w:rPr>
        <w:t>G</w:t>
      </w:r>
      <w:r>
        <w:rPr>
          <w:b/>
          <w:color w:val="4F81BC"/>
          <w:position w:val="-1"/>
          <w:sz w:val="28"/>
          <w:szCs w:val="28"/>
        </w:rPr>
        <w:t>r</w:t>
      </w:r>
      <w:r>
        <w:rPr>
          <w:b/>
          <w:color w:val="4F81BC"/>
          <w:spacing w:val="1"/>
          <w:position w:val="-1"/>
          <w:sz w:val="28"/>
          <w:szCs w:val="28"/>
        </w:rPr>
        <w:t>a</w:t>
      </w:r>
      <w:r>
        <w:rPr>
          <w:b/>
          <w:color w:val="4F81BC"/>
          <w:position w:val="-1"/>
          <w:sz w:val="28"/>
          <w:szCs w:val="28"/>
        </w:rPr>
        <w:t>d</w:t>
      </w:r>
      <w:r>
        <w:rPr>
          <w:b/>
          <w:color w:val="4F81BC"/>
          <w:spacing w:val="-3"/>
          <w:position w:val="-1"/>
          <w:sz w:val="28"/>
          <w:szCs w:val="28"/>
        </w:rPr>
        <w:t>u</w:t>
      </w:r>
      <w:r>
        <w:rPr>
          <w:b/>
          <w:color w:val="4F81BC"/>
          <w:spacing w:val="1"/>
          <w:position w:val="-1"/>
          <w:sz w:val="28"/>
          <w:szCs w:val="28"/>
        </w:rPr>
        <w:t>a</w:t>
      </w:r>
      <w:r>
        <w:rPr>
          <w:b/>
          <w:color w:val="4F81BC"/>
          <w:spacing w:val="-2"/>
          <w:position w:val="-1"/>
          <w:sz w:val="28"/>
          <w:szCs w:val="28"/>
        </w:rPr>
        <w:t>t</w:t>
      </w:r>
      <w:r>
        <w:rPr>
          <w:b/>
          <w:color w:val="4F81BC"/>
          <w:spacing w:val="1"/>
          <w:position w:val="-1"/>
          <w:sz w:val="28"/>
          <w:szCs w:val="28"/>
        </w:rPr>
        <w:t>i</w:t>
      </w:r>
      <w:r>
        <w:rPr>
          <w:b/>
          <w:color w:val="4F81BC"/>
          <w:spacing w:val="-1"/>
          <w:position w:val="-1"/>
          <w:sz w:val="28"/>
          <w:szCs w:val="28"/>
        </w:rPr>
        <w:t>o</w:t>
      </w:r>
      <w:r>
        <w:rPr>
          <w:b/>
          <w:color w:val="4F81BC"/>
          <w:position w:val="-1"/>
          <w:sz w:val="28"/>
          <w:szCs w:val="28"/>
        </w:rPr>
        <w:t>n Lev</w:t>
      </w:r>
      <w:r>
        <w:rPr>
          <w:b/>
          <w:color w:val="4F81BC"/>
          <w:spacing w:val="-2"/>
          <w:position w:val="-1"/>
          <w:sz w:val="28"/>
          <w:szCs w:val="28"/>
        </w:rPr>
        <w:t>e</w:t>
      </w:r>
      <w:r>
        <w:rPr>
          <w:b/>
          <w:color w:val="4F81BC"/>
          <w:position w:val="-1"/>
          <w:sz w:val="28"/>
          <w:szCs w:val="28"/>
        </w:rPr>
        <w:t>l</w:t>
      </w:r>
    </w:p>
    <w:p w:rsidR="00406862" w:rsidRDefault="00406862" w:rsidP="00406862">
      <w:pPr>
        <w:spacing w:line="200" w:lineRule="exact"/>
      </w:pPr>
    </w:p>
    <w:p w:rsidR="00406862" w:rsidRDefault="00406862" w:rsidP="00406862">
      <w:pPr>
        <w:spacing w:before="4" w:line="200" w:lineRule="exact"/>
      </w:pPr>
    </w:p>
    <w:p w:rsidR="00406862" w:rsidRDefault="00406862" w:rsidP="00406862">
      <w:pPr>
        <w:spacing w:before="32"/>
        <w:ind w:left="820"/>
        <w:rPr>
          <w:sz w:val="22"/>
          <w:szCs w:val="22"/>
        </w:rPr>
      </w:pPr>
      <w:r>
        <w:rPr>
          <w:b/>
          <w:color w:val="212121"/>
          <w:spacing w:val="-1"/>
          <w:sz w:val="22"/>
          <w:szCs w:val="22"/>
        </w:rPr>
        <w:t>N</w:t>
      </w:r>
      <w:r>
        <w:rPr>
          <w:b/>
          <w:color w:val="212121"/>
          <w:sz w:val="22"/>
          <w:szCs w:val="22"/>
        </w:rPr>
        <w:t>a</w:t>
      </w:r>
      <w:r>
        <w:rPr>
          <w:b/>
          <w:color w:val="212121"/>
          <w:spacing w:val="1"/>
          <w:sz w:val="22"/>
          <w:szCs w:val="22"/>
        </w:rPr>
        <w:t>m</w:t>
      </w:r>
      <w:r>
        <w:rPr>
          <w:b/>
          <w:color w:val="212121"/>
          <w:sz w:val="22"/>
          <w:szCs w:val="22"/>
        </w:rPr>
        <w:t xml:space="preserve">e </w:t>
      </w:r>
      <w:r>
        <w:rPr>
          <w:b/>
          <w:color w:val="212121"/>
          <w:spacing w:val="-2"/>
          <w:sz w:val="22"/>
          <w:szCs w:val="22"/>
        </w:rPr>
        <w:t>o</w:t>
      </w:r>
      <w:r>
        <w:rPr>
          <w:b/>
          <w:color w:val="212121"/>
          <w:sz w:val="22"/>
          <w:szCs w:val="22"/>
        </w:rPr>
        <w:t>f</w:t>
      </w:r>
      <w:r>
        <w:rPr>
          <w:b/>
          <w:color w:val="212121"/>
          <w:spacing w:val="1"/>
          <w:sz w:val="22"/>
          <w:szCs w:val="22"/>
        </w:rPr>
        <w:t xml:space="preserve"> t</w:t>
      </w:r>
      <w:r>
        <w:rPr>
          <w:b/>
          <w:color w:val="212121"/>
          <w:spacing w:val="-3"/>
          <w:sz w:val="22"/>
          <w:szCs w:val="22"/>
        </w:rPr>
        <w:t>h</w:t>
      </w:r>
      <w:r>
        <w:rPr>
          <w:b/>
          <w:color w:val="212121"/>
          <w:sz w:val="22"/>
          <w:szCs w:val="22"/>
        </w:rPr>
        <w:t>e c</w:t>
      </w:r>
      <w:r>
        <w:rPr>
          <w:b/>
          <w:color w:val="212121"/>
          <w:spacing w:val="-2"/>
          <w:sz w:val="22"/>
          <w:szCs w:val="22"/>
        </w:rPr>
        <w:t>o</w:t>
      </w:r>
      <w:r>
        <w:rPr>
          <w:b/>
          <w:color w:val="212121"/>
          <w:spacing w:val="1"/>
          <w:sz w:val="22"/>
          <w:szCs w:val="22"/>
        </w:rPr>
        <w:t>m</w:t>
      </w:r>
      <w:r>
        <w:rPr>
          <w:b/>
          <w:color w:val="212121"/>
          <w:sz w:val="22"/>
          <w:szCs w:val="22"/>
        </w:rPr>
        <w:t>pa</w:t>
      </w:r>
      <w:r>
        <w:rPr>
          <w:b/>
          <w:color w:val="212121"/>
          <w:spacing w:val="-1"/>
          <w:sz w:val="22"/>
          <w:szCs w:val="22"/>
        </w:rPr>
        <w:t>n</w:t>
      </w:r>
      <w:r>
        <w:rPr>
          <w:b/>
          <w:color w:val="212121"/>
          <w:sz w:val="22"/>
          <w:szCs w:val="22"/>
        </w:rPr>
        <w:t xml:space="preserve">y          </w:t>
      </w:r>
      <w:r>
        <w:rPr>
          <w:b/>
          <w:color w:val="212121"/>
          <w:spacing w:val="54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 xml:space="preserve">:     </w:t>
      </w:r>
      <w:r>
        <w:rPr>
          <w:color w:val="212121"/>
          <w:spacing w:val="2"/>
          <w:sz w:val="22"/>
          <w:szCs w:val="22"/>
        </w:rPr>
        <w:t xml:space="preserve"> </w:t>
      </w:r>
      <w:proofErr w:type="spellStart"/>
      <w:r>
        <w:rPr>
          <w:color w:val="212121"/>
          <w:spacing w:val="-3"/>
          <w:sz w:val="22"/>
          <w:szCs w:val="22"/>
        </w:rPr>
        <w:t>N</w:t>
      </w:r>
      <w:r>
        <w:rPr>
          <w:color w:val="212121"/>
          <w:sz w:val="22"/>
          <w:szCs w:val="22"/>
        </w:rPr>
        <w:t>e</w:t>
      </w:r>
      <w:r>
        <w:rPr>
          <w:color w:val="212121"/>
          <w:spacing w:val="1"/>
          <w:sz w:val="22"/>
          <w:szCs w:val="22"/>
        </w:rPr>
        <w:t>t</w:t>
      </w:r>
      <w:r>
        <w:rPr>
          <w:color w:val="212121"/>
          <w:spacing w:val="-1"/>
          <w:sz w:val="22"/>
          <w:szCs w:val="22"/>
        </w:rPr>
        <w:t>w</w:t>
      </w:r>
      <w:r>
        <w:rPr>
          <w:color w:val="212121"/>
          <w:sz w:val="22"/>
          <w:szCs w:val="22"/>
        </w:rPr>
        <w:t>o</w:t>
      </w:r>
      <w:r>
        <w:rPr>
          <w:color w:val="212121"/>
          <w:spacing w:val="-2"/>
          <w:sz w:val="22"/>
          <w:szCs w:val="22"/>
        </w:rPr>
        <w:t>r</w:t>
      </w:r>
      <w:r>
        <w:rPr>
          <w:color w:val="212121"/>
          <w:spacing w:val="1"/>
          <w:sz w:val="22"/>
          <w:szCs w:val="22"/>
        </w:rPr>
        <w:t>t</w:t>
      </w:r>
      <w:r>
        <w:rPr>
          <w:color w:val="212121"/>
          <w:sz w:val="22"/>
          <w:szCs w:val="22"/>
        </w:rPr>
        <w:t>h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color w:val="212121"/>
          <w:spacing w:val="-2"/>
          <w:sz w:val="22"/>
          <w:szCs w:val="22"/>
        </w:rPr>
        <w:t>d</w:t>
      </w:r>
      <w:r>
        <w:rPr>
          <w:color w:val="212121"/>
          <w:spacing w:val="1"/>
          <w:sz w:val="22"/>
          <w:szCs w:val="22"/>
        </w:rPr>
        <w:t>i</w:t>
      </w:r>
      <w:r>
        <w:rPr>
          <w:color w:val="212121"/>
          <w:spacing w:val="-2"/>
          <w:sz w:val="22"/>
          <w:szCs w:val="22"/>
        </w:rPr>
        <w:t>r</w:t>
      </w:r>
      <w:r>
        <w:rPr>
          <w:color w:val="212121"/>
          <w:sz w:val="22"/>
          <w:szCs w:val="22"/>
        </w:rPr>
        <w:t>e</w:t>
      </w:r>
      <w:r>
        <w:rPr>
          <w:color w:val="212121"/>
          <w:spacing w:val="-2"/>
          <w:sz w:val="22"/>
          <w:szCs w:val="22"/>
        </w:rPr>
        <w:t>c</w:t>
      </w:r>
      <w:r>
        <w:rPr>
          <w:color w:val="212121"/>
          <w:sz w:val="22"/>
          <w:szCs w:val="22"/>
        </w:rPr>
        <w:t>t</w:t>
      </w:r>
      <w:r>
        <w:rPr>
          <w:color w:val="212121"/>
          <w:spacing w:val="1"/>
          <w:sz w:val="22"/>
          <w:szCs w:val="22"/>
        </w:rPr>
        <w:t xml:space="preserve"> (</w:t>
      </w:r>
      <w:r>
        <w:rPr>
          <w:color w:val="212121"/>
          <w:spacing w:val="-1"/>
          <w:sz w:val="22"/>
          <w:szCs w:val="22"/>
        </w:rPr>
        <w:t>H</w:t>
      </w:r>
      <w:r>
        <w:rPr>
          <w:color w:val="212121"/>
          <w:spacing w:val="-2"/>
          <w:sz w:val="22"/>
          <w:szCs w:val="22"/>
        </w:rPr>
        <w:t>y</w:t>
      </w:r>
      <w:r>
        <w:rPr>
          <w:color w:val="212121"/>
          <w:sz w:val="22"/>
          <w:szCs w:val="22"/>
        </w:rPr>
        <w:t>de</w:t>
      </w:r>
      <w:r>
        <w:rPr>
          <w:color w:val="212121"/>
          <w:spacing w:val="1"/>
          <w:sz w:val="22"/>
          <w:szCs w:val="22"/>
        </w:rPr>
        <w:t>r</w:t>
      </w:r>
      <w:r>
        <w:rPr>
          <w:color w:val="212121"/>
          <w:sz w:val="22"/>
          <w:szCs w:val="22"/>
        </w:rPr>
        <w:t>a</w:t>
      </w:r>
      <w:r>
        <w:rPr>
          <w:color w:val="212121"/>
          <w:spacing w:val="-2"/>
          <w:sz w:val="22"/>
          <w:szCs w:val="22"/>
        </w:rPr>
        <w:t>b</w:t>
      </w:r>
      <w:r>
        <w:rPr>
          <w:color w:val="212121"/>
          <w:sz w:val="22"/>
          <w:szCs w:val="22"/>
        </w:rPr>
        <w:t>ad)</w:t>
      </w:r>
    </w:p>
    <w:p w:rsidR="00406862" w:rsidRDefault="00406862" w:rsidP="00406862">
      <w:pPr>
        <w:spacing w:before="11" w:line="240" w:lineRule="exact"/>
        <w:rPr>
          <w:sz w:val="24"/>
          <w:szCs w:val="24"/>
        </w:rPr>
      </w:pPr>
    </w:p>
    <w:p w:rsidR="00406862" w:rsidRDefault="00406862" w:rsidP="00406862">
      <w:pPr>
        <w:ind w:left="820"/>
        <w:rPr>
          <w:sz w:val="22"/>
          <w:szCs w:val="22"/>
        </w:rPr>
      </w:pPr>
      <w:r>
        <w:rPr>
          <w:b/>
          <w:color w:val="212121"/>
          <w:spacing w:val="-1"/>
          <w:sz w:val="22"/>
          <w:szCs w:val="22"/>
        </w:rPr>
        <w:t>A</w:t>
      </w:r>
      <w:r>
        <w:rPr>
          <w:b/>
          <w:color w:val="212121"/>
          <w:sz w:val="22"/>
          <w:szCs w:val="22"/>
        </w:rPr>
        <w:t xml:space="preserve">rea </w:t>
      </w:r>
      <w:r>
        <w:rPr>
          <w:b/>
          <w:color w:val="212121"/>
          <w:spacing w:val="-2"/>
          <w:sz w:val="22"/>
          <w:szCs w:val="22"/>
        </w:rPr>
        <w:t>o</w:t>
      </w:r>
      <w:r>
        <w:rPr>
          <w:b/>
          <w:color w:val="212121"/>
          <w:sz w:val="22"/>
          <w:szCs w:val="22"/>
        </w:rPr>
        <w:t>f</w:t>
      </w:r>
      <w:r>
        <w:rPr>
          <w:b/>
          <w:color w:val="212121"/>
          <w:spacing w:val="1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>s</w:t>
      </w:r>
      <w:r>
        <w:rPr>
          <w:b/>
          <w:color w:val="212121"/>
          <w:spacing w:val="1"/>
          <w:sz w:val="22"/>
          <w:szCs w:val="22"/>
        </w:rPr>
        <w:t>t</w:t>
      </w:r>
      <w:r>
        <w:rPr>
          <w:b/>
          <w:color w:val="212121"/>
          <w:sz w:val="22"/>
          <w:szCs w:val="22"/>
        </w:rPr>
        <w:t>u</w:t>
      </w:r>
      <w:r>
        <w:rPr>
          <w:b/>
          <w:color w:val="212121"/>
          <w:spacing w:val="-1"/>
          <w:sz w:val="22"/>
          <w:szCs w:val="22"/>
        </w:rPr>
        <w:t>d</w:t>
      </w:r>
      <w:r>
        <w:rPr>
          <w:b/>
          <w:color w:val="212121"/>
          <w:sz w:val="22"/>
          <w:szCs w:val="22"/>
        </w:rPr>
        <w:t xml:space="preserve">y                        </w:t>
      </w:r>
      <w:r>
        <w:rPr>
          <w:b/>
          <w:color w:val="212121"/>
          <w:spacing w:val="54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 xml:space="preserve">:     </w:t>
      </w:r>
      <w:r>
        <w:rPr>
          <w:color w:val="212121"/>
          <w:spacing w:val="2"/>
          <w:sz w:val="22"/>
          <w:szCs w:val="22"/>
        </w:rPr>
        <w:t xml:space="preserve"> </w:t>
      </w:r>
      <w:r>
        <w:rPr>
          <w:color w:val="212121"/>
          <w:spacing w:val="-3"/>
          <w:sz w:val="22"/>
          <w:szCs w:val="22"/>
        </w:rPr>
        <w:t>F</w:t>
      </w:r>
      <w:r>
        <w:rPr>
          <w:color w:val="212121"/>
          <w:spacing w:val="1"/>
          <w:sz w:val="22"/>
          <w:szCs w:val="22"/>
        </w:rPr>
        <w:t>i</w:t>
      </w:r>
      <w:r>
        <w:rPr>
          <w:color w:val="212121"/>
          <w:sz w:val="22"/>
          <w:szCs w:val="22"/>
        </w:rPr>
        <w:t>n</w:t>
      </w:r>
      <w:r>
        <w:rPr>
          <w:color w:val="212121"/>
          <w:spacing w:val="-2"/>
          <w:sz w:val="22"/>
          <w:szCs w:val="22"/>
        </w:rPr>
        <w:t>a</w:t>
      </w:r>
      <w:r>
        <w:rPr>
          <w:color w:val="212121"/>
          <w:sz w:val="22"/>
          <w:szCs w:val="22"/>
        </w:rPr>
        <w:t>nce</w:t>
      </w:r>
    </w:p>
    <w:p w:rsidR="00406862" w:rsidRDefault="00406862" w:rsidP="00406862">
      <w:pPr>
        <w:spacing w:before="11" w:line="240" w:lineRule="exact"/>
        <w:rPr>
          <w:sz w:val="24"/>
          <w:szCs w:val="24"/>
        </w:rPr>
      </w:pPr>
    </w:p>
    <w:p w:rsidR="00406862" w:rsidRDefault="00406862" w:rsidP="00406862">
      <w:pPr>
        <w:ind w:left="820"/>
        <w:rPr>
          <w:sz w:val="22"/>
          <w:szCs w:val="22"/>
        </w:rPr>
      </w:pPr>
      <w:r>
        <w:rPr>
          <w:b/>
          <w:color w:val="212121"/>
          <w:spacing w:val="-1"/>
          <w:sz w:val="22"/>
          <w:szCs w:val="22"/>
        </w:rPr>
        <w:t>T</w:t>
      </w:r>
      <w:r>
        <w:rPr>
          <w:b/>
          <w:color w:val="212121"/>
          <w:spacing w:val="1"/>
          <w:sz w:val="22"/>
          <w:szCs w:val="22"/>
        </w:rPr>
        <w:t>it</w:t>
      </w:r>
      <w:r>
        <w:rPr>
          <w:b/>
          <w:color w:val="212121"/>
          <w:spacing w:val="-1"/>
          <w:sz w:val="22"/>
          <w:szCs w:val="22"/>
        </w:rPr>
        <w:t>l</w:t>
      </w:r>
      <w:r>
        <w:rPr>
          <w:b/>
          <w:color w:val="212121"/>
          <w:sz w:val="22"/>
          <w:szCs w:val="22"/>
        </w:rPr>
        <w:t xml:space="preserve">e                                          </w:t>
      </w:r>
      <w:r>
        <w:rPr>
          <w:color w:val="212121"/>
          <w:sz w:val="22"/>
          <w:szCs w:val="22"/>
        </w:rPr>
        <w:t xml:space="preserve">:       </w:t>
      </w:r>
      <w:r>
        <w:rPr>
          <w:color w:val="212121"/>
          <w:spacing w:val="-1"/>
          <w:sz w:val="22"/>
          <w:szCs w:val="22"/>
        </w:rPr>
        <w:t>D</w:t>
      </w:r>
      <w:r>
        <w:rPr>
          <w:color w:val="212121"/>
          <w:sz w:val="22"/>
          <w:szCs w:val="22"/>
        </w:rPr>
        <w:t>e</w:t>
      </w:r>
      <w:r>
        <w:rPr>
          <w:color w:val="212121"/>
          <w:spacing w:val="-1"/>
          <w:sz w:val="22"/>
          <w:szCs w:val="22"/>
        </w:rPr>
        <w:t>r</w:t>
      </w:r>
      <w:r>
        <w:rPr>
          <w:color w:val="212121"/>
          <w:spacing w:val="1"/>
          <w:sz w:val="22"/>
          <w:szCs w:val="22"/>
        </w:rPr>
        <w:t>i</w:t>
      </w:r>
      <w:r>
        <w:rPr>
          <w:color w:val="212121"/>
          <w:spacing w:val="-2"/>
          <w:sz w:val="22"/>
          <w:szCs w:val="22"/>
        </w:rPr>
        <w:t>v</w:t>
      </w:r>
      <w:r>
        <w:rPr>
          <w:color w:val="212121"/>
          <w:sz w:val="22"/>
          <w:szCs w:val="22"/>
        </w:rPr>
        <w:t>a</w:t>
      </w:r>
      <w:r>
        <w:rPr>
          <w:color w:val="212121"/>
          <w:spacing w:val="1"/>
          <w:sz w:val="22"/>
          <w:szCs w:val="22"/>
        </w:rPr>
        <w:t>ti</w:t>
      </w:r>
      <w:r>
        <w:rPr>
          <w:color w:val="212121"/>
          <w:spacing w:val="-2"/>
          <w:sz w:val="22"/>
          <w:szCs w:val="22"/>
        </w:rPr>
        <w:t>v</w:t>
      </w:r>
      <w:r>
        <w:rPr>
          <w:color w:val="212121"/>
          <w:sz w:val="22"/>
          <w:szCs w:val="22"/>
        </w:rPr>
        <w:t xml:space="preserve">es </w:t>
      </w:r>
      <w:r>
        <w:rPr>
          <w:color w:val="212121"/>
          <w:spacing w:val="1"/>
          <w:sz w:val="22"/>
          <w:szCs w:val="22"/>
        </w:rPr>
        <w:t>f</w:t>
      </w:r>
      <w:r>
        <w:rPr>
          <w:color w:val="212121"/>
          <w:sz w:val="22"/>
          <w:szCs w:val="22"/>
        </w:rPr>
        <w:t>u</w:t>
      </w:r>
      <w:r>
        <w:rPr>
          <w:color w:val="212121"/>
          <w:spacing w:val="1"/>
          <w:sz w:val="22"/>
          <w:szCs w:val="22"/>
        </w:rPr>
        <w:t>t</w:t>
      </w:r>
      <w:r>
        <w:rPr>
          <w:color w:val="212121"/>
          <w:spacing w:val="-2"/>
          <w:sz w:val="22"/>
          <w:szCs w:val="22"/>
        </w:rPr>
        <w:t>u</w:t>
      </w:r>
      <w:r>
        <w:rPr>
          <w:color w:val="212121"/>
          <w:spacing w:val="1"/>
          <w:sz w:val="22"/>
          <w:szCs w:val="22"/>
        </w:rPr>
        <w:t>r</w:t>
      </w:r>
      <w:r>
        <w:rPr>
          <w:color w:val="212121"/>
          <w:spacing w:val="-2"/>
          <w:sz w:val="22"/>
          <w:szCs w:val="22"/>
        </w:rPr>
        <w:t>e</w:t>
      </w:r>
      <w:r>
        <w:rPr>
          <w:color w:val="212121"/>
          <w:sz w:val="22"/>
          <w:szCs w:val="22"/>
        </w:rPr>
        <w:t>s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and o</w:t>
      </w:r>
      <w:r>
        <w:rPr>
          <w:color w:val="212121"/>
          <w:spacing w:val="-2"/>
          <w:sz w:val="22"/>
          <w:szCs w:val="22"/>
        </w:rPr>
        <w:t>p</w:t>
      </w:r>
      <w:r>
        <w:rPr>
          <w:color w:val="212121"/>
          <w:spacing w:val="1"/>
          <w:sz w:val="22"/>
          <w:szCs w:val="22"/>
        </w:rPr>
        <w:t>ti</w:t>
      </w:r>
      <w:r>
        <w:rPr>
          <w:color w:val="212121"/>
          <w:spacing w:val="-2"/>
          <w:sz w:val="22"/>
          <w:szCs w:val="22"/>
        </w:rPr>
        <w:t>o</w:t>
      </w:r>
      <w:r>
        <w:rPr>
          <w:color w:val="212121"/>
          <w:sz w:val="22"/>
          <w:szCs w:val="22"/>
        </w:rPr>
        <w:t>ns</w:t>
      </w:r>
    </w:p>
    <w:p w:rsidR="00406862" w:rsidRDefault="00406862" w:rsidP="00406862">
      <w:pPr>
        <w:spacing w:before="11" w:line="240" w:lineRule="exact"/>
        <w:rPr>
          <w:sz w:val="24"/>
          <w:szCs w:val="24"/>
        </w:rPr>
      </w:pPr>
    </w:p>
    <w:p w:rsidR="00406862" w:rsidRDefault="00406862" w:rsidP="00406862">
      <w:pPr>
        <w:ind w:left="820"/>
        <w:rPr>
          <w:color w:val="212121"/>
          <w:spacing w:val="-2"/>
          <w:sz w:val="22"/>
          <w:szCs w:val="22"/>
        </w:rPr>
      </w:pPr>
      <w:r>
        <w:rPr>
          <w:b/>
          <w:color w:val="212121"/>
          <w:spacing w:val="-1"/>
          <w:sz w:val="22"/>
          <w:szCs w:val="22"/>
        </w:rPr>
        <w:t>D</w:t>
      </w:r>
      <w:r>
        <w:rPr>
          <w:b/>
          <w:color w:val="212121"/>
          <w:sz w:val="22"/>
          <w:szCs w:val="22"/>
        </w:rPr>
        <w:t>ura</w:t>
      </w:r>
      <w:r>
        <w:rPr>
          <w:b/>
          <w:color w:val="212121"/>
          <w:spacing w:val="1"/>
          <w:sz w:val="22"/>
          <w:szCs w:val="22"/>
        </w:rPr>
        <w:t>ti</w:t>
      </w:r>
      <w:r>
        <w:rPr>
          <w:b/>
          <w:color w:val="212121"/>
          <w:sz w:val="22"/>
          <w:szCs w:val="22"/>
        </w:rPr>
        <w:t>on</w:t>
      </w:r>
      <w:r>
        <w:rPr>
          <w:b/>
          <w:color w:val="212121"/>
          <w:spacing w:val="-3"/>
          <w:sz w:val="22"/>
          <w:szCs w:val="22"/>
        </w:rPr>
        <w:t xml:space="preserve"> </w:t>
      </w:r>
      <w:r>
        <w:rPr>
          <w:b/>
          <w:color w:val="212121"/>
          <w:spacing w:val="-2"/>
          <w:sz w:val="22"/>
          <w:szCs w:val="22"/>
        </w:rPr>
        <w:t>o</w:t>
      </w:r>
      <w:r>
        <w:rPr>
          <w:b/>
          <w:color w:val="212121"/>
          <w:sz w:val="22"/>
          <w:szCs w:val="22"/>
        </w:rPr>
        <w:t>f</w:t>
      </w:r>
      <w:r>
        <w:rPr>
          <w:b/>
          <w:color w:val="212121"/>
          <w:spacing w:val="1"/>
          <w:sz w:val="22"/>
          <w:szCs w:val="22"/>
        </w:rPr>
        <w:t xml:space="preserve"> t</w:t>
      </w:r>
      <w:r>
        <w:rPr>
          <w:b/>
          <w:color w:val="212121"/>
          <w:sz w:val="22"/>
          <w:szCs w:val="22"/>
        </w:rPr>
        <w:t>he</w:t>
      </w:r>
      <w:r>
        <w:rPr>
          <w:b/>
          <w:color w:val="212121"/>
          <w:spacing w:val="-2"/>
          <w:sz w:val="22"/>
          <w:szCs w:val="22"/>
        </w:rPr>
        <w:t xml:space="preserve"> </w:t>
      </w:r>
      <w:r>
        <w:rPr>
          <w:b/>
          <w:color w:val="212121"/>
          <w:spacing w:val="2"/>
          <w:sz w:val="22"/>
          <w:szCs w:val="22"/>
        </w:rPr>
        <w:t>P</w:t>
      </w:r>
      <w:r>
        <w:rPr>
          <w:b/>
          <w:color w:val="212121"/>
          <w:spacing w:val="-2"/>
          <w:sz w:val="22"/>
          <w:szCs w:val="22"/>
        </w:rPr>
        <w:t>r</w:t>
      </w:r>
      <w:r>
        <w:rPr>
          <w:b/>
          <w:color w:val="212121"/>
          <w:sz w:val="22"/>
          <w:szCs w:val="22"/>
        </w:rPr>
        <w:t>o</w:t>
      </w:r>
      <w:r>
        <w:rPr>
          <w:b/>
          <w:color w:val="212121"/>
          <w:spacing w:val="1"/>
          <w:sz w:val="22"/>
          <w:szCs w:val="22"/>
        </w:rPr>
        <w:t>j</w:t>
      </w:r>
      <w:r>
        <w:rPr>
          <w:b/>
          <w:color w:val="212121"/>
          <w:spacing w:val="-2"/>
          <w:sz w:val="22"/>
          <w:szCs w:val="22"/>
        </w:rPr>
        <w:t>e</w:t>
      </w:r>
      <w:r>
        <w:rPr>
          <w:b/>
          <w:color w:val="212121"/>
          <w:sz w:val="22"/>
          <w:szCs w:val="22"/>
        </w:rPr>
        <w:t xml:space="preserve">ct          </w:t>
      </w:r>
      <w:r>
        <w:rPr>
          <w:color w:val="212121"/>
          <w:sz w:val="22"/>
          <w:szCs w:val="22"/>
        </w:rPr>
        <w:t>:       45 da</w:t>
      </w:r>
      <w:r>
        <w:rPr>
          <w:color w:val="212121"/>
          <w:spacing w:val="-2"/>
          <w:sz w:val="22"/>
          <w:szCs w:val="22"/>
        </w:rPr>
        <w:t>ys</w:t>
      </w:r>
    </w:p>
    <w:p w:rsidR="00406862" w:rsidRDefault="00406862" w:rsidP="00406862">
      <w:pPr>
        <w:ind w:left="820"/>
        <w:rPr>
          <w:color w:val="212121"/>
          <w:spacing w:val="-2"/>
          <w:sz w:val="22"/>
          <w:szCs w:val="22"/>
        </w:rPr>
      </w:pPr>
    </w:p>
    <w:p w:rsidR="00406862" w:rsidRDefault="00406862" w:rsidP="00406862">
      <w:pPr>
        <w:spacing w:before="70" w:line="289" w:lineRule="auto"/>
        <w:ind w:right="65"/>
        <w:jc w:val="both"/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ription</w:t>
      </w:r>
      <w:r>
        <w:t>:   At</w:t>
      </w:r>
      <w:r>
        <w:rPr>
          <w:spacing w:val="-2"/>
        </w:rPr>
        <w:t xml:space="preserve"> </w:t>
      </w:r>
      <w:proofErr w:type="spellStart"/>
      <w:r>
        <w:t>Ne</w:t>
      </w:r>
      <w:r>
        <w:rPr>
          <w:spacing w:val="3"/>
        </w:rPr>
        <w:t>t</w:t>
      </w:r>
      <w:r>
        <w:rPr>
          <w:spacing w:val="-2"/>
        </w:rPr>
        <w:t>w</w:t>
      </w:r>
      <w:r>
        <w:rPr>
          <w:spacing w:val="1"/>
        </w:rPr>
        <w:t>or</w:t>
      </w:r>
      <w:r>
        <w:t>th</w:t>
      </w:r>
      <w:proofErr w:type="spellEnd"/>
      <w:r>
        <w:rPr>
          <w:spacing w:val="-7"/>
        </w:rPr>
        <w:t xml:space="preserve"> </w:t>
      </w:r>
      <w:r>
        <w:rPr>
          <w:spacing w:val="1"/>
        </w:rPr>
        <w:t>d</w:t>
      </w:r>
      <w:r>
        <w:t>ire</w:t>
      </w:r>
      <w:r>
        <w:rPr>
          <w:spacing w:val="1"/>
        </w:rPr>
        <w:t>c</w:t>
      </w:r>
      <w:r>
        <w:t>t</w:t>
      </w:r>
      <w:r>
        <w:rPr>
          <w:spacing w:val="-5"/>
        </w:rPr>
        <w:t xml:space="preserve"> </w:t>
      </w:r>
      <w:r>
        <w:t xml:space="preserve">I </w:t>
      </w:r>
      <w:r>
        <w:rPr>
          <w:spacing w:val="-1"/>
        </w:rPr>
        <w:t>h</w:t>
      </w:r>
      <w:r>
        <w:t>a</w:t>
      </w:r>
      <w:r>
        <w:rPr>
          <w:spacing w:val="-1"/>
        </w:rPr>
        <w:t>v</w:t>
      </w:r>
      <w:r>
        <w:t>e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>arr</w:t>
      </w:r>
      <w:r>
        <w:t>ied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u</w:t>
      </w:r>
      <w:r>
        <w:t>t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u</w:t>
      </w:r>
      <w:r>
        <w:rPr>
          <w:spacing w:val="1"/>
        </w:rPr>
        <w:t>r</w:t>
      </w:r>
      <w:r>
        <w:rPr>
          <w:spacing w:val="-1"/>
        </w:rPr>
        <w:t>v</w:t>
      </w:r>
      <w:r>
        <w:rPr>
          <w:spacing w:val="3"/>
        </w:rPr>
        <w:t>e</w:t>
      </w:r>
      <w:r>
        <w:t>y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2"/>
        </w:rPr>
        <w:t>t</w:t>
      </w:r>
      <w:r>
        <w:rPr>
          <w:spacing w:val="-1"/>
        </w:rPr>
        <w:t>h</w:t>
      </w:r>
      <w:r>
        <w:t>in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t>O</w:t>
      </w:r>
      <w:r>
        <w:rPr>
          <w:spacing w:val="3"/>
        </w:rPr>
        <w:t>r</w:t>
      </w:r>
      <w:r>
        <w:rPr>
          <w:spacing w:val="-1"/>
        </w:rPr>
        <w:t>g</w:t>
      </w:r>
      <w:r>
        <w:t>a</w:t>
      </w:r>
      <w:r>
        <w:rPr>
          <w:spacing w:val="-1"/>
        </w:rPr>
        <w:t>n</w:t>
      </w:r>
      <w:r>
        <w:t>iz</w:t>
      </w:r>
      <w:r>
        <w:rPr>
          <w:spacing w:val="3"/>
        </w:rPr>
        <w:t>a</w:t>
      </w:r>
      <w:r>
        <w:t>ti</w:t>
      </w:r>
      <w:r>
        <w:rPr>
          <w:spacing w:val="1"/>
        </w:rPr>
        <w:t>o</w:t>
      </w:r>
      <w:r>
        <w:t>n</w:t>
      </w:r>
      <w:r>
        <w:rPr>
          <w:spacing w:val="-11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1"/>
        </w:rPr>
        <w:t xml:space="preserve"> kn</w:t>
      </w:r>
      <w:r>
        <w:rPr>
          <w:spacing w:val="3"/>
        </w:rPr>
        <w:t>o</w:t>
      </w:r>
      <w:r>
        <w:t>w</w:t>
      </w:r>
      <w:r>
        <w:rPr>
          <w:spacing w:val="-6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>r</w:t>
      </w:r>
      <w:r>
        <w:rPr>
          <w:spacing w:val="2"/>
        </w:rPr>
        <w:t>i</w:t>
      </w:r>
      <w:r>
        <w:rPr>
          <w:spacing w:val="-1"/>
        </w:rPr>
        <w:t>v</w:t>
      </w:r>
      <w:r>
        <w:t>at</w:t>
      </w:r>
      <w:r>
        <w:rPr>
          <w:spacing w:val="2"/>
        </w:rPr>
        <w:t>i</w:t>
      </w:r>
      <w:r>
        <w:rPr>
          <w:spacing w:val="-1"/>
        </w:rPr>
        <w:t>v</w:t>
      </w:r>
      <w:r>
        <w:t>es</w:t>
      </w:r>
      <w:r>
        <w:rPr>
          <w:spacing w:val="-9"/>
        </w:rPr>
        <w:t xml:space="preserve"> </w:t>
      </w:r>
      <w:proofErr w:type="gramStart"/>
      <w:r>
        <w:rPr>
          <w:spacing w:val="2"/>
        </w:rPr>
        <w:t>i</w:t>
      </w:r>
      <w:r>
        <w:t>s</w:t>
      </w:r>
      <w:proofErr w:type="gramEnd"/>
      <w:r>
        <w:t xml:space="preserve"> a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h</w:t>
      </w:r>
      <w:r>
        <w:rPr>
          <w:spacing w:val="1"/>
        </w:rPr>
        <w:t>o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v</w:t>
      </w:r>
      <w:r>
        <w:t>a</w:t>
      </w:r>
      <w:r>
        <w:rPr>
          <w:spacing w:val="2"/>
        </w:rPr>
        <w:t>l</w:t>
      </w:r>
      <w:r>
        <w:rPr>
          <w:spacing w:val="-1"/>
        </w:rPr>
        <w:t>u</w:t>
      </w:r>
      <w:r>
        <w:t>e</w:t>
      </w:r>
      <w:r>
        <w:rPr>
          <w:spacing w:val="-3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1"/>
        </w:rPr>
        <w:t>r</w:t>
      </w:r>
      <w:r>
        <w:t>i</w:t>
      </w:r>
      <w:r>
        <w:rPr>
          <w:spacing w:val="-1"/>
        </w:rPr>
        <w:t>v</w:t>
      </w:r>
      <w:r>
        <w:t>ed</w:t>
      </w:r>
      <w:r>
        <w:rPr>
          <w:spacing w:val="-4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r</w:t>
      </w:r>
      <w:r>
        <w:rPr>
          <w:spacing w:val="3"/>
        </w:rPr>
        <w:t>o</w:t>
      </w:r>
      <w:r>
        <w:t>m</w:t>
      </w:r>
      <w:r>
        <w:rPr>
          <w:spacing w:val="-8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v</w:t>
      </w:r>
      <w:r>
        <w:t>a</w:t>
      </w:r>
      <w:r>
        <w:rPr>
          <w:spacing w:val="2"/>
        </w:rPr>
        <w:t>l</w:t>
      </w:r>
      <w:r>
        <w:rPr>
          <w:spacing w:val="-1"/>
        </w:rPr>
        <w:t>u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3"/>
        </w:rPr>
        <w:t>a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n</w:t>
      </w:r>
      <w:r>
        <w:rPr>
          <w:spacing w:val="1"/>
        </w:rPr>
        <w:t>d</w:t>
      </w:r>
      <w:r>
        <w:rPr>
          <w:spacing w:val="3"/>
        </w:rPr>
        <w:t>e</w:t>
      </w:r>
      <w:r>
        <w:rPr>
          <w:spacing w:val="1"/>
        </w:rPr>
        <w:t>r</w:t>
      </w:r>
      <w:r>
        <w:t>li</w:t>
      </w:r>
      <w:r>
        <w:rPr>
          <w:spacing w:val="-2"/>
        </w:rPr>
        <w:t>n</w:t>
      </w:r>
      <w:r>
        <w:rPr>
          <w:spacing w:val="2"/>
        </w:rPr>
        <w:t>i</w:t>
      </w:r>
      <w:r>
        <w:rPr>
          <w:spacing w:val="-1"/>
        </w:rPr>
        <w:t>n</w:t>
      </w:r>
      <w:r>
        <w:t>g</w:t>
      </w:r>
      <w:r>
        <w:rPr>
          <w:spacing w:val="-10"/>
        </w:rPr>
        <w:t xml:space="preserve"> </w:t>
      </w:r>
      <w:r>
        <w:t>a</w:t>
      </w:r>
      <w:r>
        <w:rPr>
          <w:spacing w:val="2"/>
        </w:rPr>
        <w:t>s</w:t>
      </w:r>
      <w:r>
        <w:rPr>
          <w:spacing w:val="-1"/>
        </w:rPr>
        <w:t>s</w:t>
      </w:r>
      <w:r>
        <w:t>e</w:t>
      </w:r>
      <w:r>
        <w:rPr>
          <w:spacing w:val="7"/>
        </w:rPr>
        <w:t>t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t>a c</w:t>
      </w:r>
      <w:r>
        <w:rPr>
          <w:spacing w:val="1"/>
        </w:rPr>
        <w:t>o</w:t>
      </w:r>
      <w:r>
        <w:rPr>
          <w:spacing w:val="-1"/>
        </w:rPr>
        <w:t>n</w:t>
      </w:r>
      <w:r>
        <w:t>tra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u</w:t>
      </w:r>
      <w:r>
        <w:t>al</w:t>
      </w:r>
      <w:r>
        <w:rPr>
          <w:spacing w:val="-6"/>
        </w:rPr>
        <w:t xml:space="preserve"> </w:t>
      </w:r>
      <w:r>
        <w:rPr>
          <w:spacing w:val="-1"/>
        </w:rPr>
        <w:t>m</w:t>
      </w:r>
      <w:r>
        <w:t>a</w:t>
      </w:r>
      <w:r>
        <w:rPr>
          <w:spacing w:val="1"/>
        </w:rPr>
        <w:t>n</w:t>
      </w:r>
      <w:r>
        <w:rPr>
          <w:spacing w:val="-1"/>
        </w:rPr>
        <w:t>n</w:t>
      </w:r>
      <w:r>
        <w:t>e</w:t>
      </w:r>
      <w:r>
        <w:rPr>
          <w:spacing w:val="1"/>
        </w:rPr>
        <w:t>r</w:t>
      </w:r>
      <w:r>
        <w:t>.</w:t>
      </w:r>
      <w:r>
        <w:rPr>
          <w:spacing w:val="-5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un</w:t>
      </w:r>
      <w:r>
        <w:rPr>
          <w:spacing w:val="1"/>
        </w:rPr>
        <w:t>d</w:t>
      </w:r>
      <w:r>
        <w:t>e</w:t>
      </w:r>
      <w:r>
        <w:rPr>
          <w:spacing w:val="1"/>
        </w:rPr>
        <w:t>r</w:t>
      </w:r>
      <w:r>
        <w:t>l</w:t>
      </w:r>
      <w:r>
        <w:rPr>
          <w:spacing w:val="2"/>
        </w:rPr>
        <w:t>i</w:t>
      </w:r>
      <w:r>
        <w:rPr>
          <w:spacing w:val="-1"/>
        </w:rPr>
        <w:t>n</w:t>
      </w:r>
      <w:r>
        <w:rPr>
          <w:spacing w:val="2"/>
        </w:rPr>
        <w:t>i</w:t>
      </w:r>
      <w:r>
        <w:rPr>
          <w:spacing w:val="-1"/>
        </w:rPr>
        <w:t>n</w:t>
      </w:r>
      <w:r>
        <w:t>g as</w:t>
      </w:r>
      <w:r>
        <w:rPr>
          <w:spacing w:val="-1"/>
        </w:rPr>
        <w:t>s</w:t>
      </w:r>
      <w:r>
        <w:t>ets</w:t>
      </w:r>
      <w:r>
        <w:rPr>
          <w:spacing w:val="-5"/>
        </w:rPr>
        <w:t xml:space="preserve"> </w:t>
      </w:r>
      <w:r>
        <w:t>c</w:t>
      </w:r>
      <w:r>
        <w:rPr>
          <w:spacing w:val="3"/>
        </w:rPr>
        <w:t>a</w:t>
      </w:r>
      <w:r>
        <w:t>n</w:t>
      </w:r>
      <w:r>
        <w:rPr>
          <w:spacing w:val="-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>q</w:t>
      </w:r>
      <w:r>
        <w:rPr>
          <w:spacing w:val="-1"/>
        </w:rPr>
        <w:t>u</w:t>
      </w:r>
      <w:r>
        <w:t>i</w:t>
      </w:r>
      <w:r>
        <w:rPr>
          <w:spacing w:val="2"/>
        </w:rPr>
        <w:t>t</w:t>
      </w:r>
      <w:r>
        <w:rPr>
          <w:spacing w:val="-4"/>
        </w:rPr>
        <w:t>y</w:t>
      </w:r>
      <w:r>
        <w:t>,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or</w:t>
      </w:r>
      <w:r>
        <w:t>e</w:t>
      </w:r>
      <w:r>
        <w:rPr>
          <w:spacing w:val="-2"/>
        </w:rPr>
        <w:t xml:space="preserve"> </w:t>
      </w:r>
      <w:r>
        <w:t>c</w:t>
      </w:r>
      <w:r>
        <w:rPr>
          <w:spacing w:val="4"/>
        </w:rPr>
        <w:t>o</w:t>
      </w:r>
      <w:r>
        <w:rPr>
          <w:spacing w:val="-1"/>
        </w:rPr>
        <w:t>m</w:t>
      </w:r>
      <w:r>
        <w:rPr>
          <w:spacing w:val="-4"/>
        </w:rPr>
        <w:t>m</w:t>
      </w:r>
      <w:r>
        <w:rPr>
          <w:spacing w:val="1"/>
        </w:rPr>
        <w:t>od</w:t>
      </w:r>
      <w:r>
        <w:t>i</w:t>
      </w:r>
      <w:r>
        <w:rPr>
          <w:spacing w:val="2"/>
        </w:rPr>
        <w:t>t</w:t>
      </w:r>
      <w:r>
        <w:t>y</w:t>
      </w:r>
      <w:r>
        <w:rPr>
          <w:spacing w:val="-10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>n</w:t>
      </w:r>
      <w:r>
        <w:t>y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rPr>
          <w:spacing w:val="2"/>
        </w:rPr>
        <w:t>t</w:t>
      </w:r>
      <w:r>
        <w:rPr>
          <w:spacing w:val="-1"/>
        </w:rPr>
        <w:t>h</w:t>
      </w:r>
      <w:r>
        <w:t>er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>s</w:t>
      </w:r>
      <w:r>
        <w:rPr>
          <w:spacing w:val="6"/>
        </w:rPr>
        <w:t>e</w:t>
      </w:r>
      <w:r>
        <w:rPr>
          <w:b/>
          <w:i/>
        </w:rPr>
        <w:t>t.</w:t>
      </w:r>
    </w:p>
    <w:p w:rsidR="00406862" w:rsidRDefault="00406862" w:rsidP="00406862">
      <w:pPr>
        <w:spacing w:before="1" w:line="200" w:lineRule="exact"/>
      </w:pPr>
    </w:p>
    <w:p w:rsidR="00406862" w:rsidRDefault="00406862" w:rsidP="00406862">
      <w:pPr>
        <w:spacing w:line="300" w:lineRule="exact"/>
        <w:ind w:left="100" w:right="8124"/>
        <w:jc w:val="both"/>
        <w:rPr>
          <w:sz w:val="28"/>
          <w:szCs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2E223C7" wp14:editId="38833953">
                <wp:simplePos x="0" y="0"/>
                <wp:positionH relativeFrom="page">
                  <wp:posOffset>896620</wp:posOffset>
                </wp:positionH>
                <wp:positionV relativeFrom="paragraph">
                  <wp:posOffset>300355</wp:posOffset>
                </wp:positionV>
                <wp:extent cx="5386705" cy="0"/>
                <wp:effectExtent l="10795" t="5080" r="12700" b="1397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6705" cy="0"/>
                          <a:chOff x="1412" y="473"/>
                          <a:chExt cx="8483" cy="0"/>
                        </a:xfrm>
                      </wpg:grpSpPr>
                      <wps:wsp>
                        <wps:cNvPr id="6" name="Freeform 25"/>
                        <wps:cNvSpPr>
                          <a:spLocks/>
                        </wps:cNvSpPr>
                        <wps:spPr bwMode="auto">
                          <a:xfrm>
                            <a:off x="1412" y="473"/>
                            <a:ext cx="8483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8483"/>
                              <a:gd name="T2" fmla="+- 0 9895 1412"/>
                              <a:gd name="T3" fmla="*/ T2 w 848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83">
                                <a:moveTo>
                                  <a:pt x="0" y="0"/>
                                </a:moveTo>
                                <a:lnTo>
                                  <a:pt x="848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70.6pt;margin-top:23.65pt;width:424.15pt;height:0;z-index:-251654144;mso-position-horizontal-relative:page" coordorigin="1412,473" coordsize="848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">
                <v:shape id="Freeform 25" o:spid="_x0000_s1027" style="position:absolute;left:1412;top:473;width:8483;height:0;visibility:visible;mso-wrap-style:square;v-text-anchor:top" coordsize="84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nuAsQA&#10;AADaAAAADwAAAGRycy9kb3ducmV2LnhtbESPQWvCQBSE74X+h+UVvBTdWNBKzEZCS8GDHkx78fbI&#10;PpPY7Ns0uybx37uC0OMwM98wyWY0jeipc7VlBfNZBIK4sLrmUsHP99d0BcJ5ZI2NZVJwJQeb9Pkp&#10;wVjbgQ/U574UAcIuRgWV920spSsqMuhmtiUO3sl2Bn2QXSl1h0OAm0a+RdFSGqw5LFTY0kdFxW9+&#10;MQq2lyjP3v8Oi7l//ezPR3L7bNgpNXkZszUIT6P/Dz/aW61gCfcr4QbI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p7gLEAAAA2gAAAA8AAAAAAAAAAAAAAAAAmAIAAGRycy9k&#10;b3ducmV2LnhtbFBLBQYAAAAABAAEAPUAAACJAwAAAAA=&#10;" path="m,l8483,e" filled="f" strokecolor="#4f81bc" strokeweight=".58pt">
                  <v:path arrowok="t" o:connecttype="custom" o:connectlocs="0,0;8483,0" o:connectangles="0,0"/>
                </v:shape>
                <w10:wrap anchorx="page"/>
              </v:group>
            </w:pict>
          </mc:Fallback>
        </mc:AlternateContent>
      </w:r>
      <w:r>
        <w:rPr>
          <w:b/>
          <w:color w:val="4F81BC"/>
          <w:position w:val="-1"/>
          <w:sz w:val="28"/>
          <w:szCs w:val="28"/>
        </w:rPr>
        <w:t>Stren</w:t>
      </w:r>
      <w:r>
        <w:rPr>
          <w:b/>
          <w:color w:val="4F81BC"/>
          <w:spacing w:val="-1"/>
          <w:position w:val="-1"/>
          <w:sz w:val="28"/>
          <w:szCs w:val="28"/>
        </w:rPr>
        <w:t>g</w:t>
      </w:r>
      <w:r>
        <w:rPr>
          <w:b/>
          <w:color w:val="4F81BC"/>
          <w:position w:val="-1"/>
          <w:sz w:val="28"/>
          <w:szCs w:val="28"/>
        </w:rPr>
        <w:t>ths</w:t>
      </w:r>
    </w:p>
    <w:p w:rsidR="00406862" w:rsidRDefault="00406862" w:rsidP="00406862">
      <w:pPr>
        <w:spacing w:line="200" w:lineRule="exact"/>
      </w:pPr>
    </w:p>
    <w:p w:rsidR="00406862" w:rsidRDefault="00406862" w:rsidP="00406862">
      <w:pPr>
        <w:spacing w:before="14" w:line="200" w:lineRule="exact"/>
      </w:pPr>
    </w:p>
    <w:p w:rsidR="00406862" w:rsidRDefault="00406862" w:rsidP="00406862">
      <w:pPr>
        <w:spacing w:before="20"/>
        <w:ind w:left="46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ood qu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</w:p>
    <w:p w:rsidR="00406862" w:rsidRDefault="00406862" w:rsidP="00406862">
      <w:pPr>
        <w:spacing w:before="14" w:line="240" w:lineRule="exact"/>
        <w:rPr>
          <w:sz w:val="24"/>
          <w:szCs w:val="24"/>
        </w:rPr>
      </w:pPr>
    </w:p>
    <w:p w:rsidR="00406862" w:rsidRDefault="00406862" w:rsidP="00406862">
      <w:pPr>
        <w:ind w:left="46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 </w:t>
      </w:r>
      <w:r>
        <w:rPr>
          <w:spacing w:val="39"/>
          <w:sz w:val="22"/>
          <w:szCs w:val="22"/>
        </w:rPr>
        <w:t xml:space="preserve"> </w:t>
      </w:r>
      <w:proofErr w:type="gramStart"/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xce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ea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ss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n.</w:t>
      </w:r>
    </w:p>
    <w:p w:rsidR="00406862" w:rsidRDefault="00406862" w:rsidP="00406862">
      <w:pPr>
        <w:spacing w:before="11" w:line="240" w:lineRule="exact"/>
        <w:rPr>
          <w:sz w:val="24"/>
          <w:szCs w:val="24"/>
        </w:rPr>
      </w:pPr>
    </w:p>
    <w:p w:rsidR="00406862" w:rsidRDefault="00406862" w:rsidP="00406862">
      <w:pPr>
        <w:ind w:left="46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-1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ency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ti</w:t>
      </w:r>
      <w:r>
        <w:rPr>
          <w:sz w:val="22"/>
          <w:szCs w:val="22"/>
        </w:rPr>
        <w:t>on s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s</w:t>
      </w:r>
    </w:p>
    <w:p w:rsidR="00406862" w:rsidRDefault="00406862" w:rsidP="00406862">
      <w:pPr>
        <w:spacing w:before="11" w:line="240" w:lineRule="exact"/>
        <w:rPr>
          <w:sz w:val="24"/>
          <w:szCs w:val="24"/>
        </w:rPr>
      </w:pPr>
    </w:p>
    <w:p w:rsidR="00406862" w:rsidRDefault="00406862" w:rsidP="00406862">
      <w:pPr>
        <w:ind w:left="46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>lf</w:t>
      </w:r>
      <w:r>
        <w:rPr>
          <w:spacing w:val="-2"/>
          <w:sz w:val="22"/>
          <w:szCs w:val="22"/>
        </w:rPr>
        <w:t>-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eed</w:t>
      </w:r>
    </w:p>
    <w:p w:rsidR="00406862" w:rsidRDefault="00406862" w:rsidP="00406862">
      <w:pPr>
        <w:spacing w:before="14" w:line="240" w:lineRule="exact"/>
        <w:rPr>
          <w:sz w:val="24"/>
          <w:szCs w:val="24"/>
        </w:rPr>
      </w:pPr>
    </w:p>
    <w:p w:rsidR="00406862" w:rsidRDefault="00406862" w:rsidP="00406862">
      <w:pPr>
        <w:ind w:left="46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ex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 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n new 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s</w:t>
      </w:r>
    </w:p>
    <w:p w:rsidR="00406862" w:rsidRDefault="00406862" w:rsidP="00406862">
      <w:pPr>
        <w:spacing w:line="200" w:lineRule="exact"/>
      </w:pPr>
    </w:p>
    <w:p w:rsidR="00406862" w:rsidRDefault="00406862" w:rsidP="00406862">
      <w:pPr>
        <w:spacing w:line="300" w:lineRule="exact"/>
        <w:ind w:left="100"/>
        <w:rPr>
          <w:sz w:val="28"/>
          <w:szCs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D3AE931" wp14:editId="7810C494">
                <wp:simplePos x="0" y="0"/>
                <wp:positionH relativeFrom="page">
                  <wp:posOffset>896620</wp:posOffset>
                </wp:positionH>
                <wp:positionV relativeFrom="paragraph">
                  <wp:posOffset>301625</wp:posOffset>
                </wp:positionV>
                <wp:extent cx="5386705" cy="0"/>
                <wp:effectExtent l="10795" t="6350" r="12700" b="1270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6705" cy="0"/>
                          <a:chOff x="1412" y="475"/>
                          <a:chExt cx="8483" cy="0"/>
                        </a:xfrm>
                      </wpg:grpSpPr>
                      <wps:wsp>
                        <wps:cNvPr id="4" name="Freeform 27"/>
                        <wps:cNvSpPr>
                          <a:spLocks/>
                        </wps:cNvSpPr>
                        <wps:spPr bwMode="auto">
                          <a:xfrm>
                            <a:off x="1412" y="475"/>
                            <a:ext cx="8483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8483"/>
                              <a:gd name="T2" fmla="+- 0 9895 1412"/>
                              <a:gd name="T3" fmla="*/ T2 w 848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83">
                                <a:moveTo>
                                  <a:pt x="0" y="0"/>
                                </a:moveTo>
                                <a:lnTo>
                                  <a:pt x="848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70.6pt;margin-top:23.75pt;width:424.15pt;height:0;z-index:-251653120;mso-position-horizontal-relative:page" coordorigin="1412,475" coordsize="848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">
                <v:shape id="Freeform 27" o:spid="_x0000_s1027" style="position:absolute;left:1412;top:475;width:8483;height:0;visibility:visible;mso-wrap-style:square;v-text-anchor:top" coordsize="84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fV7sUA&#10;AADaAAAADwAAAGRycy9kb3ducmV2LnhtbESPQWvCQBSE70L/w/IKXkQ3FqsldRNCi+BBD6a99PbI&#10;viZps2/T7JrEf+8KBY/DzHzDbNPRNKKnztWWFSwXEQjiwuqaSwWfH7v5CwjnkTU2lknBhRykycNk&#10;i7G2A5+oz30pAoRdjAoq79tYSldUZNAtbEscvG/bGfRBdqXUHQ4Bbhr5FEVrabDmsFBhS28VFb/5&#10;2SjYn6M82/ydnpd+9t7/fJE7ZsNBqenjmL2C8DT6e/i/vdcKVnC7Em6AT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N9XuxQAAANoAAAAPAAAAAAAAAAAAAAAAAJgCAABkcnMv&#10;ZG93bnJldi54bWxQSwUGAAAAAAQABAD1AAAAigMAAAAA&#10;" path="m,l8483,e" filled="f" strokecolor="#4f81bc" strokeweight=".58pt">
                  <v:path arrowok="t" o:connecttype="custom" o:connectlocs="0,0;8483,0" o:connectangles="0,0"/>
                </v:shape>
                <w10:wrap anchorx="page"/>
              </v:group>
            </w:pict>
          </mc:Fallback>
        </mc:AlternateContent>
      </w:r>
      <w:r>
        <w:rPr>
          <w:b/>
          <w:color w:val="4F81BC"/>
          <w:spacing w:val="-1"/>
          <w:position w:val="-1"/>
          <w:sz w:val="28"/>
          <w:szCs w:val="28"/>
        </w:rPr>
        <w:t>P</w:t>
      </w:r>
      <w:r>
        <w:rPr>
          <w:b/>
          <w:color w:val="4F81BC"/>
          <w:position w:val="-1"/>
          <w:sz w:val="28"/>
          <w:szCs w:val="28"/>
        </w:rPr>
        <w:t>er</w:t>
      </w:r>
      <w:r>
        <w:rPr>
          <w:b/>
          <w:color w:val="4F81BC"/>
          <w:spacing w:val="1"/>
          <w:position w:val="-1"/>
          <w:sz w:val="28"/>
          <w:szCs w:val="28"/>
        </w:rPr>
        <w:t>s</w:t>
      </w:r>
      <w:r>
        <w:rPr>
          <w:b/>
          <w:color w:val="4F81BC"/>
          <w:spacing w:val="-1"/>
          <w:position w:val="-1"/>
          <w:sz w:val="28"/>
          <w:szCs w:val="28"/>
        </w:rPr>
        <w:t>o</w:t>
      </w:r>
      <w:r>
        <w:rPr>
          <w:b/>
          <w:color w:val="4F81BC"/>
          <w:position w:val="-1"/>
          <w:sz w:val="28"/>
          <w:szCs w:val="28"/>
        </w:rPr>
        <w:t>n</w:t>
      </w:r>
      <w:r>
        <w:rPr>
          <w:b/>
          <w:color w:val="4F81BC"/>
          <w:spacing w:val="-1"/>
          <w:position w:val="-1"/>
          <w:sz w:val="28"/>
          <w:szCs w:val="28"/>
        </w:rPr>
        <w:t>a</w:t>
      </w:r>
      <w:r>
        <w:rPr>
          <w:b/>
          <w:color w:val="4F81BC"/>
          <w:position w:val="-1"/>
          <w:sz w:val="28"/>
          <w:szCs w:val="28"/>
        </w:rPr>
        <w:t>l</w:t>
      </w:r>
      <w:r>
        <w:rPr>
          <w:b/>
          <w:color w:val="4F81BC"/>
          <w:spacing w:val="1"/>
          <w:position w:val="-1"/>
          <w:sz w:val="28"/>
          <w:szCs w:val="28"/>
        </w:rPr>
        <w:t xml:space="preserve"> </w:t>
      </w:r>
      <w:r>
        <w:rPr>
          <w:b/>
          <w:color w:val="4F81BC"/>
          <w:position w:val="-1"/>
          <w:sz w:val="28"/>
          <w:szCs w:val="28"/>
        </w:rPr>
        <w:t>de</w:t>
      </w:r>
      <w:r>
        <w:rPr>
          <w:b/>
          <w:color w:val="4F81BC"/>
          <w:spacing w:val="-3"/>
          <w:position w:val="-1"/>
          <w:sz w:val="28"/>
          <w:szCs w:val="28"/>
        </w:rPr>
        <w:t>t</w:t>
      </w:r>
      <w:r>
        <w:rPr>
          <w:b/>
          <w:color w:val="4F81BC"/>
          <w:spacing w:val="1"/>
          <w:position w:val="-1"/>
          <w:sz w:val="28"/>
          <w:szCs w:val="28"/>
        </w:rPr>
        <w:t>a</w:t>
      </w:r>
      <w:r>
        <w:rPr>
          <w:b/>
          <w:color w:val="4F81BC"/>
          <w:spacing w:val="-1"/>
          <w:position w:val="-1"/>
          <w:sz w:val="28"/>
          <w:szCs w:val="28"/>
        </w:rPr>
        <w:t>i</w:t>
      </w:r>
      <w:r>
        <w:rPr>
          <w:b/>
          <w:color w:val="4F81BC"/>
          <w:spacing w:val="1"/>
          <w:position w:val="-1"/>
          <w:sz w:val="28"/>
          <w:szCs w:val="28"/>
        </w:rPr>
        <w:t>l</w:t>
      </w:r>
      <w:r>
        <w:rPr>
          <w:b/>
          <w:color w:val="4F81BC"/>
          <w:position w:val="-1"/>
          <w:sz w:val="28"/>
          <w:szCs w:val="28"/>
        </w:rPr>
        <w:t>s</w:t>
      </w:r>
    </w:p>
    <w:p w:rsidR="00406862" w:rsidRDefault="00406862" w:rsidP="00406862">
      <w:pPr>
        <w:spacing w:before="1" w:line="160" w:lineRule="exact"/>
        <w:rPr>
          <w:sz w:val="17"/>
          <w:szCs w:val="17"/>
        </w:rPr>
      </w:pPr>
    </w:p>
    <w:p w:rsidR="00406862" w:rsidRDefault="00406862" w:rsidP="00406862">
      <w:pPr>
        <w:spacing w:line="200" w:lineRule="exact"/>
      </w:pPr>
    </w:p>
    <w:p w:rsidR="00406862" w:rsidRDefault="00406862" w:rsidP="00406862">
      <w:pPr>
        <w:spacing w:before="42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proofErr w:type="gramStart"/>
      <w:r>
        <w:rPr>
          <w:sz w:val="22"/>
          <w:szCs w:val="22"/>
        </w:rPr>
        <w:t>Of</w:t>
      </w:r>
      <w:proofErr w:type="gramEnd"/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                    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 xml:space="preserve">:  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13</w:t>
      </w:r>
      <w:proofErr w:type="spellStart"/>
      <w:r>
        <w:rPr>
          <w:position w:val="10"/>
          <w:sz w:val="14"/>
          <w:szCs w:val="14"/>
        </w:rPr>
        <w:t>th</w:t>
      </w:r>
      <w:proofErr w:type="spellEnd"/>
      <w:r>
        <w:rPr>
          <w:spacing w:val="17"/>
          <w:position w:val="10"/>
          <w:sz w:val="14"/>
          <w:szCs w:val="14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ec</w:t>
      </w:r>
      <w:r>
        <w:rPr>
          <w:spacing w:val="3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. 1989</w:t>
      </w:r>
    </w:p>
    <w:p w:rsidR="00406862" w:rsidRDefault="00406862" w:rsidP="00406862">
      <w:pPr>
        <w:spacing w:before="9" w:line="240" w:lineRule="exact"/>
        <w:rPr>
          <w:sz w:val="24"/>
          <w:szCs w:val="24"/>
        </w:rPr>
      </w:pPr>
    </w:p>
    <w:p w:rsidR="00406862" w:rsidRDefault="00406862" w:rsidP="00406862">
      <w:pPr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 xml:space="preserve">y                         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 xml:space="preserve">:   </w:t>
      </w:r>
      <w:r>
        <w:rPr>
          <w:spacing w:val="1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an</w:t>
      </w:r>
    </w:p>
    <w:p w:rsidR="00406862" w:rsidRDefault="00406862" w:rsidP="00406862">
      <w:pPr>
        <w:spacing w:before="11" w:line="240" w:lineRule="exact"/>
        <w:rPr>
          <w:sz w:val="24"/>
          <w:szCs w:val="24"/>
        </w:rPr>
      </w:pPr>
    </w:p>
    <w:p w:rsidR="00406862" w:rsidRDefault="00406862" w:rsidP="00406862">
      <w:pPr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 xml:space="preserve">ender                                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 xml:space="preserve">:  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</w:p>
    <w:p w:rsidR="00406862" w:rsidRDefault="00406862" w:rsidP="00406862">
      <w:pPr>
        <w:spacing w:before="11" w:line="240" w:lineRule="exact"/>
        <w:rPr>
          <w:sz w:val="24"/>
          <w:szCs w:val="24"/>
        </w:rPr>
      </w:pPr>
    </w:p>
    <w:p w:rsidR="00406862" w:rsidRDefault="00406862" w:rsidP="00406862">
      <w:pPr>
        <w:ind w:left="100"/>
        <w:rPr>
          <w:sz w:val="22"/>
          <w:szCs w:val="22"/>
        </w:rPr>
      </w:pPr>
      <w:r>
        <w:rPr>
          <w:sz w:val="22"/>
          <w:szCs w:val="22"/>
        </w:rPr>
        <w:t>Lan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no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n               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 xml:space="preserve">:  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Hi</w:t>
      </w:r>
      <w:r>
        <w:rPr>
          <w:sz w:val="22"/>
          <w:szCs w:val="22"/>
        </w:rPr>
        <w:t>ndi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</w:p>
    <w:p w:rsidR="00406862" w:rsidRDefault="00406862" w:rsidP="00406862">
      <w:pPr>
        <w:spacing w:before="11" w:line="240" w:lineRule="exact"/>
        <w:rPr>
          <w:sz w:val="24"/>
          <w:szCs w:val="24"/>
        </w:rPr>
      </w:pPr>
    </w:p>
    <w:p w:rsidR="00406862" w:rsidRDefault="00406862" w:rsidP="00406862">
      <w:pPr>
        <w:ind w:left="100"/>
        <w:rPr>
          <w:sz w:val="22"/>
          <w:szCs w:val="22"/>
        </w:rPr>
      </w:pPr>
      <w:r>
        <w:rPr>
          <w:sz w:val="22"/>
          <w:szCs w:val="22"/>
        </w:rPr>
        <w:t>Mob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No                          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 xml:space="preserve">:  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+919963</w:t>
      </w:r>
      <w:r>
        <w:rPr>
          <w:spacing w:val="-2"/>
          <w:sz w:val="22"/>
          <w:szCs w:val="22"/>
        </w:rPr>
        <w:t>4</w:t>
      </w:r>
      <w:r>
        <w:rPr>
          <w:sz w:val="22"/>
          <w:szCs w:val="22"/>
        </w:rPr>
        <w:t>34276</w:t>
      </w:r>
    </w:p>
    <w:p w:rsidR="00406862" w:rsidRDefault="00406862" w:rsidP="00406862">
      <w:pPr>
        <w:spacing w:before="11" w:line="240" w:lineRule="exact"/>
        <w:rPr>
          <w:sz w:val="24"/>
          <w:szCs w:val="24"/>
        </w:rPr>
      </w:pPr>
    </w:p>
    <w:p w:rsidR="00406862" w:rsidRDefault="00406862" w:rsidP="00406862">
      <w:pPr>
        <w:ind w:left="2950"/>
        <w:rPr>
          <w:sz w:val="22"/>
          <w:szCs w:val="22"/>
        </w:rPr>
      </w:pPr>
    </w:p>
    <w:p w:rsidR="00406862" w:rsidRDefault="00406862" w:rsidP="00406862">
      <w:pPr>
        <w:ind w:left="2950"/>
        <w:rPr>
          <w:sz w:val="22"/>
          <w:szCs w:val="22"/>
        </w:rPr>
      </w:pPr>
    </w:p>
    <w:p w:rsidR="00406862" w:rsidRDefault="00406862" w:rsidP="00406862">
      <w:pPr>
        <w:spacing w:before="3" w:line="260" w:lineRule="exact"/>
        <w:rPr>
          <w:sz w:val="26"/>
          <w:szCs w:val="26"/>
        </w:rPr>
      </w:pPr>
    </w:p>
    <w:p w:rsidR="00406862" w:rsidRDefault="00406862" w:rsidP="00406862">
      <w:pPr>
        <w:spacing w:before="11" w:line="240" w:lineRule="exact"/>
        <w:rPr>
          <w:sz w:val="24"/>
          <w:szCs w:val="24"/>
        </w:rPr>
      </w:pPr>
    </w:p>
    <w:p w:rsidR="00406862" w:rsidRDefault="00406862" w:rsidP="00406862">
      <w:pPr>
        <w:spacing w:before="73" w:line="300" w:lineRule="exact"/>
        <w:ind w:left="100"/>
        <w:rPr>
          <w:sz w:val="28"/>
          <w:szCs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652626B" wp14:editId="11967811">
                <wp:simplePos x="0" y="0"/>
                <wp:positionH relativeFrom="page">
                  <wp:posOffset>896620</wp:posOffset>
                </wp:positionH>
                <wp:positionV relativeFrom="paragraph">
                  <wp:posOffset>347980</wp:posOffset>
                </wp:positionV>
                <wp:extent cx="5386705" cy="0"/>
                <wp:effectExtent l="10795" t="5080" r="12700" b="139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6705" cy="0"/>
                          <a:chOff x="1412" y="548"/>
                          <a:chExt cx="8483" cy="0"/>
                        </a:xfrm>
                      </wpg:grpSpPr>
                      <wps:wsp>
                        <wps:cNvPr id="2" name="Freeform 29"/>
                        <wps:cNvSpPr>
                          <a:spLocks/>
                        </wps:cNvSpPr>
                        <wps:spPr bwMode="auto">
                          <a:xfrm>
                            <a:off x="1412" y="548"/>
                            <a:ext cx="8483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8483"/>
                              <a:gd name="T2" fmla="+- 0 9895 1412"/>
                              <a:gd name="T3" fmla="*/ T2 w 848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83">
                                <a:moveTo>
                                  <a:pt x="0" y="0"/>
                                </a:moveTo>
                                <a:lnTo>
                                  <a:pt x="848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70.6pt;margin-top:27.4pt;width:424.15pt;height:0;z-index:-251652096;mso-position-horizontal-relative:page" coordorigin="1412,548" coordsize="848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">
                <v:shape id="Freeform 29" o:spid="_x0000_s1027" style="position:absolute;left:1412;top:548;width:8483;height:0;visibility:visible;mso-wrap-style:square;v-text-anchor:top" coordsize="84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LoAcQA&#10;AADaAAAADwAAAGRycy9kb3ducmV2LnhtbESPQWvCQBSE70L/w/IKvYjZKGglukpQCh7ag7EXb4/s&#10;M4nNvk2za5L+e7cgeBxm5htmvR1MLTpqXWVZwTSKQRDnVldcKPg+fUyWIJxH1lhbJgV/5GC7eRmt&#10;MdG25yN1mS9EgLBLUEHpfZNI6fKSDLrINsTBu9jWoA+yLaRusQ9wU8tZHC+kwYrDQokN7UrKf7Kb&#10;UXC4xVn6/nucT/14313P5L7S/lOpt9chXYHwNPhn+NE+aAUz+L8Sbo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S6AHEAAAA2gAAAA8AAAAAAAAAAAAAAAAAmAIAAGRycy9k&#10;b3ducmV2LnhtbFBLBQYAAAAABAAEAPUAAACJAwAAAAA=&#10;" path="m,l8483,e" filled="f" strokecolor="#4f81bc" strokeweight=".58pt">
                  <v:path arrowok="t" o:connecttype="custom" o:connectlocs="0,0;8483,0" o:connectangles="0,0"/>
                </v:shape>
                <w10:wrap anchorx="page"/>
              </v:group>
            </w:pict>
          </mc:Fallback>
        </mc:AlternateContent>
      </w:r>
      <w:r>
        <w:rPr>
          <w:b/>
          <w:color w:val="4F81BC"/>
          <w:spacing w:val="-1"/>
          <w:position w:val="-1"/>
          <w:sz w:val="28"/>
          <w:szCs w:val="28"/>
        </w:rPr>
        <w:t>D</w:t>
      </w:r>
      <w:r>
        <w:rPr>
          <w:b/>
          <w:color w:val="4F81BC"/>
          <w:position w:val="-1"/>
          <w:sz w:val="28"/>
          <w:szCs w:val="28"/>
        </w:rPr>
        <w:t>ec</w:t>
      </w:r>
      <w:r>
        <w:rPr>
          <w:b/>
          <w:color w:val="4F81BC"/>
          <w:spacing w:val="1"/>
          <w:position w:val="-1"/>
          <w:sz w:val="28"/>
          <w:szCs w:val="28"/>
        </w:rPr>
        <w:t>l</w:t>
      </w:r>
      <w:r>
        <w:rPr>
          <w:b/>
          <w:color w:val="4F81BC"/>
          <w:spacing w:val="-1"/>
          <w:position w:val="-1"/>
          <w:sz w:val="28"/>
          <w:szCs w:val="28"/>
        </w:rPr>
        <w:t>a</w:t>
      </w:r>
      <w:r>
        <w:rPr>
          <w:b/>
          <w:color w:val="4F81BC"/>
          <w:position w:val="-1"/>
          <w:sz w:val="28"/>
          <w:szCs w:val="28"/>
        </w:rPr>
        <w:t>r</w:t>
      </w:r>
      <w:r>
        <w:rPr>
          <w:b/>
          <w:color w:val="4F81BC"/>
          <w:spacing w:val="1"/>
          <w:position w:val="-1"/>
          <w:sz w:val="28"/>
          <w:szCs w:val="28"/>
        </w:rPr>
        <w:t>a</w:t>
      </w:r>
      <w:r>
        <w:rPr>
          <w:b/>
          <w:color w:val="4F81BC"/>
          <w:spacing w:val="-2"/>
          <w:position w:val="-1"/>
          <w:sz w:val="28"/>
          <w:szCs w:val="28"/>
        </w:rPr>
        <w:t>t</w:t>
      </w:r>
      <w:r>
        <w:rPr>
          <w:b/>
          <w:color w:val="4F81BC"/>
          <w:spacing w:val="-1"/>
          <w:position w:val="-1"/>
          <w:sz w:val="28"/>
          <w:szCs w:val="28"/>
        </w:rPr>
        <w:t>i</w:t>
      </w:r>
      <w:r>
        <w:rPr>
          <w:b/>
          <w:color w:val="4F81BC"/>
          <w:spacing w:val="1"/>
          <w:position w:val="-1"/>
          <w:sz w:val="28"/>
          <w:szCs w:val="28"/>
        </w:rPr>
        <w:t>o</w:t>
      </w:r>
      <w:r>
        <w:rPr>
          <w:b/>
          <w:color w:val="4F81BC"/>
          <w:position w:val="-1"/>
          <w:sz w:val="28"/>
          <w:szCs w:val="28"/>
        </w:rPr>
        <w:t>n</w:t>
      </w:r>
    </w:p>
    <w:p w:rsidR="00406862" w:rsidRDefault="00406862" w:rsidP="00406862">
      <w:pPr>
        <w:spacing w:line="200" w:lineRule="exact"/>
      </w:pPr>
    </w:p>
    <w:p w:rsidR="00406862" w:rsidRDefault="00406862" w:rsidP="00406862">
      <w:pPr>
        <w:spacing w:line="200" w:lineRule="exact"/>
      </w:pPr>
    </w:p>
    <w:p w:rsidR="00406862" w:rsidRDefault="00406862" w:rsidP="00406862">
      <w:pPr>
        <w:spacing w:line="200" w:lineRule="exact"/>
      </w:pPr>
    </w:p>
    <w:p w:rsidR="00406862" w:rsidRDefault="00406862" w:rsidP="00406862">
      <w:pPr>
        <w:spacing w:before="6" w:line="280" w:lineRule="exact"/>
        <w:rPr>
          <w:sz w:val="28"/>
          <w:szCs w:val="28"/>
        </w:rPr>
      </w:pPr>
    </w:p>
    <w:p w:rsidR="00406862" w:rsidRDefault="00406862" w:rsidP="00406862">
      <w:pPr>
        <w:spacing w:before="32" w:line="288" w:lineRule="auto"/>
        <w:ind w:left="100" w:right="78" w:firstLine="1433"/>
      </w:pPr>
      <w:r>
        <w:rPr>
          <w:b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her</w:t>
      </w:r>
      <w:r>
        <w:rPr>
          <w:b/>
          <w:spacing w:val="1"/>
          <w:sz w:val="22"/>
          <w:szCs w:val="22"/>
        </w:rPr>
        <w:t>e</w:t>
      </w:r>
      <w:r>
        <w:rPr>
          <w:b/>
          <w:spacing w:val="-3"/>
          <w:sz w:val="22"/>
          <w:szCs w:val="22"/>
        </w:rPr>
        <w:t>b</w:t>
      </w:r>
      <w:r>
        <w:rPr>
          <w:b/>
          <w:sz w:val="22"/>
          <w:szCs w:val="22"/>
        </w:rPr>
        <w:t xml:space="preserve">y </w:t>
      </w:r>
      <w:r>
        <w:rPr>
          <w:b/>
          <w:spacing w:val="-2"/>
          <w:sz w:val="22"/>
          <w:szCs w:val="22"/>
        </w:rPr>
        <w:t>s</w:t>
      </w:r>
      <w:r>
        <w:rPr>
          <w:b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l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 xml:space="preserve">nly </w:t>
      </w:r>
      <w:r>
        <w:rPr>
          <w:b/>
          <w:spacing w:val="-2"/>
          <w:sz w:val="22"/>
          <w:szCs w:val="22"/>
        </w:rPr>
        <w:t>d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are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h</w:t>
      </w:r>
      <w:r>
        <w:rPr>
          <w:b/>
          <w:spacing w:val="-3"/>
          <w:sz w:val="22"/>
          <w:szCs w:val="22"/>
        </w:rPr>
        <w:t>a</w:t>
      </w:r>
      <w:r>
        <w:rPr>
          <w:b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a</w:t>
      </w:r>
      <w:r>
        <w:rPr>
          <w:b/>
          <w:spacing w:val="-1"/>
          <w:sz w:val="22"/>
          <w:szCs w:val="22"/>
        </w:rPr>
        <w:t>l</w:t>
      </w:r>
      <w:r>
        <w:rPr>
          <w:b/>
          <w:sz w:val="22"/>
          <w:szCs w:val="22"/>
        </w:rPr>
        <w:t>l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t</w:t>
      </w:r>
      <w:r>
        <w:rPr>
          <w:b/>
          <w:sz w:val="22"/>
          <w:szCs w:val="22"/>
        </w:rPr>
        <w:t>he de</w:t>
      </w:r>
      <w:r>
        <w:rPr>
          <w:b/>
          <w:spacing w:val="1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1"/>
          <w:sz w:val="22"/>
          <w:szCs w:val="22"/>
        </w:rPr>
        <w:t>l</w:t>
      </w:r>
      <w:r>
        <w:rPr>
          <w:b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3"/>
          <w:sz w:val="22"/>
          <w:szCs w:val="22"/>
        </w:rPr>
        <w:t>f</w:t>
      </w:r>
      <w:r>
        <w:rPr>
          <w:b/>
          <w:spacing w:val="-3"/>
          <w:sz w:val="22"/>
          <w:szCs w:val="22"/>
        </w:rPr>
        <w:t>u</w:t>
      </w:r>
      <w:r>
        <w:rPr>
          <w:b/>
          <w:sz w:val="22"/>
          <w:szCs w:val="22"/>
        </w:rPr>
        <w:t>rn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 xml:space="preserve">shed 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n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he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above s</w:t>
      </w:r>
      <w:r>
        <w:rPr>
          <w:b/>
          <w:spacing w:val="-2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d c</w:t>
      </w:r>
      <w:r>
        <w:rPr>
          <w:b/>
          <w:spacing w:val="-3"/>
          <w:sz w:val="22"/>
          <w:szCs w:val="22"/>
        </w:rPr>
        <w:t>u</w:t>
      </w:r>
      <w:r>
        <w:rPr>
          <w:b/>
          <w:sz w:val="22"/>
          <w:szCs w:val="22"/>
        </w:rPr>
        <w:t>r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cu</w:t>
      </w:r>
      <w:r>
        <w:rPr>
          <w:b/>
          <w:spacing w:val="1"/>
          <w:sz w:val="22"/>
          <w:szCs w:val="22"/>
        </w:rPr>
        <w:t>l</w:t>
      </w:r>
      <w:r>
        <w:rPr>
          <w:b/>
          <w:spacing w:val="-3"/>
          <w:sz w:val="22"/>
          <w:szCs w:val="22"/>
        </w:rPr>
        <w:t>u</w:t>
      </w:r>
      <w:r>
        <w:rPr>
          <w:b/>
          <w:sz w:val="22"/>
          <w:szCs w:val="22"/>
        </w:rPr>
        <w:t>m v</w:t>
      </w:r>
      <w:r>
        <w:rPr>
          <w:b/>
          <w:spacing w:val="1"/>
          <w:sz w:val="22"/>
          <w:szCs w:val="22"/>
        </w:rPr>
        <w:t>it</w:t>
      </w:r>
      <w:r>
        <w:rPr>
          <w:b/>
          <w:spacing w:val="-2"/>
          <w:sz w:val="22"/>
          <w:szCs w:val="22"/>
        </w:rPr>
        <w:t>a</w:t>
      </w:r>
      <w:r>
        <w:rPr>
          <w:b/>
          <w:sz w:val="22"/>
          <w:szCs w:val="22"/>
        </w:rPr>
        <w:t xml:space="preserve">e </w:t>
      </w:r>
      <w:proofErr w:type="gramStart"/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s</w:t>
      </w:r>
      <w:proofErr w:type="gramEnd"/>
      <w:r>
        <w:rPr>
          <w:b/>
          <w:spacing w:val="1"/>
          <w:sz w:val="22"/>
          <w:szCs w:val="22"/>
        </w:rPr>
        <w:t xml:space="preserve"> t</w:t>
      </w:r>
      <w:r>
        <w:rPr>
          <w:b/>
          <w:sz w:val="22"/>
          <w:szCs w:val="22"/>
        </w:rPr>
        <w:t>r</w:t>
      </w:r>
      <w:r>
        <w:rPr>
          <w:b/>
          <w:spacing w:val="-2"/>
          <w:sz w:val="22"/>
          <w:szCs w:val="22"/>
        </w:rPr>
        <w:t>u</w:t>
      </w:r>
      <w:r>
        <w:rPr>
          <w:b/>
          <w:sz w:val="22"/>
          <w:szCs w:val="22"/>
        </w:rPr>
        <w:t>e and a</w:t>
      </w:r>
      <w:r>
        <w:rPr>
          <w:b/>
          <w:spacing w:val="-3"/>
          <w:sz w:val="22"/>
          <w:szCs w:val="22"/>
        </w:rPr>
        <w:t>u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he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ti</w:t>
      </w:r>
      <w:r>
        <w:rPr>
          <w:b/>
          <w:spacing w:val="-2"/>
          <w:sz w:val="22"/>
          <w:szCs w:val="22"/>
        </w:rPr>
        <w:t>c</w:t>
      </w:r>
      <w:r>
        <w:rPr>
          <w:b/>
          <w:sz w:val="22"/>
          <w:szCs w:val="22"/>
        </w:rPr>
        <w:t xml:space="preserve">, 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f</w:t>
      </w:r>
      <w:r>
        <w:rPr>
          <w:b/>
          <w:spacing w:val="1"/>
          <w:sz w:val="22"/>
          <w:szCs w:val="22"/>
        </w:rPr>
        <w:t xml:space="preserve"> f</w:t>
      </w:r>
      <w:r>
        <w:rPr>
          <w:b/>
          <w:sz w:val="22"/>
          <w:szCs w:val="22"/>
        </w:rPr>
        <w:t>ou</w:t>
      </w:r>
      <w:r>
        <w:rPr>
          <w:b/>
          <w:spacing w:val="-1"/>
          <w:sz w:val="22"/>
          <w:szCs w:val="22"/>
        </w:rPr>
        <w:t>n</w:t>
      </w:r>
      <w:r>
        <w:rPr>
          <w:b/>
          <w:sz w:val="22"/>
          <w:szCs w:val="22"/>
        </w:rPr>
        <w:t>d a</w:t>
      </w:r>
      <w:r>
        <w:rPr>
          <w:b/>
          <w:spacing w:val="-1"/>
          <w:sz w:val="22"/>
          <w:szCs w:val="22"/>
        </w:rPr>
        <w:t>n</w:t>
      </w:r>
      <w:r>
        <w:rPr>
          <w:b/>
          <w:sz w:val="22"/>
          <w:szCs w:val="22"/>
        </w:rPr>
        <w:t>y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f</w:t>
      </w:r>
      <w:r>
        <w:rPr>
          <w:b/>
          <w:spacing w:val="-2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s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y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 xml:space="preserve">n </w:t>
      </w:r>
      <w:r>
        <w:rPr>
          <w:b/>
          <w:spacing w:val="-2"/>
          <w:sz w:val="22"/>
          <w:szCs w:val="22"/>
        </w:rPr>
        <w:t>m</w:t>
      </w:r>
      <w:r>
        <w:rPr>
          <w:b/>
          <w:sz w:val="22"/>
          <w:szCs w:val="22"/>
        </w:rPr>
        <w:t xml:space="preserve">y above </w:t>
      </w:r>
      <w:r>
        <w:rPr>
          <w:b/>
          <w:spacing w:val="-2"/>
          <w:sz w:val="22"/>
          <w:szCs w:val="22"/>
        </w:rPr>
        <w:t>s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 xml:space="preserve">d </w:t>
      </w:r>
      <w:r>
        <w:rPr>
          <w:b/>
          <w:spacing w:val="-3"/>
          <w:sz w:val="22"/>
          <w:szCs w:val="22"/>
        </w:rPr>
        <w:t>d</w:t>
      </w:r>
      <w:r>
        <w:rPr>
          <w:b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1"/>
          <w:sz w:val="22"/>
          <w:szCs w:val="22"/>
        </w:rPr>
        <w:t>l</w:t>
      </w:r>
      <w:r>
        <w:rPr>
          <w:b/>
          <w:sz w:val="22"/>
          <w:szCs w:val="22"/>
        </w:rPr>
        <w:t>s I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a</w:t>
      </w:r>
      <w:r>
        <w:rPr>
          <w:b/>
          <w:sz w:val="22"/>
          <w:szCs w:val="22"/>
        </w:rPr>
        <w:t>m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l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ab</w:t>
      </w:r>
      <w:r>
        <w:rPr>
          <w:b/>
          <w:spacing w:val="-2"/>
          <w:sz w:val="22"/>
          <w:szCs w:val="22"/>
        </w:rPr>
        <w:t>l</w:t>
      </w:r>
      <w:r>
        <w:rPr>
          <w:b/>
          <w:sz w:val="22"/>
          <w:szCs w:val="22"/>
        </w:rPr>
        <w:t xml:space="preserve">e 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any p</w:t>
      </w:r>
      <w:r>
        <w:rPr>
          <w:b/>
          <w:spacing w:val="-1"/>
          <w:sz w:val="22"/>
          <w:szCs w:val="22"/>
        </w:rPr>
        <w:t>u</w:t>
      </w:r>
      <w:r>
        <w:rPr>
          <w:b/>
          <w:sz w:val="22"/>
          <w:szCs w:val="22"/>
        </w:rPr>
        <w:t>ni</w:t>
      </w:r>
      <w:r>
        <w:rPr>
          <w:b/>
          <w:spacing w:val="1"/>
          <w:sz w:val="22"/>
          <w:szCs w:val="22"/>
        </w:rPr>
        <w:t>s</w:t>
      </w:r>
      <w:r>
        <w:rPr>
          <w:b/>
          <w:spacing w:val="-3"/>
          <w:sz w:val="22"/>
          <w:szCs w:val="22"/>
        </w:rPr>
        <w:t>h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ent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aken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by t</w:t>
      </w:r>
      <w:r>
        <w:rPr>
          <w:b/>
          <w:spacing w:val="-2"/>
          <w:sz w:val="22"/>
          <w:szCs w:val="22"/>
        </w:rPr>
        <w:t>h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organ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z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n</w:t>
      </w:r>
      <w:r>
        <w:rPr>
          <w:b/>
        </w:rPr>
        <w:t>.</w:t>
      </w:r>
    </w:p>
    <w:p w:rsidR="00406862" w:rsidRDefault="00406862" w:rsidP="00406862">
      <w:pPr>
        <w:spacing w:line="200" w:lineRule="exact"/>
      </w:pPr>
    </w:p>
    <w:p w:rsidR="00406862" w:rsidRDefault="00406862" w:rsidP="00406862">
      <w:pPr>
        <w:spacing w:before="14" w:line="260" w:lineRule="exact"/>
        <w:rPr>
          <w:sz w:val="26"/>
          <w:szCs w:val="26"/>
        </w:rPr>
      </w:pPr>
    </w:p>
    <w:p w:rsidR="00406862" w:rsidRDefault="00406862" w:rsidP="00406862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b/>
          <w:spacing w:val="59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                                                                                         </w:t>
      </w:r>
      <w:r>
        <w:rPr>
          <w:b/>
          <w:spacing w:val="4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ours sin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</w:p>
    <w:p w:rsidR="00406862" w:rsidRDefault="00406862" w:rsidP="00406862">
      <w:pPr>
        <w:spacing w:before="14" w:line="240" w:lineRule="exact"/>
        <w:rPr>
          <w:sz w:val="24"/>
          <w:szCs w:val="24"/>
        </w:rPr>
      </w:pPr>
    </w:p>
    <w:p w:rsidR="00406862" w:rsidRDefault="00406862" w:rsidP="00406862">
      <w:pPr>
        <w:ind w:left="100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la</w:t>
      </w:r>
      <w:r>
        <w:rPr>
          <w:b/>
          <w:spacing w:val="2"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: </w:t>
      </w:r>
      <w:r>
        <w:rPr>
          <w:spacing w:val="4"/>
          <w:sz w:val="24"/>
          <w:szCs w:val="24"/>
        </w:rPr>
        <w:t>H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                                                                        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haik</w:t>
      </w:r>
      <w:proofErr w:type="spellEnd"/>
      <w:r>
        <w:rPr>
          <w:sz w:val="24"/>
          <w:szCs w:val="24"/>
        </w:rPr>
        <w:t xml:space="preserve"> Akb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 p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a</w:t>
      </w:r>
    </w:p>
    <w:p w:rsidR="00406862" w:rsidRDefault="00406862" w:rsidP="00406862">
      <w:pPr>
        <w:ind w:left="820"/>
        <w:rPr>
          <w:sz w:val="22"/>
          <w:szCs w:val="22"/>
        </w:rPr>
        <w:sectPr w:rsidR="00406862">
          <w:headerReference w:type="default" r:id="rId9"/>
          <w:pgSz w:w="12240" w:h="15840"/>
          <w:pgMar w:top="1340" w:right="1480" w:bottom="280" w:left="1340" w:header="720" w:footer="720" w:gutter="0"/>
          <w:cols w:space="720"/>
        </w:sectPr>
      </w:pPr>
    </w:p>
    <w:p w:rsidR="00406862" w:rsidRDefault="00406862">
      <w:pPr>
        <w:spacing w:before="1"/>
        <w:ind w:left="1845" w:right="6572"/>
        <w:jc w:val="center"/>
        <w:rPr>
          <w:color w:val="212121"/>
          <w:spacing w:val="1"/>
          <w:sz w:val="22"/>
          <w:szCs w:val="22"/>
        </w:rPr>
      </w:pPr>
    </w:p>
    <w:p w:rsidR="00406862" w:rsidRDefault="00406862">
      <w:pPr>
        <w:spacing w:before="1"/>
        <w:ind w:left="1845" w:right="6572"/>
        <w:jc w:val="center"/>
        <w:rPr>
          <w:sz w:val="22"/>
          <w:szCs w:val="22"/>
        </w:rPr>
      </w:pPr>
    </w:p>
    <w:p w:rsidR="00406862" w:rsidRPr="00406862" w:rsidRDefault="00406862" w:rsidP="00406862">
      <w:pPr>
        <w:rPr>
          <w:sz w:val="22"/>
          <w:szCs w:val="22"/>
        </w:rPr>
      </w:pPr>
    </w:p>
    <w:p w:rsidR="00406862" w:rsidRPr="00406862" w:rsidRDefault="00406862" w:rsidP="00406862">
      <w:pPr>
        <w:rPr>
          <w:sz w:val="22"/>
          <w:szCs w:val="22"/>
        </w:rPr>
      </w:pPr>
    </w:p>
    <w:p w:rsidR="00406862" w:rsidRPr="00406862" w:rsidRDefault="00406862" w:rsidP="00406862">
      <w:pPr>
        <w:rPr>
          <w:sz w:val="22"/>
          <w:szCs w:val="22"/>
        </w:rPr>
      </w:pPr>
    </w:p>
    <w:p w:rsidR="00406862" w:rsidRPr="00406862" w:rsidRDefault="00406862" w:rsidP="00406862">
      <w:pPr>
        <w:rPr>
          <w:sz w:val="22"/>
          <w:szCs w:val="22"/>
        </w:rPr>
      </w:pPr>
    </w:p>
    <w:p w:rsidR="00406862" w:rsidRPr="00406862" w:rsidRDefault="00406862" w:rsidP="00406862">
      <w:pPr>
        <w:rPr>
          <w:sz w:val="22"/>
          <w:szCs w:val="22"/>
        </w:rPr>
      </w:pPr>
    </w:p>
    <w:p w:rsidR="00406862" w:rsidRPr="00406862" w:rsidRDefault="00406862" w:rsidP="00406862">
      <w:pPr>
        <w:rPr>
          <w:sz w:val="22"/>
          <w:szCs w:val="22"/>
        </w:rPr>
      </w:pPr>
    </w:p>
    <w:p w:rsidR="00406862" w:rsidRPr="00406862" w:rsidRDefault="00406862" w:rsidP="00406862">
      <w:pPr>
        <w:rPr>
          <w:sz w:val="22"/>
          <w:szCs w:val="22"/>
        </w:rPr>
      </w:pPr>
    </w:p>
    <w:p w:rsidR="00406862" w:rsidRPr="00406862" w:rsidRDefault="00406862" w:rsidP="00406862">
      <w:pPr>
        <w:rPr>
          <w:sz w:val="22"/>
          <w:szCs w:val="22"/>
        </w:rPr>
      </w:pPr>
    </w:p>
    <w:p w:rsidR="00406862" w:rsidRPr="00406862" w:rsidRDefault="00406862" w:rsidP="00406862">
      <w:pPr>
        <w:rPr>
          <w:sz w:val="22"/>
          <w:szCs w:val="22"/>
        </w:rPr>
      </w:pPr>
    </w:p>
    <w:p w:rsidR="00406862" w:rsidRPr="00406862" w:rsidRDefault="00406862" w:rsidP="00406862">
      <w:pPr>
        <w:rPr>
          <w:sz w:val="22"/>
          <w:szCs w:val="22"/>
        </w:rPr>
      </w:pPr>
    </w:p>
    <w:p w:rsidR="00406862" w:rsidRPr="00406862" w:rsidRDefault="00406862" w:rsidP="00406862">
      <w:pPr>
        <w:rPr>
          <w:sz w:val="22"/>
          <w:szCs w:val="22"/>
        </w:rPr>
      </w:pPr>
    </w:p>
    <w:p w:rsidR="00406862" w:rsidRPr="00406862" w:rsidRDefault="00406862" w:rsidP="00406862">
      <w:pPr>
        <w:rPr>
          <w:sz w:val="22"/>
          <w:szCs w:val="22"/>
        </w:rPr>
      </w:pPr>
    </w:p>
    <w:p w:rsidR="00406862" w:rsidRPr="00406862" w:rsidRDefault="00406862" w:rsidP="00406862">
      <w:pPr>
        <w:rPr>
          <w:sz w:val="22"/>
          <w:szCs w:val="22"/>
        </w:rPr>
      </w:pPr>
    </w:p>
    <w:p w:rsidR="00406862" w:rsidRPr="00406862" w:rsidRDefault="00406862" w:rsidP="00406862">
      <w:pPr>
        <w:rPr>
          <w:sz w:val="22"/>
          <w:szCs w:val="22"/>
        </w:rPr>
      </w:pPr>
    </w:p>
    <w:p w:rsidR="00406862" w:rsidRPr="00406862" w:rsidRDefault="00406862" w:rsidP="00406862">
      <w:pPr>
        <w:rPr>
          <w:sz w:val="22"/>
          <w:szCs w:val="22"/>
        </w:rPr>
      </w:pPr>
    </w:p>
    <w:p w:rsidR="00406862" w:rsidRPr="00406862" w:rsidRDefault="00406862" w:rsidP="00406862">
      <w:pPr>
        <w:rPr>
          <w:sz w:val="22"/>
          <w:szCs w:val="22"/>
        </w:rPr>
      </w:pPr>
    </w:p>
    <w:p w:rsidR="00406862" w:rsidRPr="00406862" w:rsidRDefault="00406862" w:rsidP="00406862">
      <w:pPr>
        <w:rPr>
          <w:sz w:val="22"/>
          <w:szCs w:val="22"/>
        </w:rPr>
      </w:pPr>
    </w:p>
    <w:p w:rsidR="00406862" w:rsidRPr="00406862" w:rsidRDefault="00406862" w:rsidP="00406862">
      <w:pPr>
        <w:rPr>
          <w:sz w:val="22"/>
          <w:szCs w:val="22"/>
        </w:rPr>
      </w:pPr>
    </w:p>
    <w:p w:rsidR="00406862" w:rsidRPr="00406862" w:rsidRDefault="00406862" w:rsidP="00406862">
      <w:pPr>
        <w:rPr>
          <w:sz w:val="22"/>
          <w:szCs w:val="22"/>
        </w:rPr>
      </w:pPr>
    </w:p>
    <w:p w:rsidR="00406862" w:rsidRPr="00406862" w:rsidRDefault="00406862" w:rsidP="00406862">
      <w:pPr>
        <w:rPr>
          <w:sz w:val="22"/>
          <w:szCs w:val="22"/>
        </w:rPr>
      </w:pPr>
    </w:p>
    <w:p w:rsidR="00406862" w:rsidRPr="00406862" w:rsidRDefault="00406862" w:rsidP="00406862">
      <w:pPr>
        <w:rPr>
          <w:sz w:val="22"/>
          <w:szCs w:val="22"/>
        </w:rPr>
      </w:pPr>
    </w:p>
    <w:p w:rsidR="00406862" w:rsidRPr="00406862" w:rsidRDefault="00406862" w:rsidP="00406862">
      <w:pPr>
        <w:rPr>
          <w:sz w:val="22"/>
          <w:szCs w:val="22"/>
        </w:rPr>
      </w:pPr>
    </w:p>
    <w:p w:rsidR="00406862" w:rsidRPr="00406862" w:rsidRDefault="00406862" w:rsidP="00406862">
      <w:pPr>
        <w:rPr>
          <w:sz w:val="22"/>
          <w:szCs w:val="22"/>
        </w:rPr>
      </w:pPr>
    </w:p>
    <w:p w:rsidR="00CB3FE5" w:rsidRPr="00406862" w:rsidRDefault="00CB3FE5" w:rsidP="00406862">
      <w:pPr>
        <w:rPr>
          <w:sz w:val="22"/>
          <w:szCs w:val="22"/>
        </w:rPr>
        <w:sectPr w:rsidR="00CB3FE5" w:rsidRPr="00406862">
          <w:pgSz w:w="12240" w:h="15840"/>
          <w:pgMar w:top="1360" w:right="1360" w:bottom="280" w:left="1320" w:header="720" w:footer="720" w:gutter="0"/>
          <w:cols w:space="720"/>
        </w:sectPr>
      </w:pPr>
    </w:p>
    <w:p w:rsidR="00CB3FE5" w:rsidRDefault="00CB3FE5" w:rsidP="00406862">
      <w:pPr>
        <w:spacing w:before="75"/>
        <w:rPr>
          <w:sz w:val="24"/>
          <w:szCs w:val="24"/>
        </w:rPr>
      </w:pPr>
    </w:p>
    <w:sectPr w:rsidR="00CB3FE5" w:rsidSect="00406862">
      <w:pgSz w:w="12240" w:h="15840"/>
      <w:pgMar w:top="1340" w:right="14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341" w:rsidRDefault="00A02341" w:rsidP="00406862">
      <w:r>
        <w:separator/>
      </w:r>
    </w:p>
  </w:endnote>
  <w:endnote w:type="continuationSeparator" w:id="0">
    <w:p w:rsidR="00A02341" w:rsidRDefault="00A02341" w:rsidP="0040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341" w:rsidRDefault="00A02341" w:rsidP="00406862">
      <w:r>
        <w:separator/>
      </w:r>
    </w:p>
  </w:footnote>
  <w:footnote w:type="continuationSeparator" w:id="0">
    <w:p w:rsidR="00A02341" w:rsidRDefault="00A02341" w:rsidP="004068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862" w:rsidRDefault="00406862">
    <w:pPr>
      <w:pStyle w:val="Header"/>
    </w:pPr>
    <w:r>
      <w:rPr>
        <w:noProof/>
        <w:sz w:val="32"/>
        <w:szCs w:val="32"/>
        <w:lang w:val="en-IN" w:eastAsia="en-IN"/>
      </w:rPr>
      <w:drawing>
        <wp:inline distT="0" distB="0" distL="0" distR="0">
          <wp:extent cx="1143000" cy="581025"/>
          <wp:effectExtent l="0" t="0" r="0" b="952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5810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54A29"/>
    <w:multiLevelType w:val="multilevel"/>
    <w:tmpl w:val="A17A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B3FE5"/>
    <w:rsid w:val="00406862"/>
    <w:rsid w:val="00786D39"/>
    <w:rsid w:val="00A02341"/>
    <w:rsid w:val="00CB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068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862"/>
  </w:style>
  <w:style w:type="paragraph" w:styleId="Footer">
    <w:name w:val="footer"/>
    <w:basedOn w:val="Normal"/>
    <w:link w:val="FooterChar"/>
    <w:uiPriority w:val="99"/>
    <w:unhideWhenUsed/>
    <w:rsid w:val="004068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862"/>
  </w:style>
  <w:style w:type="paragraph" w:styleId="BalloonText">
    <w:name w:val="Balloon Text"/>
    <w:basedOn w:val="Normal"/>
    <w:link w:val="BalloonTextChar"/>
    <w:uiPriority w:val="99"/>
    <w:semiHidden/>
    <w:unhideWhenUsed/>
    <w:rsid w:val="004068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8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068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862"/>
  </w:style>
  <w:style w:type="paragraph" w:styleId="Footer">
    <w:name w:val="footer"/>
    <w:basedOn w:val="Normal"/>
    <w:link w:val="FooterChar"/>
    <w:uiPriority w:val="99"/>
    <w:unhideWhenUsed/>
    <w:rsid w:val="004068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862"/>
  </w:style>
  <w:style w:type="paragraph" w:styleId="BalloonText">
    <w:name w:val="Balloon Text"/>
    <w:basedOn w:val="Normal"/>
    <w:link w:val="BalloonTextChar"/>
    <w:uiPriority w:val="99"/>
    <w:semiHidden/>
    <w:unhideWhenUsed/>
    <w:rsid w:val="004068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8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akbarpash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 Sharma</cp:lastModifiedBy>
  <cp:revision>3</cp:revision>
  <dcterms:created xsi:type="dcterms:W3CDTF">2015-11-28T07:40:00Z</dcterms:created>
  <dcterms:modified xsi:type="dcterms:W3CDTF">2015-11-28T07:47:00Z</dcterms:modified>
</cp:coreProperties>
</file>